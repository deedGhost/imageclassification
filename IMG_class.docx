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DE7B0" w14:textId="77777777" w:rsidR="007E5830" w:rsidRDefault="000F68A7">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194E26A7" w14:textId="77777777" w:rsidR="007E5830" w:rsidRPr="00891915" w:rsidRDefault="000F68A7">
      <w:pPr>
        <w:spacing w:before="120" w:after="120" w:line="238" w:lineRule="auto"/>
        <w:jc w:val="center"/>
        <w:rPr>
          <w:rFonts w:ascii="Times New Roman" w:eastAsia="Times New Roman" w:hAnsi="Times New Roman" w:cs="Times New Roman"/>
          <w:sz w:val="28"/>
          <w:szCs w:val="28"/>
        </w:rPr>
      </w:pPr>
      <w:r>
        <w:rPr>
          <w:noProof/>
        </w:rPr>
        <w:drawing>
          <wp:anchor distT="0" distB="0" distL="0" distR="0" simplePos="0" relativeHeight="251658240" behindDoc="1" locked="0" layoutInCell="1" hidden="0" allowOverlap="1" wp14:anchorId="5D45FCBD" wp14:editId="60FDC396">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662D94BB" w14:textId="097369F8" w:rsidR="007E5830" w:rsidRPr="00891915" w:rsidRDefault="002910B1">
      <w:pPr>
        <w:spacing w:before="120" w:after="120" w:line="288" w:lineRule="auto"/>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IMAGE CLASSIFICATION USING DEEP LEARNING</w:t>
      </w:r>
    </w:p>
    <w:p w14:paraId="7DAFAF62" w14:textId="77777777" w:rsidR="007E5830" w:rsidRDefault="000F68A7">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02454509" wp14:editId="36762131">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57E8408E" w14:textId="77777777" w:rsidR="007E5830" w:rsidRDefault="000F68A7">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04016E77" w14:textId="77777777" w:rsidR="007E5830" w:rsidRDefault="007E5830">
      <w:pPr>
        <w:spacing w:line="199" w:lineRule="auto"/>
        <w:rPr>
          <w:rFonts w:ascii="Times New Roman" w:eastAsia="Times New Roman" w:hAnsi="Times New Roman" w:cs="Times New Roman"/>
          <w:sz w:val="24"/>
          <w:szCs w:val="24"/>
        </w:rPr>
      </w:pPr>
    </w:p>
    <w:p w14:paraId="45F78DC4" w14:textId="77777777" w:rsidR="007E5830" w:rsidRDefault="000F68A7">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45067D6E" w14:textId="77777777" w:rsidR="007E5830" w:rsidRDefault="007E5830">
      <w:pPr>
        <w:spacing w:line="139" w:lineRule="auto"/>
        <w:jc w:val="center"/>
        <w:rPr>
          <w:rFonts w:ascii="Bookman Old Style" w:eastAsia="Bookman Old Style" w:hAnsi="Bookman Old Style" w:cs="Bookman Old Style"/>
          <w:sz w:val="24"/>
          <w:szCs w:val="24"/>
        </w:rPr>
      </w:pPr>
    </w:p>
    <w:p w14:paraId="2506CE03" w14:textId="77777777" w:rsidR="007E5830" w:rsidRDefault="000F68A7">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111A15E5" w14:textId="77777777" w:rsidR="007E5830" w:rsidRDefault="007E5830">
      <w:pPr>
        <w:spacing w:line="137" w:lineRule="auto"/>
        <w:jc w:val="center"/>
        <w:rPr>
          <w:rFonts w:ascii="Bookman Old Style" w:eastAsia="Bookman Old Style" w:hAnsi="Bookman Old Style" w:cs="Bookman Old Style"/>
          <w:sz w:val="24"/>
          <w:szCs w:val="24"/>
        </w:rPr>
      </w:pPr>
    </w:p>
    <w:p w14:paraId="30C6ACA3" w14:textId="77777777" w:rsidR="007E5830" w:rsidRDefault="000F68A7">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50D9B6C4" w14:textId="77777777" w:rsidR="007E5830" w:rsidRDefault="007E5830">
      <w:pPr>
        <w:jc w:val="center"/>
        <w:rPr>
          <w:rFonts w:ascii="Bookman Old Style" w:eastAsia="Bookman Old Style" w:hAnsi="Bookman Old Style" w:cs="Bookman Old Style"/>
          <w:b/>
          <w:color w:val="FF0000"/>
          <w:sz w:val="24"/>
          <w:szCs w:val="24"/>
        </w:rPr>
      </w:pPr>
    </w:p>
    <w:p w14:paraId="4B4556F8" w14:textId="77777777" w:rsidR="007E5830" w:rsidRDefault="007E5830">
      <w:pPr>
        <w:jc w:val="center"/>
        <w:rPr>
          <w:rFonts w:ascii="Bookman Old Style" w:eastAsia="Bookman Old Style" w:hAnsi="Bookman Old Style" w:cs="Bookman Old Style"/>
          <w:b/>
          <w:sz w:val="24"/>
          <w:szCs w:val="24"/>
        </w:rPr>
      </w:pPr>
    </w:p>
    <w:p w14:paraId="3E2632CC" w14:textId="77777777" w:rsidR="007E5830" w:rsidRDefault="000F68A7">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5A77999E" w14:textId="77777777" w:rsidR="007E5830" w:rsidRDefault="007E5830">
      <w:pPr>
        <w:spacing w:line="137" w:lineRule="auto"/>
        <w:rPr>
          <w:rFonts w:ascii="Bookman Old Style" w:eastAsia="Bookman Old Style" w:hAnsi="Bookman Old Style" w:cs="Bookman Old Style"/>
          <w:sz w:val="24"/>
          <w:szCs w:val="24"/>
        </w:rPr>
      </w:pPr>
    </w:p>
    <w:p w14:paraId="394D369D" w14:textId="7B880CB7" w:rsidR="007E5830" w:rsidRDefault="000F68A7" w:rsidP="005F1ADD">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2D5CD1FA" w14:textId="441EAF0E" w:rsidR="005F1ADD" w:rsidRDefault="005F1ADD" w:rsidP="005F1ADD">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Anjali</w:t>
      </w:r>
      <w:r>
        <w:rPr>
          <w:rFonts w:ascii="Bookman Old Style" w:eastAsia="Bookman Old Style" w:hAnsi="Bookman Old Style" w:cs="Bookman Old Style"/>
          <w:b/>
          <w:sz w:val="24"/>
          <w:szCs w:val="24"/>
        </w:rPr>
        <w:tab/>
        <w:t xml:space="preserve">      2019532 </w:t>
      </w:r>
    </w:p>
    <w:p w14:paraId="6234F44F" w14:textId="77777777" w:rsidR="007E5830" w:rsidRDefault="007E5830">
      <w:pPr>
        <w:jc w:val="center"/>
        <w:rPr>
          <w:rFonts w:ascii="Bookman Old Style" w:eastAsia="Bookman Old Style" w:hAnsi="Bookman Old Style" w:cs="Bookman Old Style"/>
          <w:b/>
          <w:sz w:val="24"/>
          <w:szCs w:val="24"/>
        </w:rPr>
      </w:pPr>
    </w:p>
    <w:p w14:paraId="248D5B49" w14:textId="77777777" w:rsidR="007E5830" w:rsidRDefault="007E5830">
      <w:pPr>
        <w:jc w:val="center"/>
        <w:rPr>
          <w:rFonts w:ascii="Bookman Old Style" w:eastAsia="Bookman Old Style" w:hAnsi="Bookman Old Style" w:cs="Bookman Old Style"/>
          <w:b/>
          <w:sz w:val="24"/>
          <w:szCs w:val="24"/>
        </w:rPr>
      </w:pPr>
    </w:p>
    <w:p w14:paraId="5DF3B82A" w14:textId="77777777" w:rsidR="007E5830" w:rsidRDefault="007E5830">
      <w:pPr>
        <w:jc w:val="center"/>
        <w:rPr>
          <w:rFonts w:ascii="Bookman Old Style" w:eastAsia="Bookman Old Style" w:hAnsi="Bookman Old Style" w:cs="Bookman Old Style"/>
          <w:b/>
          <w:sz w:val="24"/>
          <w:szCs w:val="24"/>
        </w:rPr>
      </w:pPr>
    </w:p>
    <w:p w14:paraId="69ED0962" w14:textId="77777777" w:rsidR="007E5830" w:rsidRDefault="007E5830">
      <w:pPr>
        <w:jc w:val="center"/>
        <w:rPr>
          <w:rFonts w:ascii="Times New Roman" w:eastAsia="Times New Roman" w:hAnsi="Times New Roman" w:cs="Times New Roman"/>
          <w:b/>
          <w:i/>
          <w:sz w:val="24"/>
          <w:szCs w:val="24"/>
        </w:rPr>
      </w:pPr>
    </w:p>
    <w:p w14:paraId="458DE48B" w14:textId="77777777" w:rsidR="007E5830" w:rsidRDefault="000F68A7">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6F859092" w14:textId="77777777" w:rsidR="007E5830" w:rsidRDefault="007E5830">
      <w:pPr>
        <w:spacing w:line="34" w:lineRule="auto"/>
        <w:jc w:val="center"/>
        <w:rPr>
          <w:rFonts w:ascii="Times New Roman" w:eastAsia="Times New Roman" w:hAnsi="Times New Roman" w:cs="Times New Roman"/>
          <w:sz w:val="24"/>
          <w:szCs w:val="24"/>
        </w:rPr>
      </w:pPr>
    </w:p>
    <w:p w14:paraId="72081657" w14:textId="17EF1D94" w:rsidR="007E5830" w:rsidRDefault="002910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Mr. </w:t>
      </w:r>
      <w:proofErr w:type="spellStart"/>
      <w:r>
        <w:rPr>
          <w:rFonts w:ascii="Times New Roman" w:eastAsia="Times New Roman" w:hAnsi="Times New Roman" w:cs="Times New Roman"/>
          <w:b/>
          <w:sz w:val="28"/>
          <w:szCs w:val="28"/>
        </w:rPr>
        <w:t>Ashiwini</w:t>
      </w:r>
      <w:proofErr w:type="spellEnd"/>
      <w:r>
        <w:rPr>
          <w:rFonts w:ascii="Times New Roman" w:eastAsia="Times New Roman" w:hAnsi="Times New Roman" w:cs="Times New Roman"/>
          <w:b/>
          <w:sz w:val="28"/>
          <w:szCs w:val="28"/>
        </w:rPr>
        <w:t xml:space="preserve"> Kumar</w:t>
      </w:r>
    </w:p>
    <w:p w14:paraId="3B4DF7A0" w14:textId="4D4747C8" w:rsidR="007E5830" w:rsidRDefault="00FE46B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Assistant </w:t>
      </w:r>
      <w:r w:rsidR="00A6375B">
        <w:rPr>
          <w:rFonts w:ascii="Times New Roman" w:eastAsia="Times New Roman" w:hAnsi="Times New Roman" w:cs="Times New Roman"/>
          <w:b/>
          <w:sz w:val="24"/>
          <w:szCs w:val="24"/>
        </w:rPr>
        <w:t>Professor</w:t>
      </w:r>
    </w:p>
    <w:p w14:paraId="39217DE2" w14:textId="77777777" w:rsidR="007E5830" w:rsidRDefault="007E5830">
      <w:pPr>
        <w:jc w:val="center"/>
        <w:rPr>
          <w:rFonts w:ascii="Times New Roman" w:eastAsia="Times New Roman" w:hAnsi="Times New Roman" w:cs="Times New Roman"/>
          <w:b/>
          <w:sz w:val="24"/>
          <w:szCs w:val="24"/>
        </w:rPr>
      </w:pPr>
    </w:p>
    <w:p w14:paraId="54E708E3" w14:textId="77777777" w:rsidR="007E5830" w:rsidRDefault="007E5830">
      <w:pPr>
        <w:jc w:val="center"/>
        <w:rPr>
          <w:rFonts w:ascii="Times New Roman" w:eastAsia="Times New Roman" w:hAnsi="Times New Roman" w:cs="Times New Roman"/>
          <w:b/>
          <w:sz w:val="24"/>
          <w:szCs w:val="24"/>
        </w:rPr>
      </w:pPr>
    </w:p>
    <w:p w14:paraId="3E4CD8BD" w14:textId="77777777" w:rsidR="007E5830" w:rsidRDefault="007E5830">
      <w:pPr>
        <w:jc w:val="center"/>
        <w:rPr>
          <w:rFonts w:ascii="Times New Roman" w:eastAsia="Times New Roman" w:hAnsi="Times New Roman" w:cs="Times New Roman"/>
          <w:b/>
          <w:sz w:val="24"/>
          <w:szCs w:val="24"/>
        </w:rPr>
      </w:pPr>
    </w:p>
    <w:p w14:paraId="25239032" w14:textId="77777777" w:rsidR="007E5830" w:rsidRDefault="000F68A7">
      <w:pPr>
        <w:jc w:val="center"/>
        <w:rPr>
          <w:rFonts w:ascii="Times New Roman" w:eastAsia="Times New Roman" w:hAnsi="Times New Roman" w:cs="Times New Roman"/>
          <w:b/>
          <w:sz w:val="24"/>
          <w:szCs w:val="24"/>
        </w:rPr>
      </w:pPr>
      <w:r>
        <w:rPr>
          <w:noProof/>
        </w:rPr>
        <w:drawing>
          <wp:inline distT="0" distB="0" distL="0" distR="0" wp14:anchorId="6CE4341C" wp14:editId="09B008D1">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605F9738" w14:textId="77777777" w:rsidR="007E5830" w:rsidRDefault="007E5830">
      <w:pPr>
        <w:jc w:val="center"/>
        <w:rPr>
          <w:rFonts w:ascii="Times New Roman" w:eastAsia="Times New Roman" w:hAnsi="Times New Roman" w:cs="Times New Roman"/>
          <w:b/>
          <w:sz w:val="24"/>
          <w:szCs w:val="24"/>
        </w:rPr>
      </w:pPr>
    </w:p>
    <w:p w14:paraId="4E391D01" w14:textId="77777777" w:rsidR="007E5830" w:rsidRDefault="007E5830">
      <w:pPr>
        <w:jc w:val="center"/>
        <w:rPr>
          <w:rFonts w:ascii="Times New Roman" w:eastAsia="Times New Roman" w:hAnsi="Times New Roman" w:cs="Times New Roman"/>
          <w:b/>
          <w:sz w:val="24"/>
          <w:szCs w:val="24"/>
        </w:rPr>
      </w:pPr>
    </w:p>
    <w:p w14:paraId="001A8B28" w14:textId="77777777" w:rsidR="007E5830" w:rsidRDefault="000F68A7">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15591E34" w14:textId="77777777" w:rsidR="007E5830" w:rsidRDefault="000F68A7">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6E86BDD" w14:textId="77777777" w:rsidR="007E5830" w:rsidRDefault="000F68A7">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6D7EBD41" w14:textId="0E484782" w:rsidR="007E5830" w:rsidRDefault="000F68A7">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w:t>
      </w:r>
      <w:r w:rsidR="002910B1">
        <w:rPr>
          <w:rFonts w:ascii="Bookman Old Style" w:eastAsia="Bookman Old Style" w:hAnsi="Bookman Old Style" w:cs="Bookman Old Style"/>
          <w:b/>
          <w:sz w:val="32"/>
          <w:szCs w:val="32"/>
        </w:rPr>
        <w:t>anuary</w:t>
      </w:r>
      <w:r>
        <w:rPr>
          <w:rFonts w:ascii="Bookman Old Style" w:eastAsia="Bookman Old Style" w:hAnsi="Bookman Old Style" w:cs="Bookman Old Style"/>
          <w:b/>
          <w:sz w:val="32"/>
          <w:szCs w:val="32"/>
        </w:rPr>
        <w:t xml:space="preserve"> 202</w:t>
      </w:r>
      <w:r w:rsidR="002910B1">
        <w:rPr>
          <w:rFonts w:ascii="Bookman Old Style" w:eastAsia="Bookman Old Style" w:hAnsi="Bookman Old Style" w:cs="Bookman Old Style"/>
          <w:b/>
          <w:sz w:val="32"/>
          <w:szCs w:val="32"/>
        </w:rPr>
        <w:t>4</w:t>
      </w:r>
    </w:p>
    <w:p w14:paraId="322F4CF3" w14:textId="77777777" w:rsidR="007E5830" w:rsidRDefault="007E5830">
      <w:pPr>
        <w:jc w:val="center"/>
        <w:rPr>
          <w:rFonts w:ascii="Bookman Old Style" w:eastAsia="Bookman Old Style" w:hAnsi="Bookman Old Style" w:cs="Bookman Old Style"/>
          <w:b/>
          <w:sz w:val="32"/>
          <w:szCs w:val="32"/>
        </w:rPr>
      </w:pPr>
    </w:p>
    <w:p w14:paraId="5BA7C657" w14:textId="77777777" w:rsidR="007E5830" w:rsidRDefault="007E5830">
      <w:pPr>
        <w:jc w:val="center"/>
        <w:rPr>
          <w:rFonts w:ascii="Bookman Old Style" w:eastAsia="Bookman Old Style" w:hAnsi="Bookman Old Style" w:cs="Bookman Old Style"/>
          <w:b/>
          <w:sz w:val="32"/>
          <w:szCs w:val="32"/>
        </w:rPr>
      </w:pPr>
    </w:p>
    <w:p w14:paraId="4E70DD0F" w14:textId="77777777" w:rsidR="007E5830" w:rsidRDefault="007E5830">
      <w:pPr>
        <w:jc w:val="center"/>
        <w:rPr>
          <w:rFonts w:ascii="Bookman Old Style" w:eastAsia="Bookman Old Style" w:hAnsi="Bookman Old Style" w:cs="Bookman Old Style"/>
          <w:b/>
          <w:sz w:val="32"/>
          <w:szCs w:val="32"/>
        </w:rPr>
      </w:pPr>
    </w:p>
    <w:p w14:paraId="5ADD600A" w14:textId="77777777" w:rsidR="007E5830" w:rsidRDefault="000F68A7">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414EEA1B" wp14:editId="0B77DFC9">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A5A863E" w14:textId="77777777" w:rsidR="007E5830" w:rsidRDefault="007E5830">
                            <w:pPr>
                              <w:textDirection w:val="btLr"/>
                            </w:pPr>
                          </w:p>
                        </w:txbxContent>
                      </wps:txbx>
                      <wps:bodyPr spcFirstLastPara="1" wrap="square" lIns="91425" tIns="91425" rIns="91425" bIns="91425" anchor="ctr" anchorCtr="0">
                        <a:noAutofit/>
                      </wps:bodyPr>
                    </wps:wsp>
                  </a:graphicData>
                </a:graphic>
              </wp:inline>
            </w:drawing>
          </mc:Choice>
          <mc:Fallback>
            <w:pict>
              <v:rect w14:anchorId="414EEA1B"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7A5A863E" w14:textId="77777777" w:rsidR="007E5830" w:rsidRDefault="007E5830">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10D0CA8F" wp14:editId="34F78DB1">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79BA466E" w14:textId="77777777" w:rsidR="007E5830" w:rsidRDefault="000F68A7">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956910A" w14:textId="23A342FC" w:rsidR="007E5830" w:rsidRDefault="000F68A7" w:rsidP="00D7612C">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7906F5FC" w14:textId="77777777" w:rsidR="007E5830" w:rsidRDefault="007E5830" w:rsidP="00D7612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1B17BE15" w14:textId="19E36218" w:rsidR="007E5830" w:rsidRDefault="000F68A7" w:rsidP="00D7612C">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2910B1">
        <w:rPr>
          <w:rFonts w:ascii="Times New Roman" w:eastAsia="Times New Roman" w:hAnsi="Times New Roman" w:cs="Times New Roman"/>
          <w:b/>
          <w:sz w:val="24"/>
          <w:szCs w:val="24"/>
        </w:rPr>
        <w:t>Image Classification using Deep Learning</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of the Graphic Era (Deemed to be University), Dehradun shall be carried out by the under the mentorship of</w:t>
      </w:r>
      <w:r w:rsidR="002C23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2910B1">
        <w:rPr>
          <w:rFonts w:ascii="Times New Roman" w:eastAsia="Times New Roman" w:hAnsi="Times New Roman" w:cs="Times New Roman"/>
          <w:b/>
          <w:sz w:val="24"/>
          <w:szCs w:val="24"/>
        </w:rPr>
        <w:t>Mr. Ashwini Kumar</w:t>
      </w:r>
      <w:r>
        <w:rPr>
          <w:rFonts w:ascii="Times New Roman" w:eastAsia="Times New Roman" w:hAnsi="Times New Roman" w:cs="Times New Roman"/>
          <w:sz w:val="24"/>
          <w:szCs w:val="24"/>
        </w:rPr>
        <w:t>,</w:t>
      </w:r>
      <w:r w:rsidR="00FE46B1">
        <w:rPr>
          <w:rFonts w:ascii="Times New Roman" w:eastAsia="Times New Roman" w:hAnsi="Times New Roman" w:cs="Times New Roman"/>
          <w:sz w:val="24"/>
          <w:szCs w:val="24"/>
        </w:rPr>
        <w:t xml:space="preserve"> </w:t>
      </w:r>
      <w:r w:rsidR="00FE46B1" w:rsidRPr="00FE46B1">
        <w:rPr>
          <w:rFonts w:ascii="Times New Roman" w:eastAsia="Times New Roman" w:hAnsi="Times New Roman" w:cs="Times New Roman"/>
          <w:b/>
          <w:bCs/>
          <w:sz w:val="24"/>
          <w:szCs w:val="24"/>
        </w:rPr>
        <w:t>Assistant Professor</w:t>
      </w:r>
      <w:r w:rsidR="00FE46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Department of Computer Science and Engineering, Graphic Era (Deemed to be University), Dehradun.</w:t>
      </w:r>
    </w:p>
    <w:p w14:paraId="78E3F714" w14:textId="29D503AA" w:rsidR="007E5830" w:rsidRDefault="006E4825" w:rsidP="00D761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F98AFC0" w14:textId="6D7B2F5D" w:rsidR="007E5830" w:rsidRPr="008878C9" w:rsidRDefault="000F68A7" w:rsidP="00D7612C">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Name </w:t>
      </w:r>
      <w:r w:rsidR="008878C9">
        <w:rPr>
          <w:rFonts w:ascii="Times New Roman" w:eastAsia="Times New Roman" w:hAnsi="Times New Roman" w:cs="Times New Roman"/>
          <w:sz w:val="24"/>
          <w:szCs w:val="24"/>
        </w:rPr>
        <w:t>:</w:t>
      </w:r>
      <w:proofErr w:type="gramEnd"/>
      <w:r w:rsidR="008878C9">
        <w:rPr>
          <w:rFonts w:ascii="Times New Roman" w:eastAsia="Times New Roman" w:hAnsi="Times New Roman" w:cs="Times New Roman"/>
          <w:sz w:val="24"/>
          <w:szCs w:val="24"/>
        </w:rPr>
        <w:t xml:space="preserve"> Anjali</w:t>
      </w:r>
      <w:r w:rsidR="00512BFC">
        <w:rPr>
          <w:rFonts w:ascii="Times New Roman" w:eastAsia="Times New Roman" w:hAnsi="Times New Roman" w:cs="Times New Roman"/>
          <w:sz w:val="24"/>
          <w:szCs w:val="24"/>
        </w:rPr>
        <w:t xml:space="preserve">     </w:t>
      </w:r>
      <w:r w:rsidR="00512BFC">
        <w:rPr>
          <w:rFonts w:ascii="Times New Roman" w:eastAsia="Times New Roman" w:hAnsi="Times New Roman" w:cs="Times New Roman"/>
          <w:sz w:val="24"/>
          <w:szCs w:val="24"/>
        </w:rPr>
        <w:tab/>
        <w:t xml:space="preserve">            University Roll no : 2019532</w:t>
      </w:r>
      <w:r w:rsidR="008878C9">
        <w:rPr>
          <w:rFonts w:ascii="Times New Roman" w:eastAsia="Times New Roman" w:hAnsi="Times New Roman" w:cs="Times New Roman"/>
          <w:sz w:val="24"/>
          <w:szCs w:val="24"/>
        </w:rPr>
        <w:t xml:space="preserve"> </w:t>
      </w:r>
      <w:r w:rsidR="008878C9">
        <w:rPr>
          <w:rFonts w:ascii="Times New Roman" w:eastAsia="Times New Roman" w:hAnsi="Times New Roman" w:cs="Times New Roman"/>
          <w:sz w:val="24"/>
          <w:szCs w:val="24"/>
        </w:rPr>
        <w:tab/>
      </w:r>
      <w:r w:rsidR="00512BFC">
        <w:rPr>
          <w:rFonts w:ascii="Times New Roman" w:eastAsia="Times New Roman" w:hAnsi="Times New Roman" w:cs="Times New Roman"/>
          <w:sz w:val="24"/>
          <w:szCs w:val="24"/>
        </w:rPr>
        <w:tab/>
        <w:t xml:space="preserve">            </w:t>
      </w:r>
      <w:r w:rsidR="008878C9">
        <w:rPr>
          <w:rFonts w:ascii="Times New Roman" w:eastAsia="Times New Roman" w:hAnsi="Times New Roman" w:cs="Times New Roman"/>
          <w:sz w:val="24"/>
          <w:szCs w:val="24"/>
        </w:rPr>
        <w:tab/>
      </w:r>
      <w:r w:rsidR="008878C9">
        <w:rPr>
          <w:rFonts w:ascii="Times New Roman" w:eastAsia="Times New Roman" w:hAnsi="Times New Roman" w:cs="Times New Roman"/>
          <w:sz w:val="24"/>
          <w:szCs w:val="24"/>
        </w:rPr>
        <w:tab/>
      </w:r>
      <w:r w:rsidR="008878C9">
        <w:rPr>
          <w:rFonts w:ascii="Times New Roman" w:eastAsia="Times New Roman" w:hAnsi="Times New Roman" w:cs="Times New Roman"/>
          <w:sz w:val="24"/>
          <w:szCs w:val="24"/>
        </w:rPr>
        <w:tab/>
      </w:r>
      <w:r w:rsidR="008878C9">
        <w:rPr>
          <w:rFonts w:ascii="Times New Roman" w:eastAsia="Times New Roman" w:hAnsi="Times New Roman" w:cs="Times New Roman"/>
          <w:sz w:val="24"/>
          <w:szCs w:val="24"/>
        </w:rPr>
        <w:tab/>
      </w:r>
      <w:r w:rsidR="008878C9">
        <w:rPr>
          <w:rFonts w:ascii="Times New Roman" w:eastAsia="Times New Roman" w:hAnsi="Times New Roman" w:cs="Times New Roman"/>
          <w:sz w:val="24"/>
          <w:szCs w:val="24"/>
        </w:rPr>
        <w:tab/>
      </w:r>
      <w:r w:rsidR="008878C9">
        <w:rPr>
          <w:rFonts w:ascii="Times New Roman" w:eastAsia="Times New Roman" w:hAnsi="Times New Roman" w:cs="Times New Roman"/>
          <w:sz w:val="24"/>
          <w:szCs w:val="24"/>
        </w:rPr>
        <w:tab/>
      </w:r>
      <w:r w:rsidR="008878C9">
        <w:rPr>
          <w:rFonts w:ascii="Times New Roman" w:eastAsia="Times New Roman" w:hAnsi="Times New Roman" w:cs="Times New Roman"/>
          <w:sz w:val="24"/>
          <w:szCs w:val="24"/>
        </w:rPr>
        <w:tab/>
      </w:r>
    </w:p>
    <w:p w14:paraId="1165803E" w14:textId="00D08F90" w:rsidR="005F1ADD" w:rsidRDefault="008878C9" w:rsidP="008878C9">
      <w:pPr>
        <w:spacing w:line="360" w:lineRule="auto"/>
        <w:ind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ab/>
      </w:r>
    </w:p>
    <w:p w14:paraId="1F9B5A9A" w14:textId="77777777" w:rsidR="007E5830" w:rsidRDefault="007E5830">
      <w:pPr>
        <w:spacing w:line="360" w:lineRule="auto"/>
        <w:jc w:val="both"/>
        <w:rPr>
          <w:rFonts w:ascii="Bookman Old Style" w:eastAsia="Bookman Old Style" w:hAnsi="Bookman Old Style" w:cs="Bookman Old Style"/>
          <w:sz w:val="24"/>
          <w:szCs w:val="24"/>
        </w:rPr>
      </w:pPr>
    </w:p>
    <w:p w14:paraId="25EF978B" w14:textId="77777777" w:rsidR="007E5830" w:rsidRDefault="007E5830">
      <w:pPr>
        <w:pBdr>
          <w:bottom w:val="single" w:sz="12" w:space="1" w:color="000000"/>
        </w:pBdr>
        <w:spacing w:line="480" w:lineRule="auto"/>
        <w:jc w:val="center"/>
        <w:rPr>
          <w:rFonts w:ascii="Times New Roman" w:eastAsia="Times New Roman" w:hAnsi="Times New Roman" w:cs="Times New Roman"/>
          <w:b/>
          <w:sz w:val="36"/>
          <w:szCs w:val="36"/>
        </w:rPr>
      </w:pPr>
    </w:p>
    <w:p w14:paraId="739581EA" w14:textId="77777777" w:rsidR="007E5830" w:rsidRDefault="007E5830">
      <w:pPr>
        <w:pBdr>
          <w:bottom w:val="single" w:sz="12" w:space="1" w:color="000000"/>
        </w:pBdr>
        <w:spacing w:line="480" w:lineRule="auto"/>
        <w:jc w:val="center"/>
        <w:rPr>
          <w:rFonts w:ascii="Times New Roman" w:eastAsia="Times New Roman" w:hAnsi="Times New Roman" w:cs="Times New Roman"/>
          <w:b/>
          <w:sz w:val="36"/>
          <w:szCs w:val="36"/>
        </w:rPr>
      </w:pPr>
    </w:p>
    <w:p w14:paraId="49A5E6B8" w14:textId="77777777" w:rsidR="007E5830" w:rsidRDefault="007E5830">
      <w:pPr>
        <w:pBdr>
          <w:bottom w:val="single" w:sz="12" w:space="1" w:color="000000"/>
        </w:pBdr>
        <w:spacing w:line="480" w:lineRule="auto"/>
        <w:jc w:val="center"/>
        <w:rPr>
          <w:rFonts w:ascii="Times New Roman" w:eastAsia="Times New Roman" w:hAnsi="Times New Roman" w:cs="Times New Roman"/>
          <w:b/>
          <w:sz w:val="36"/>
          <w:szCs w:val="36"/>
        </w:rPr>
      </w:pPr>
    </w:p>
    <w:p w14:paraId="7C90EC4B" w14:textId="77777777" w:rsidR="007E5830" w:rsidRDefault="007E5830">
      <w:pPr>
        <w:pBdr>
          <w:bottom w:val="single" w:sz="12" w:space="1" w:color="000000"/>
        </w:pBdr>
        <w:spacing w:line="480" w:lineRule="auto"/>
        <w:jc w:val="center"/>
        <w:rPr>
          <w:rFonts w:ascii="Times New Roman" w:eastAsia="Times New Roman" w:hAnsi="Times New Roman" w:cs="Times New Roman"/>
          <w:b/>
          <w:sz w:val="36"/>
          <w:szCs w:val="36"/>
        </w:rPr>
      </w:pPr>
    </w:p>
    <w:p w14:paraId="5EC5F613" w14:textId="77777777" w:rsidR="007E5830" w:rsidRDefault="007E5830">
      <w:pPr>
        <w:pBdr>
          <w:bottom w:val="single" w:sz="12" w:space="1" w:color="000000"/>
        </w:pBdr>
        <w:spacing w:line="480" w:lineRule="auto"/>
        <w:jc w:val="center"/>
        <w:rPr>
          <w:rFonts w:ascii="Times New Roman" w:eastAsia="Times New Roman" w:hAnsi="Times New Roman" w:cs="Times New Roman"/>
          <w:b/>
          <w:sz w:val="36"/>
          <w:szCs w:val="36"/>
        </w:rPr>
      </w:pPr>
    </w:p>
    <w:p w14:paraId="6B7E286B" w14:textId="77777777" w:rsidR="007E5830" w:rsidRDefault="007E5830">
      <w:pPr>
        <w:pBdr>
          <w:bottom w:val="single" w:sz="12" w:space="1" w:color="000000"/>
        </w:pBdr>
        <w:spacing w:line="480" w:lineRule="auto"/>
        <w:jc w:val="center"/>
        <w:rPr>
          <w:rFonts w:ascii="Times New Roman" w:eastAsia="Times New Roman" w:hAnsi="Times New Roman" w:cs="Times New Roman"/>
          <w:b/>
          <w:sz w:val="36"/>
          <w:szCs w:val="36"/>
        </w:rPr>
      </w:pPr>
    </w:p>
    <w:p w14:paraId="338ABF21" w14:textId="77777777" w:rsidR="007E5830" w:rsidRDefault="007E5830" w:rsidP="006E4825">
      <w:pPr>
        <w:pBdr>
          <w:bottom w:val="single" w:sz="12" w:space="1" w:color="000000"/>
        </w:pBdr>
        <w:spacing w:line="480" w:lineRule="auto"/>
        <w:rPr>
          <w:rFonts w:ascii="Times New Roman" w:eastAsia="Times New Roman" w:hAnsi="Times New Roman" w:cs="Times New Roman"/>
          <w:b/>
          <w:sz w:val="36"/>
          <w:szCs w:val="36"/>
        </w:rPr>
      </w:pPr>
    </w:p>
    <w:p w14:paraId="6CD31832" w14:textId="77777777" w:rsidR="007E5830" w:rsidRDefault="000F68A7" w:rsidP="00D7612C">
      <w:pPr>
        <w:pBdr>
          <w:bottom w:val="single" w:sz="12" w:space="1" w:color="000000"/>
        </w:pBd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795433BE" w14:textId="77777777" w:rsidR="007E5830" w:rsidRDefault="007E5830" w:rsidP="00D7612C">
      <w:pPr>
        <w:spacing w:line="360" w:lineRule="auto"/>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7E5830" w14:paraId="60FD7B6A" w14:textId="77777777">
        <w:trPr>
          <w:trHeight w:val="449"/>
          <w:jc w:val="center"/>
        </w:trPr>
        <w:tc>
          <w:tcPr>
            <w:tcW w:w="1634" w:type="dxa"/>
          </w:tcPr>
          <w:p w14:paraId="2E51EA59" w14:textId="77777777" w:rsidR="007E5830" w:rsidRDefault="000F68A7" w:rsidP="00D7612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17982895" w14:textId="77777777" w:rsidR="007E5830" w:rsidRDefault="000F68A7" w:rsidP="00D7612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4359A436" w14:textId="77777777" w:rsidR="007E5830" w:rsidRDefault="000F68A7" w:rsidP="00D7612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7E5830" w14:paraId="38F27AA5" w14:textId="77777777">
        <w:trPr>
          <w:trHeight w:val="433"/>
          <w:jc w:val="center"/>
        </w:trPr>
        <w:tc>
          <w:tcPr>
            <w:tcW w:w="1634" w:type="dxa"/>
          </w:tcPr>
          <w:p w14:paraId="77747C81" w14:textId="77777777" w:rsidR="007E5830" w:rsidRDefault="000F68A7" w:rsidP="00D7612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4AD94963" w14:textId="77777777" w:rsidR="007E5830" w:rsidRDefault="000F68A7" w:rsidP="00D7612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0CE143CB" w14:textId="52AC8783" w:rsidR="007E5830" w:rsidRDefault="006C697F" w:rsidP="00D7612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7E5830" w14:paraId="6E896500" w14:textId="77777777">
        <w:trPr>
          <w:trHeight w:val="433"/>
          <w:jc w:val="center"/>
        </w:trPr>
        <w:tc>
          <w:tcPr>
            <w:tcW w:w="1634" w:type="dxa"/>
          </w:tcPr>
          <w:p w14:paraId="4957D2C0" w14:textId="77777777" w:rsidR="007E5830" w:rsidRDefault="000F68A7" w:rsidP="00D7612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493CDC2D" w14:textId="77777777" w:rsidR="007E5830" w:rsidRDefault="000F68A7" w:rsidP="00D7612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3ED78EAD" w14:textId="27ECACB3" w:rsidR="007E5830" w:rsidRDefault="001A3522" w:rsidP="00D7612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7E5830" w14:paraId="5EC7963C" w14:textId="77777777">
        <w:trPr>
          <w:trHeight w:val="433"/>
          <w:jc w:val="center"/>
        </w:trPr>
        <w:tc>
          <w:tcPr>
            <w:tcW w:w="1634" w:type="dxa"/>
          </w:tcPr>
          <w:p w14:paraId="27F4AF42" w14:textId="77777777" w:rsidR="007E5830" w:rsidRDefault="000F68A7" w:rsidP="00D7612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70F42CFF" w14:textId="77777777" w:rsidR="007E5830" w:rsidRDefault="000F68A7" w:rsidP="00D7612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626F316A" w14:textId="30BEE162" w:rsidR="007E5830" w:rsidRDefault="00FA3A57" w:rsidP="00D7612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r w:rsidR="007E5830" w14:paraId="6D2EF2D3" w14:textId="77777777">
        <w:trPr>
          <w:trHeight w:val="449"/>
          <w:jc w:val="center"/>
        </w:trPr>
        <w:tc>
          <w:tcPr>
            <w:tcW w:w="1634" w:type="dxa"/>
          </w:tcPr>
          <w:p w14:paraId="29DB56C3" w14:textId="77777777" w:rsidR="007E5830" w:rsidRDefault="000F68A7" w:rsidP="00D7612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5E9C3DF2" w14:textId="77777777" w:rsidR="007E5830" w:rsidRDefault="000F68A7" w:rsidP="00D7612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2B015537" w14:textId="7A68C1B4" w:rsidR="007E5830" w:rsidRDefault="00FA3A57" w:rsidP="00D7612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7E5830" w14:paraId="27537668" w14:textId="77777777">
        <w:trPr>
          <w:trHeight w:val="449"/>
          <w:jc w:val="center"/>
        </w:trPr>
        <w:tc>
          <w:tcPr>
            <w:tcW w:w="1634" w:type="dxa"/>
          </w:tcPr>
          <w:p w14:paraId="3D266C4F" w14:textId="77777777" w:rsidR="007E5830" w:rsidRDefault="000F68A7" w:rsidP="00D7612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0615DCA8" w14:textId="77777777" w:rsidR="007E5830" w:rsidRDefault="000F68A7" w:rsidP="00D7612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0FBED73A" w14:textId="5CC1D9F3" w:rsidR="007E5830" w:rsidRDefault="00F164E6" w:rsidP="00D7612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E23F06">
              <w:rPr>
                <w:rFonts w:ascii="Times New Roman" w:eastAsia="Times New Roman" w:hAnsi="Times New Roman" w:cs="Times New Roman"/>
                <w:b/>
                <w:sz w:val="24"/>
                <w:szCs w:val="24"/>
              </w:rPr>
              <w:t>3</w:t>
            </w:r>
          </w:p>
        </w:tc>
      </w:tr>
      <w:tr w:rsidR="007E5830" w14:paraId="02AA20FB" w14:textId="77777777">
        <w:trPr>
          <w:trHeight w:val="433"/>
          <w:jc w:val="center"/>
        </w:trPr>
        <w:tc>
          <w:tcPr>
            <w:tcW w:w="1634" w:type="dxa"/>
          </w:tcPr>
          <w:p w14:paraId="47F23F4F" w14:textId="77777777" w:rsidR="007E5830" w:rsidRDefault="007E5830" w:rsidP="00D7612C">
            <w:pPr>
              <w:spacing w:line="360" w:lineRule="auto"/>
              <w:jc w:val="center"/>
              <w:rPr>
                <w:rFonts w:ascii="Times New Roman" w:eastAsia="Times New Roman" w:hAnsi="Times New Roman" w:cs="Times New Roman"/>
                <w:sz w:val="24"/>
                <w:szCs w:val="24"/>
              </w:rPr>
            </w:pPr>
          </w:p>
        </w:tc>
        <w:tc>
          <w:tcPr>
            <w:tcW w:w="4449" w:type="dxa"/>
          </w:tcPr>
          <w:p w14:paraId="33739723" w14:textId="77777777" w:rsidR="007E5830" w:rsidRDefault="000F68A7" w:rsidP="00D7612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7479E098" w14:textId="5A9218E6" w:rsidR="007E5830" w:rsidRDefault="006C697F" w:rsidP="00D7612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547C9F">
              <w:rPr>
                <w:rFonts w:ascii="Times New Roman" w:eastAsia="Times New Roman" w:hAnsi="Times New Roman" w:cs="Times New Roman"/>
                <w:b/>
                <w:sz w:val="24"/>
                <w:szCs w:val="24"/>
              </w:rPr>
              <w:t>5</w:t>
            </w:r>
          </w:p>
        </w:tc>
      </w:tr>
    </w:tbl>
    <w:p w14:paraId="53BFF71A" w14:textId="77777777" w:rsidR="007E5830" w:rsidRDefault="007E5830" w:rsidP="00D7612C">
      <w:pPr>
        <w:spacing w:line="360" w:lineRule="auto"/>
        <w:jc w:val="center"/>
        <w:rPr>
          <w:b/>
        </w:rPr>
      </w:pPr>
    </w:p>
    <w:p w14:paraId="067789F3" w14:textId="77777777" w:rsidR="007E5830" w:rsidRDefault="007E5830">
      <w:pPr>
        <w:spacing w:line="480" w:lineRule="auto"/>
        <w:jc w:val="center"/>
        <w:rPr>
          <w:rFonts w:ascii="Bookman Old Style" w:eastAsia="Bookman Old Style" w:hAnsi="Bookman Old Style" w:cs="Bookman Old Style"/>
          <w:sz w:val="32"/>
          <w:szCs w:val="32"/>
        </w:rPr>
      </w:pPr>
    </w:p>
    <w:p w14:paraId="32F3F02B" w14:textId="77777777" w:rsidR="007E5830" w:rsidRDefault="007E5830">
      <w:pPr>
        <w:spacing w:line="480" w:lineRule="auto"/>
        <w:jc w:val="center"/>
        <w:rPr>
          <w:rFonts w:ascii="Bookman Old Style" w:eastAsia="Bookman Old Style" w:hAnsi="Bookman Old Style" w:cs="Bookman Old Style"/>
          <w:sz w:val="32"/>
          <w:szCs w:val="32"/>
        </w:rPr>
      </w:pPr>
    </w:p>
    <w:p w14:paraId="535160A3" w14:textId="77777777" w:rsidR="007E5830" w:rsidRDefault="007E5830">
      <w:pPr>
        <w:spacing w:line="480" w:lineRule="auto"/>
        <w:jc w:val="center"/>
        <w:rPr>
          <w:rFonts w:ascii="Bookman Old Style" w:eastAsia="Bookman Old Style" w:hAnsi="Bookman Old Style" w:cs="Bookman Old Style"/>
          <w:sz w:val="32"/>
          <w:szCs w:val="32"/>
        </w:rPr>
      </w:pPr>
    </w:p>
    <w:p w14:paraId="73F51DD6" w14:textId="77777777" w:rsidR="007E5830" w:rsidRDefault="007E5830">
      <w:pPr>
        <w:spacing w:line="480" w:lineRule="auto"/>
        <w:jc w:val="center"/>
        <w:rPr>
          <w:rFonts w:ascii="Bookman Old Style" w:eastAsia="Bookman Old Style" w:hAnsi="Bookman Old Style" w:cs="Bookman Old Style"/>
          <w:sz w:val="32"/>
          <w:szCs w:val="32"/>
        </w:rPr>
      </w:pPr>
    </w:p>
    <w:p w14:paraId="1D8685AB" w14:textId="77777777" w:rsidR="007E5830" w:rsidRDefault="007E5830">
      <w:pPr>
        <w:spacing w:line="480" w:lineRule="auto"/>
        <w:jc w:val="center"/>
        <w:rPr>
          <w:rFonts w:ascii="Bookman Old Style" w:eastAsia="Bookman Old Style" w:hAnsi="Bookman Old Style" w:cs="Bookman Old Style"/>
          <w:sz w:val="32"/>
          <w:szCs w:val="32"/>
        </w:rPr>
      </w:pPr>
    </w:p>
    <w:p w14:paraId="4CC2AC64" w14:textId="77777777" w:rsidR="007E5830" w:rsidRDefault="007E5830">
      <w:pPr>
        <w:spacing w:line="480" w:lineRule="auto"/>
        <w:jc w:val="center"/>
        <w:rPr>
          <w:rFonts w:ascii="Bookman Old Style" w:eastAsia="Bookman Old Style" w:hAnsi="Bookman Old Style" w:cs="Bookman Old Style"/>
          <w:sz w:val="32"/>
          <w:szCs w:val="32"/>
        </w:rPr>
      </w:pPr>
    </w:p>
    <w:p w14:paraId="635C45CD" w14:textId="77777777" w:rsidR="007E5830" w:rsidRDefault="007E5830">
      <w:pPr>
        <w:spacing w:line="480" w:lineRule="auto"/>
        <w:jc w:val="center"/>
        <w:rPr>
          <w:rFonts w:ascii="Bookman Old Style" w:eastAsia="Bookman Old Style" w:hAnsi="Bookman Old Style" w:cs="Bookman Old Style"/>
          <w:sz w:val="32"/>
          <w:szCs w:val="32"/>
        </w:rPr>
      </w:pPr>
    </w:p>
    <w:p w14:paraId="65EEC2A1" w14:textId="77777777" w:rsidR="007E5830" w:rsidRDefault="007E5830">
      <w:pPr>
        <w:spacing w:line="480" w:lineRule="auto"/>
        <w:jc w:val="center"/>
        <w:rPr>
          <w:rFonts w:ascii="Bookman Old Style" w:eastAsia="Bookman Old Style" w:hAnsi="Bookman Old Style" w:cs="Bookman Old Style"/>
          <w:sz w:val="32"/>
          <w:szCs w:val="32"/>
        </w:rPr>
      </w:pPr>
    </w:p>
    <w:p w14:paraId="13AD8FAE" w14:textId="77777777" w:rsidR="007E5830" w:rsidRDefault="007E5830">
      <w:pPr>
        <w:spacing w:line="480" w:lineRule="auto"/>
        <w:jc w:val="center"/>
        <w:rPr>
          <w:rFonts w:ascii="Bookman Old Style" w:eastAsia="Bookman Old Style" w:hAnsi="Bookman Old Style" w:cs="Bookman Old Style"/>
          <w:sz w:val="32"/>
          <w:szCs w:val="32"/>
        </w:rPr>
      </w:pPr>
    </w:p>
    <w:p w14:paraId="046DBCFD" w14:textId="77777777" w:rsidR="007E5830" w:rsidRDefault="007E5830">
      <w:pPr>
        <w:spacing w:line="480" w:lineRule="auto"/>
        <w:jc w:val="center"/>
        <w:rPr>
          <w:rFonts w:ascii="Bookman Old Style" w:eastAsia="Bookman Old Style" w:hAnsi="Bookman Old Style" w:cs="Bookman Old Style"/>
          <w:sz w:val="32"/>
          <w:szCs w:val="32"/>
        </w:rPr>
      </w:pPr>
    </w:p>
    <w:p w14:paraId="00F7E0EC" w14:textId="77777777" w:rsidR="007E5830" w:rsidRDefault="007E5830">
      <w:pPr>
        <w:spacing w:line="480" w:lineRule="auto"/>
        <w:jc w:val="center"/>
        <w:rPr>
          <w:rFonts w:ascii="Bookman Old Style" w:eastAsia="Bookman Old Style" w:hAnsi="Bookman Old Style" w:cs="Bookman Old Style"/>
          <w:sz w:val="32"/>
          <w:szCs w:val="32"/>
        </w:rPr>
        <w:sectPr w:rsidR="007E5830" w:rsidSect="00A762E7">
          <w:footerReference w:type="default" r:id="rId12"/>
          <w:pgSz w:w="11906" w:h="16838"/>
          <w:pgMar w:top="1077" w:right="1440" w:bottom="1077" w:left="1797" w:header="720" w:footer="720" w:gutter="0"/>
          <w:pgNumType w:start="1"/>
          <w:cols w:space="720"/>
        </w:sectPr>
      </w:pPr>
    </w:p>
    <w:p w14:paraId="651CD8FD" w14:textId="77777777" w:rsidR="008C66E7" w:rsidRDefault="000F68A7" w:rsidP="00521DFA">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w:t>
      </w:r>
      <w:r w:rsidR="008C66E7">
        <w:rPr>
          <w:rFonts w:ascii="Times New Roman" w:eastAsia="Times New Roman" w:hAnsi="Times New Roman" w:cs="Times New Roman"/>
          <w:b/>
          <w:sz w:val="32"/>
          <w:szCs w:val="32"/>
        </w:rPr>
        <w:t>HAPTER</w:t>
      </w:r>
      <w:r>
        <w:rPr>
          <w:rFonts w:ascii="Times New Roman" w:eastAsia="Times New Roman" w:hAnsi="Times New Roman" w:cs="Times New Roman"/>
          <w:b/>
          <w:sz w:val="32"/>
          <w:szCs w:val="32"/>
        </w:rPr>
        <w:t xml:space="preserve"> 1</w:t>
      </w:r>
    </w:p>
    <w:p w14:paraId="6BD4E0F1" w14:textId="60C6768F" w:rsidR="008C66E7" w:rsidRDefault="000F68A7" w:rsidP="00521DFA">
      <w:pPr>
        <w:spacing w:before="240" w:after="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w:t>
      </w:r>
      <w:r w:rsidR="008C66E7">
        <w:rPr>
          <w:rFonts w:ascii="Times New Roman" w:eastAsia="Times New Roman" w:hAnsi="Times New Roman" w:cs="Times New Roman"/>
          <w:b/>
          <w:sz w:val="36"/>
          <w:szCs w:val="36"/>
        </w:rPr>
        <w:t>NTRODUCTION</w:t>
      </w:r>
    </w:p>
    <w:p w14:paraId="2764C5F2" w14:textId="0B4F85E7" w:rsidR="008C66E7" w:rsidRPr="00C648A0" w:rsidRDefault="00A86B6F" w:rsidP="00521DFA">
      <w:pPr>
        <w:spacing w:before="240" w:after="240" w:line="360" w:lineRule="auto"/>
        <w:jc w:val="both"/>
        <w:rPr>
          <w:rFonts w:ascii="Times New Roman" w:eastAsia="Times New Roman" w:hAnsi="Times New Roman" w:cs="Times New Roman"/>
          <w:bCs/>
          <w:sz w:val="24"/>
          <w:szCs w:val="24"/>
        </w:rPr>
      </w:pPr>
      <w:r w:rsidRPr="00336540">
        <w:rPr>
          <w:rFonts w:ascii="Times New Roman" w:eastAsia="Times New Roman" w:hAnsi="Times New Roman" w:cs="Times New Roman"/>
          <w:bCs/>
          <w:sz w:val="24"/>
          <w:szCs w:val="24"/>
        </w:rPr>
        <w:t>In the proceeding sections, an overview of the project and the problem statement at hand will be presented. The introduction will provide a general background on the topic and the problem statement will clearly define the objective and scope of the work.</w:t>
      </w:r>
    </w:p>
    <w:p w14:paraId="39810682" w14:textId="77777777" w:rsidR="00F257CB" w:rsidRDefault="002D0437" w:rsidP="00F257CB">
      <w:pPr>
        <w:pStyle w:val="ListParagraph"/>
        <w:numPr>
          <w:ilvl w:val="1"/>
          <w:numId w:val="30"/>
        </w:numPr>
        <w:spacing w:before="240" w:after="240" w:line="360" w:lineRule="auto"/>
        <w:rPr>
          <w:rFonts w:eastAsia="Times New Roman"/>
          <w:b/>
          <w:sz w:val="28"/>
          <w:szCs w:val="28"/>
        </w:rPr>
      </w:pPr>
      <w:r>
        <w:rPr>
          <w:rFonts w:eastAsia="Times New Roman"/>
          <w:b/>
          <w:sz w:val="28"/>
          <w:szCs w:val="28"/>
        </w:rPr>
        <w:t xml:space="preserve">What </w:t>
      </w:r>
      <w:r w:rsidR="00F257CB">
        <w:rPr>
          <w:rFonts w:eastAsia="Times New Roman"/>
          <w:b/>
          <w:sz w:val="28"/>
          <w:szCs w:val="28"/>
        </w:rPr>
        <w:t>constitutes an</w:t>
      </w:r>
      <w:r>
        <w:rPr>
          <w:rFonts w:eastAsia="Times New Roman"/>
          <w:b/>
          <w:sz w:val="28"/>
          <w:szCs w:val="28"/>
        </w:rPr>
        <w:t xml:space="preserve"> Image?</w:t>
      </w:r>
    </w:p>
    <w:p w14:paraId="22BDE163" w14:textId="77777777" w:rsidR="00F257CB" w:rsidRDefault="00F257CB" w:rsidP="00F257CB">
      <w:pPr>
        <w:spacing w:before="240" w:after="240" w:line="360" w:lineRule="auto"/>
        <w:jc w:val="both"/>
        <w:rPr>
          <w:rFonts w:ascii="Times New Roman" w:eastAsia="Times New Roman" w:hAnsi="Times New Roman" w:cs="Times New Roman"/>
          <w:b/>
          <w:sz w:val="24"/>
          <w:szCs w:val="24"/>
        </w:rPr>
      </w:pPr>
      <w:r w:rsidRPr="00F257CB">
        <w:rPr>
          <w:rFonts w:ascii="Times New Roman" w:eastAsia="Times New Roman" w:hAnsi="Times New Roman" w:cs="Times New Roman"/>
          <w:sz w:val="24"/>
          <w:szCs w:val="24"/>
          <w:lang w:val="en-IN"/>
        </w:rPr>
        <w:t xml:space="preserve">Images are composed of pixels, serving as the fundamental digital representation. Each pixel encapsulates details such as </w:t>
      </w:r>
      <w:proofErr w:type="spellStart"/>
      <w:r w:rsidRPr="00F257CB">
        <w:rPr>
          <w:rFonts w:ascii="Times New Roman" w:eastAsia="Times New Roman" w:hAnsi="Times New Roman" w:cs="Times New Roman"/>
          <w:sz w:val="24"/>
          <w:szCs w:val="24"/>
          <w:lang w:val="en-IN"/>
        </w:rPr>
        <w:t>color</w:t>
      </w:r>
      <w:proofErr w:type="spellEnd"/>
      <w:r w:rsidRPr="00F257CB">
        <w:rPr>
          <w:rFonts w:ascii="Times New Roman" w:eastAsia="Times New Roman" w:hAnsi="Times New Roman" w:cs="Times New Roman"/>
          <w:sz w:val="24"/>
          <w:szCs w:val="24"/>
          <w:lang w:val="en-IN"/>
        </w:rPr>
        <w:t>, shading, or opacity. These representations are commonly expressed in three primary formats:</w:t>
      </w:r>
    </w:p>
    <w:p w14:paraId="5DB0499B" w14:textId="7F636245" w:rsidR="00F257CB" w:rsidRPr="00F257CB" w:rsidRDefault="00F257CB" w:rsidP="00F257CB">
      <w:pPr>
        <w:pStyle w:val="ListParagraph"/>
        <w:numPr>
          <w:ilvl w:val="0"/>
          <w:numId w:val="40"/>
        </w:numPr>
        <w:spacing w:before="240" w:after="240" w:line="360" w:lineRule="auto"/>
        <w:rPr>
          <w:rFonts w:eastAsia="Times New Roman"/>
          <w:b/>
        </w:rPr>
      </w:pPr>
      <w:r w:rsidRPr="00F257CB">
        <w:rPr>
          <w:rFonts w:eastAsia="Times New Roman"/>
          <w:b/>
          <w:bCs w:val="0"/>
          <w:lang w:val="en-IN"/>
        </w:rPr>
        <w:t>Grayscale:</w:t>
      </w:r>
      <w:r w:rsidRPr="00F257CB">
        <w:rPr>
          <w:rFonts w:eastAsia="Times New Roman"/>
          <w:lang w:val="en-IN"/>
        </w:rPr>
        <w:t xml:space="preserve"> Utilizing a single channel to represent shades from black to white.</w:t>
      </w:r>
    </w:p>
    <w:p w14:paraId="4F049F84" w14:textId="77777777" w:rsidR="00F257CB" w:rsidRPr="00F257CB" w:rsidRDefault="00F257CB" w:rsidP="00F257CB">
      <w:pPr>
        <w:pStyle w:val="ListParagraph"/>
        <w:numPr>
          <w:ilvl w:val="0"/>
          <w:numId w:val="40"/>
        </w:numPr>
        <w:spacing w:before="240" w:after="240" w:line="360" w:lineRule="auto"/>
        <w:rPr>
          <w:rFonts w:eastAsia="Times New Roman"/>
          <w:lang w:val="en-IN"/>
        </w:rPr>
      </w:pPr>
      <w:r w:rsidRPr="00F257CB">
        <w:rPr>
          <w:rFonts w:eastAsia="Times New Roman"/>
          <w:b/>
          <w:bCs w:val="0"/>
          <w:lang w:val="en-IN"/>
        </w:rPr>
        <w:t>RGB (Red, Green, Blue):</w:t>
      </w:r>
      <w:r w:rsidRPr="00F257CB">
        <w:rPr>
          <w:rFonts w:eastAsia="Times New Roman"/>
          <w:lang w:val="en-IN"/>
        </w:rPr>
        <w:t xml:space="preserve"> Employing three channels to generate a wide spectrum of </w:t>
      </w:r>
      <w:proofErr w:type="spellStart"/>
      <w:r w:rsidRPr="00F257CB">
        <w:rPr>
          <w:rFonts w:eastAsia="Times New Roman"/>
          <w:lang w:val="en-IN"/>
        </w:rPr>
        <w:t>colors</w:t>
      </w:r>
      <w:proofErr w:type="spellEnd"/>
      <w:r w:rsidRPr="00F257CB">
        <w:rPr>
          <w:rFonts w:eastAsia="Times New Roman"/>
          <w:lang w:val="en-IN"/>
        </w:rPr>
        <w:t xml:space="preserve"> by blending red, green, and blue.</w:t>
      </w:r>
    </w:p>
    <w:p w14:paraId="7F686D7B" w14:textId="77777777" w:rsidR="00F257CB" w:rsidRPr="00F257CB" w:rsidRDefault="00F257CB" w:rsidP="00F257CB">
      <w:pPr>
        <w:pStyle w:val="ListParagraph"/>
        <w:numPr>
          <w:ilvl w:val="0"/>
          <w:numId w:val="40"/>
        </w:numPr>
        <w:spacing w:before="240" w:after="240" w:line="360" w:lineRule="auto"/>
        <w:rPr>
          <w:rFonts w:eastAsia="Times New Roman"/>
          <w:lang w:val="en-IN"/>
        </w:rPr>
      </w:pPr>
      <w:r w:rsidRPr="00F257CB">
        <w:rPr>
          <w:rFonts w:eastAsia="Times New Roman"/>
          <w:b/>
          <w:bCs w:val="0"/>
          <w:lang w:val="en-IN"/>
        </w:rPr>
        <w:t>RGBA (Red, Green, Blue, Alpha):</w:t>
      </w:r>
      <w:r w:rsidRPr="00F257CB">
        <w:rPr>
          <w:rFonts w:eastAsia="Times New Roman"/>
          <w:lang w:val="en-IN"/>
        </w:rPr>
        <w:t xml:space="preserve"> </w:t>
      </w:r>
      <w:proofErr w:type="gramStart"/>
      <w:r w:rsidRPr="00F257CB">
        <w:rPr>
          <w:rFonts w:eastAsia="Times New Roman"/>
          <w:lang w:val="en-IN"/>
        </w:rPr>
        <w:t>Similar to</w:t>
      </w:r>
      <w:proofErr w:type="gramEnd"/>
      <w:r w:rsidRPr="00F257CB">
        <w:rPr>
          <w:rFonts w:eastAsia="Times New Roman"/>
          <w:lang w:val="en-IN"/>
        </w:rPr>
        <w:t xml:space="preserve"> RGB but includes an alpha channel to manage transparency or opacity.</w:t>
      </w:r>
    </w:p>
    <w:p w14:paraId="03A30209" w14:textId="77777777" w:rsidR="00521DFA" w:rsidRPr="00521DFA" w:rsidRDefault="00521DFA" w:rsidP="00521DFA">
      <w:pPr>
        <w:pStyle w:val="ListParagraph"/>
        <w:spacing w:before="240" w:after="240" w:line="360" w:lineRule="auto"/>
        <w:rPr>
          <w:rFonts w:eastAsia="Times New Roman"/>
          <w:lang w:val="en-IN"/>
        </w:rPr>
      </w:pPr>
    </w:p>
    <w:p w14:paraId="5E6ABC97" w14:textId="1D7AC6BA" w:rsidR="002D0437" w:rsidRPr="002D0437" w:rsidRDefault="009871CB" w:rsidP="00521DFA">
      <w:pPr>
        <w:pStyle w:val="ListParagraph"/>
        <w:numPr>
          <w:ilvl w:val="1"/>
          <w:numId w:val="30"/>
        </w:numPr>
        <w:spacing w:before="240" w:after="240" w:line="360" w:lineRule="auto"/>
        <w:rPr>
          <w:rFonts w:eastAsia="Times New Roman"/>
          <w:b/>
          <w:sz w:val="28"/>
          <w:szCs w:val="28"/>
        </w:rPr>
      </w:pPr>
      <w:r>
        <w:rPr>
          <w:rFonts w:eastAsia="Times New Roman"/>
          <w:b/>
          <w:sz w:val="28"/>
          <w:szCs w:val="28"/>
          <w:lang w:val="en-IN"/>
        </w:rPr>
        <w:t>Understanding</w:t>
      </w:r>
      <w:r w:rsidR="00B14834" w:rsidRPr="002D0437">
        <w:rPr>
          <w:rFonts w:eastAsia="Times New Roman"/>
          <w:b/>
          <w:sz w:val="28"/>
          <w:szCs w:val="28"/>
          <w:lang w:val="en-IN"/>
        </w:rPr>
        <w:t xml:space="preserve"> Image Classification</w:t>
      </w:r>
    </w:p>
    <w:p w14:paraId="3478890F" w14:textId="6A6FDBE6" w:rsidR="009871CB" w:rsidRPr="009871CB" w:rsidRDefault="009871CB" w:rsidP="009871CB">
      <w:pPr>
        <w:spacing w:before="240" w:after="240" w:line="360" w:lineRule="auto"/>
        <w:jc w:val="both"/>
        <w:rPr>
          <w:rFonts w:ascii="Times New Roman" w:eastAsia="Times New Roman" w:hAnsi="Times New Roman" w:cs="Times New Roman"/>
          <w:sz w:val="24"/>
          <w:szCs w:val="24"/>
        </w:rPr>
      </w:pPr>
      <w:r w:rsidRPr="009871CB">
        <w:rPr>
          <w:rFonts w:ascii="Times New Roman" w:eastAsia="Times New Roman" w:hAnsi="Times New Roman" w:cs="Times New Roman"/>
          <w:sz w:val="24"/>
          <w:szCs w:val="24"/>
        </w:rPr>
        <w:t>Image classification is the process of sorting images into predetermined classes or categories. This task primarily focuses on training a model to differentiate and recognize diverse objects, scenes, or unique patterns depicted within images. The fundamental aim is to equip the model with the ability to precisely allocate a particular label or category to each encountered image.</w:t>
      </w:r>
    </w:p>
    <w:p w14:paraId="00CF0883" w14:textId="7112A4CF" w:rsidR="002E3A58" w:rsidRPr="002E3A58" w:rsidRDefault="002E3A58" w:rsidP="00521DFA">
      <w:pPr>
        <w:pStyle w:val="ListParagraph"/>
        <w:numPr>
          <w:ilvl w:val="1"/>
          <w:numId w:val="30"/>
        </w:numPr>
        <w:spacing w:before="240" w:after="240" w:line="360" w:lineRule="auto"/>
        <w:rPr>
          <w:rFonts w:eastAsia="Times New Roman"/>
          <w:b/>
          <w:sz w:val="28"/>
          <w:szCs w:val="28"/>
          <w:lang w:val="en-IN"/>
        </w:rPr>
      </w:pPr>
      <w:r w:rsidRPr="002E3A58">
        <w:rPr>
          <w:rFonts w:eastAsia="Times New Roman"/>
          <w:b/>
          <w:sz w:val="28"/>
          <w:szCs w:val="28"/>
          <w:lang w:val="en-IN"/>
        </w:rPr>
        <w:t>What is Deep Learning?</w:t>
      </w:r>
    </w:p>
    <w:p w14:paraId="7A6CBBB8" w14:textId="2F972FED" w:rsidR="002E3A58" w:rsidRDefault="002E3A58" w:rsidP="00521DFA">
      <w:pPr>
        <w:spacing w:before="240" w:after="240" w:line="360" w:lineRule="auto"/>
        <w:jc w:val="both"/>
        <w:rPr>
          <w:rFonts w:ascii="Times New Roman" w:eastAsia="Times New Roman" w:hAnsi="Times New Roman" w:cs="Times New Roman"/>
          <w:bCs/>
          <w:sz w:val="24"/>
          <w:szCs w:val="24"/>
        </w:rPr>
      </w:pPr>
      <w:r w:rsidRPr="002E3A58">
        <w:rPr>
          <w:rFonts w:ascii="Times New Roman" w:eastAsia="Times New Roman" w:hAnsi="Times New Roman" w:cs="Times New Roman"/>
          <w:bCs/>
          <w:sz w:val="24"/>
          <w:szCs w:val="24"/>
        </w:rPr>
        <w:t>Deep learning is a subset of machine learning that involves the use of artificial neural networks to learn and make sense of data. It utilizes multiple layers of interconnected nodes, known as neurons, in these neural networks to extract high-level features and patterns from raw input data. These networks are structured in a hierarchical manner, enabling them to automatically learn representations of data through a process of feature extraction and transformation.</w:t>
      </w:r>
    </w:p>
    <w:p w14:paraId="6BFF90AE" w14:textId="20964CAE" w:rsidR="00521DFA" w:rsidRPr="00521DFA" w:rsidRDefault="009871CB" w:rsidP="00521DFA">
      <w:pPr>
        <w:pStyle w:val="ListParagraph"/>
        <w:numPr>
          <w:ilvl w:val="1"/>
          <w:numId w:val="30"/>
        </w:numPr>
        <w:spacing w:before="240" w:after="240" w:line="360" w:lineRule="auto"/>
        <w:rPr>
          <w:rFonts w:eastAsia="Times New Roman"/>
          <w:b/>
          <w:sz w:val="28"/>
          <w:szCs w:val="28"/>
        </w:rPr>
      </w:pPr>
      <w:r>
        <w:rPr>
          <w:rFonts w:eastAsia="Times New Roman"/>
          <w:b/>
          <w:sz w:val="28"/>
          <w:szCs w:val="28"/>
        </w:rPr>
        <w:lastRenderedPageBreak/>
        <w:t xml:space="preserve">Overview of </w:t>
      </w:r>
      <w:r w:rsidR="00521DFA" w:rsidRPr="00521DFA">
        <w:rPr>
          <w:rFonts w:eastAsia="Times New Roman"/>
          <w:b/>
          <w:sz w:val="28"/>
          <w:szCs w:val="28"/>
        </w:rPr>
        <w:t xml:space="preserve">MNIST </w:t>
      </w:r>
      <w:r>
        <w:rPr>
          <w:rFonts w:eastAsia="Times New Roman"/>
          <w:b/>
          <w:sz w:val="28"/>
          <w:szCs w:val="28"/>
        </w:rPr>
        <w:t>d</w:t>
      </w:r>
      <w:r w:rsidR="00521DFA" w:rsidRPr="00521DFA">
        <w:rPr>
          <w:rFonts w:eastAsia="Times New Roman"/>
          <w:b/>
          <w:sz w:val="28"/>
          <w:szCs w:val="28"/>
        </w:rPr>
        <w:t>ataset</w:t>
      </w:r>
    </w:p>
    <w:p w14:paraId="6B4B8076" w14:textId="57670068" w:rsidR="009871CB" w:rsidRPr="009871CB" w:rsidRDefault="009871CB" w:rsidP="009871CB">
      <w:pPr>
        <w:spacing w:before="120" w:line="360" w:lineRule="auto"/>
        <w:jc w:val="both"/>
        <w:rPr>
          <w:rFonts w:ascii="Times New Roman" w:eastAsia="Times New Roman" w:hAnsi="Times New Roman" w:cs="Times New Roman"/>
          <w:bCs/>
          <w:sz w:val="24"/>
          <w:szCs w:val="24"/>
          <w:lang w:val="en-IN"/>
        </w:rPr>
      </w:pPr>
      <w:r w:rsidRPr="009871CB">
        <w:rPr>
          <w:rFonts w:ascii="Times New Roman" w:eastAsia="Times New Roman" w:hAnsi="Times New Roman" w:cs="Times New Roman"/>
          <w:bCs/>
          <w:sz w:val="24"/>
          <w:szCs w:val="24"/>
          <w:lang w:val="en-IN"/>
        </w:rPr>
        <w:t xml:space="preserve">The </w:t>
      </w:r>
      <w:r w:rsidR="000D14CB">
        <w:rPr>
          <w:rFonts w:ascii="Times New Roman" w:eastAsia="Times New Roman" w:hAnsi="Times New Roman" w:cs="Times New Roman"/>
          <w:bCs/>
          <w:sz w:val="24"/>
          <w:szCs w:val="24"/>
          <w:lang w:val="en-IN"/>
        </w:rPr>
        <w:t xml:space="preserve">fashion </w:t>
      </w:r>
      <w:r w:rsidRPr="009871CB">
        <w:rPr>
          <w:rFonts w:ascii="Times New Roman" w:eastAsia="Times New Roman" w:hAnsi="Times New Roman" w:cs="Times New Roman"/>
          <w:bCs/>
          <w:sz w:val="24"/>
          <w:szCs w:val="24"/>
          <w:lang w:val="en-IN"/>
        </w:rPr>
        <w:t>MNIST dataset holds a pivotal role in both machine learning and computer vision. It comprises an extensive repository of 70,000 grayscale images, each portraying</w:t>
      </w:r>
      <w:r w:rsidR="000D14CB">
        <w:rPr>
          <w:rFonts w:ascii="Times New Roman" w:eastAsia="Times New Roman" w:hAnsi="Times New Roman" w:cs="Times New Roman"/>
          <w:bCs/>
          <w:sz w:val="24"/>
          <w:szCs w:val="24"/>
          <w:lang w:val="en-IN"/>
        </w:rPr>
        <w:t xml:space="preserve"> clothing items in 10 different classes</w:t>
      </w:r>
      <w:r w:rsidRPr="009871CB">
        <w:rPr>
          <w:rFonts w:ascii="Times New Roman" w:eastAsia="Times New Roman" w:hAnsi="Times New Roman" w:cs="Times New Roman"/>
          <w:bCs/>
          <w:sz w:val="24"/>
          <w:szCs w:val="24"/>
          <w:lang w:val="en-IN"/>
        </w:rPr>
        <w:t>. These images are uniformly structured as 28x28 pixel squares, ensuring consistent and standardized analysis.</w:t>
      </w:r>
    </w:p>
    <w:p w14:paraId="4A8C2FF8" w14:textId="77777777" w:rsidR="009871CB" w:rsidRPr="009871CB" w:rsidRDefault="009871CB" w:rsidP="009871CB">
      <w:pPr>
        <w:spacing w:before="120" w:line="360" w:lineRule="auto"/>
        <w:jc w:val="both"/>
        <w:rPr>
          <w:rFonts w:ascii="Times New Roman" w:eastAsia="Times New Roman" w:hAnsi="Times New Roman" w:cs="Times New Roman"/>
          <w:bCs/>
          <w:sz w:val="24"/>
          <w:szCs w:val="24"/>
          <w:lang w:val="en-IN"/>
        </w:rPr>
      </w:pPr>
      <w:r w:rsidRPr="009871CB">
        <w:rPr>
          <w:rFonts w:ascii="Times New Roman" w:eastAsia="Times New Roman" w:hAnsi="Times New Roman" w:cs="Times New Roman"/>
          <w:bCs/>
          <w:sz w:val="24"/>
          <w:szCs w:val="24"/>
          <w:lang w:val="en-IN"/>
        </w:rPr>
        <w:t>To enable effective model development and assessment, this dataset is segregated into two key subsets:</w:t>
      </w:r>
    </w:p>
    <w:p w14:paraId="7F1915BB" w14:textId="6E046ACC" w:rsidR="009871CB" w:rsidRPr="009871CB" w:rsidRDefault="009871CB" w:rsidP="009871CB">
      <w:pPr>
        <w:pStyle w:val="ListParagraph"/>
        <w:numPr>
          <w:ilvl w:val="0"/>
          <w:numId w:val="41"/>
        </w:numPr>
        <w:spacing w:before="120" w:line="360" w:lineRule="auto"/>
        <w:rPr>
          <w:rFonts w:eastAsia="Times New Roman"/>
          <w:lang w:val="en-IN"/>
        </w:rPr>
      </w:pPr>
      <w:r w:rsidRPr="009871CB">
        <w:rPr>
          <w:rFonts w:eastAsia="Times New Roman"/>
          <w:b/>
          <w:bCs w:val="0"/>
          <w:lang w:val="en-IN"/>
        </w:rPr>
        <w:t>Training Set:</w:t>
      </w:r>
      <w:r w:rsidRPr="009871CB">
        <w:rPr>
          <w:rFonts w:eastAsia="Times New Roman"/>
          <w:lang w:val="en-IN"/>
        </w:rPr>
        <w:t xml:space="preserve"> Consisting of 60,000 images, this subset serves as the cornerstone for training machine learning models. Models undergo exposure to this set, learning to discern and classify </w:t>
      </w:r>
      <w:r w:rsidR="000D14CB">
        <w:rPr>
          <w:rFonts w:eastAsia="Times New Roman"/>
          <w:lang w:val="en-IN"/>
        </w:rPr>
        <w:t>items</w:t>
      </w:r>
      <w:r w:rsidRPr="009871CB">
        <w:rPr>
          <w:rFonts w:eastAsia="Times New Roman"/>
          <w:lang w:val="en-IN"/>
        </w:rPr>
        <w:t xml:space="preserve"> by interpreting intricate patterns embedded within the pixel values of these images.</w:t>
      </w:r>
    </w:p>
    <w:p w14:paraId="196D159C" w14:textId="683A3D12" w:rsidR="006C4840" w:rsidRPr="009871CB" w:rsidRDefault="009871CB" w:rsidP="006C4840">
      <w:pPr>
        <w:pStyle w:val="ListParagraph"/>
        <w:numPr>
          <w:ilvl w:val="0"/>
          <w:numId w:val="41"/>
        </w:numPr>
        <w:spacing w:before="120" w:line="360" w:lineRule="auto"/>
        <w:rPr>
          <w:rFonts w:eastAsia="Times New Roman"/>
          <w:lang w:val="en-IN"/>
        </w:rPr>
      </w:pPr>
      <w:r w:rsidRPr="009871CB">
        <w:rPr>
          <w:rFonts w:eastAsia="Times New Roman"/>
          <w:b/>
          <w:bCs w:val="0"/>
          <w:lang w:val="en-IN"/>
        </w:rPr>
        <w:t>Test Set:</w:t>
      </w:r>
      <w:r w:rsidRPr="009871CB">
        <w:rPr>
          <w:rFonts w:eastAsia="Times New Roman"/>
          <w:lang w:val="en-IN"/>
        </w:rPr>
        <w:t xml:space="preserve"> With 10,000 distinct images meticulously separated from the training set, this subset operates as an impartial evaluation platform. Models trained on the training set undergo rigorous assessment using this unseen data to gauge their performance, accuracy, and capacity to generalize to novel, previously unseen instances.</w:t>
      </w:r>
    </w:p>
    <w:p w14:paraId="23C1B385" w14:textId="65FBAF17" w:rsidR="00521DFA" w:rsidRPr="00521DFA" w:rsidRDefault="00521DFA" w:rsidP="00521DFA">
      <w:pPr>
        <w:spacing w:before="120" w:after="240" w:line="360" w:lineRule="auto"/>
        <w:jc w:val="both"/>
        <w:rPr>
          <w:rFonts w:ascii="Times New Roman" w:eastAsia="Times New Roman" w:hAnsi="Times New Roman" w:cs="Times New Roman"/>
          <w:bCs/>
          <w:sz w:val="24"/>
          <w:szCs w:val="24"/>
          <w:lang w:val="en-IN"/>
        </w:rPr>
      </w:pPr>
      <w:r w:rsidRPr="00521DFA">
        <w:rPr>
          <w:rFonts w:ascii="Times New Roman" w:eastAsia="Times New Roman" w:hAnsi="Times New Roman" w:cs="Times New Roman"/>
          <w:bCs/>
          <w:sz w:val="24"/>
          <w:szCs w:val="24"/>
          <w:lang w:val="en-IN"/>
        </w:rPr>
        <w:t xml:space="preserve">The </w:t>
      </w:r>
      <w:r w:rsidR="000D14CB">
        <w:rPr>
          <w:rFonts w:ascii="Times New Roman" w:eastAsia="Times New Roman" w:hAnsi="Times New Roman" w:cs="Times New Roman"/>
          <w:bCs/>
          <w:sz w:val="24"/>
          <w:szCs w:val="24"/>
          <w:lang w:val="en-IN"/>
        </w:rPr>
        <w:t xml:space="preserve">fashion </w:t>
      </w:r>
      <w:r w:rsidRPr="00521DFA">
        <w:rPr>
          <w:rFonts w:ascii="Times New Roman" w:eastAsia="Times New Roman" w:hAnsi="Times New Roman" w:cs="Times New Roman"/>
          <w:bCs/>
          <w:sz w:val="24"/>
          <w:szCs w:val="24"/>
          <w:lang w:val="en-IN"/>
        </w:rPr>
        <w:t>MNIST dataset holds profound significance as a fundamental asset in the realm of image classification. Its simplistic nature, coupled with its accessibility, positions it as a universal benchmark for refining and validating diverse machine learning and deep learning models. Specifically, it serves as an invaluable resource for refining algorithms focused on the intricate task of recognizing and interpreting</w:t>
      </w:r>
      <w:r w:rsidR="000D14CB">
        <w:rPr>
          <w:rFonts w:ascii="Times New Roman" w:eastAsia="Times New Roman" w:hAnsi="Times New Roman" w:cs="Times New Roman"/>
          <w:bCs/>
          <w:sz w:val="24"/>
          <w:szCs w:val="24"/>
          <w:lang w:val="en-IN"/>
        </w:rPr>
        <w:t xml:space="preserve"> clothing items</w:t>
      </w:r>
      <w:r w:rsidRPr="00521DFA">
        <w:rPr>
          <w:rFonts w:ascii="Times New Roman" w:eastAsia="Times New Roman" w:hAnsi="Times New Roman" w:cs="Times New Roman"/>
          <w:bCs/>
          <w:sz w:val="24"/>
          <w:szCs w:val="24"/>
          <w:lang w:val="en-IN"/>
        </w:rPr>
        <w:t>—a crucial aspect in the evolution of image classification methodologies.</w:t>
      </w:r>
    </w:p>
    <w:p w14:paraId="258C7749" w14:textId="2FE9B411" w:rsidR="002E3A58" w:rsidRDefault="00521DFA" w:rsidP="002E3A58">
      <w:pPr>
        <w:pStyle w:val="ListParagraph"/>
        <w:numPr>
          <w:ilvl w:val="1"/>
          <w:numId w:val="30"/>
        </w:numPr>
        <w:spacing w:before="120" w:line="360" w:lineRule="auto"/>
        <w:rPr>
          <w:rFonts w:eastAsia="Times New Roman"/>
          <w:b/>
          <w:sz w:val="28"/>
          <w:szCs w:val="28"/>
        </w:rPr>
      </w:pPr>
      <w:r>
        <w:rPr>
          <w:rFonts w:eastAsia="Times New Roman"/>
          <w:b/>
          <w:sz w:val="28"/>
          <w:szCs w:val="28"/>
        </w:rPr>
        <w:t>Overview</w:t>
      </w:r>
    </w:p>
    <w:p w14:paraId="1FB77826" w14:textId="2B4A8580" w:rsidR="00FE46B1" w:rsidRDefault="00BE076A" w:rsidP="00BE076A">
      <w:pPr>
        <w:spacing w:before="120" w:after="240" w:line="360" w:lineRule="auto"/>
        <w:jc w:val="both"/>
        <w:rPr>
          <w:rFonts w:ascii="Times New Roman" w:eastAsia="Times New Roman" w:hAnsi="Times New Roman" w:cs="Times New Roman"/>
          <w:bCs/>
          <w:sz w:val="24"/>
          <w:szCs w:val="24"/>
        </w:rPr>
      </w:pPr>
      <w:r w:rsidRPr="00BE076A">
        <w:rPr>
          <w:rFonts w:ascii="Times New Roman" w:eastAsia="Times New Roman" w:hAnsi="Times New Roman" w:cs="Times New Roman"/>
          <w:bCs/>
          <w:sz w:val="24"/>
          <w:szCs w:val="24"/>
        </w:rPr>
        <w:t xml:space="preserve">This project focuses on implementing an image classification system utilizing deep learning techniques, specifically with </w:t>
      </w:r>
      <w:proofErr w:type="spellStart"/>
      <w:r w:rsidRPr="00BE076A">
        <w:rPr>
          <w:rFonts w:ascii="Times New Roman" w:eastAsia="Times New Roman" w:hAnsi="Times New Roman" w:cs="Times New Roman"/>
          <w:bCs/>
          <w:sz w:val="24"/>
          <w:szCs w:val="24"/>
        </w:rPr>
        <w:t>Keras</w:t>
      </w:r>
      <w:proofErr w:type="spellEnd"/>
      <w:r w:rsidRPr="00BE076A">
        <w:rPr>
          <w:rFonts w:ascii="Times New Roman" w:eastAsia="Times New Roman" w:hAnsi="Times New Roman" w:cs="Times New Roman"/>
          <w:bCs/>
          <w:sz w:val="24"/>
          <w:szCs w:val="24"/>
        </w:rPr>
        <w:t xml:space="preserve">—a high-level neural networks API, and the </w:t>
      </w:r>
      <w:r w:rsidR="00111D8D">
        <w:rPr>
          <w:rFonts w:ascii="Times New Roman" w:eastAsia="Times New Roman" w:hAnsi="Times New Roman" w:cs="Times New Roman"/>
          <w:bCs/>
          <w:sz w:val="24"/>
          <w:szCs w:val="24"/>
        </w:rPr>
        <w:t xml:space="preserve">Fashion </w:t>
      </w:r>
      <w:r w:rsidRPr="00BE076A">
        <w:rPr>
          <w:rFonts w:ascii="Times New Roman" w:eastAsia="Times New Roman" w:hAnsi="Times New Roman" w:cs="Times New Roman"/>
          <w:bCs/>
          <w:sz w:val="24"/>
          <w:szCs w:val="24"/>
        </w:rPr>
        <w:t xml:space="preserve">MNIST dataset. The primary goal is to train a model capable of accurately recognizing </w:t>
      </w:r>
      <w:r w:rsidR="000D14CB">
        <w:rPr>
          <w:rFonts w:ascii="Times New Roman" w:eastAsia="Times New Roman" w:hAnsi="Times New Roman" w:cs="Times New Roman"/>
          <w:bCs/>
          <w:sz w:val="24"/>
          <w:szCs w:val="24"/>
        </w:rPr>
        <w:t>pictures of clothing items</w:t>
      </w:r>
      <w:r w:rsidRPr="00BE076A">
        <w:rPr>
          <w:rFonts w:ascii="Times New Roman" w:eastAsia="Times New Roman" w:hAnsi="Times New Roman" w:cs="Times New Roman"/>
          <w:bCs/>
          <w:sz w:val="24"/>
          <w:szCs w:val="24"/>
        </w:rPr>
        <w:t xml:space="preserve"> from grayscale images</w:t>
      </w:r>
      <w:r>
        <w:rPr>
          <w:rFonts w:ascii="Times New Roman" w:eastAsia="Times New Roman" w:hAnsi="Times New Roman" w:cs="Times New Roman"/>
          <w:bCs/>
          <w:sz w:val="24"/>
          <w:szCs w:val="24"/>
        </w:rPr>
        <w:t xml:space="preserve">. </w:t>
      </w:r>
      <w:r w:rsidRPr="00BE076A">
        <w:rPr>
          <w:rFonts w:ascii="Times New Roman" w:eastAsia="Times New Roman" w:hAnsi="Times New Roman" w:cs="Times New Roman"/>
          <w:bCs/>
          <w:sz w:val="24"/>
          <w:szCs w:val="24"/>
        </w:rPr>
        <w:t>Through meticulous data preprocessing, model building, training, evaluation, and potentially deployment, it provides a comprehensive demonstration of leveraging deep learning for image classification tasks.</w:t>
      </w:r>
    </w:p>
    <w:p w14:paraId="688A5522" w14:textId="1DF0EE3E" w:rsidR="00BE076A" w:rsidRPr="00BE076A" w:rsidRDefault="00BE076A" w:rsidP="00BE076A">
      <w:pPr>
        <w:spacing w:before="120" w:after="240" w:line="360" w:lineRule="auto"/>
        <w:jc w:val="both"/>
        <w:rPr>
          <w:rFonts w:ascii="Times New Roman" w:eastAsia="Times New Roman" w:hAnsi="Times New Roman" w:cs="Times New Roman"/>
          <w:b/>
          <w:sz w:val="24"/>
          <w:szCs w:val="24"/>
        </w:rPr>
      </w:pPr>
      <w:r w:rsidRPr="00BE076A">
        <w:rPr>
          <w:rFonts w:ascii="Times New Roman" w:eastAsia="Times New Roman" w:hAnsi="Times New Roman" w:cs="Times New Roman"/>
          <w:b/>
          <w:sz w:val="24"/>
          <w:szCs w:val="24"/>
        </w:rPr>
        <w:t>Following are the pre-requisites for the project:</w:t>
      </w:r>
    </w:p>
    <w:p w14:paraId="0CD0DC5C" w14:textId="77777777" w:rsidR="00BE076A" w:rsidRPr="00BE076A" w:rsidRDefault="00BE076A" w:rsidP="00BE076A">
      <w:pPr>
        <w:pStyle w:val="ListParagraph"/>
        <w:numPr>
          <w:ilvl w:val="0"/>
          <w:numId w:val="33"/>
        </w:numPr>
        <w:spacing w:before="120" w:after="240" w:line="360" w:lineRule="auto"/>
        <w:rPr>
          <w:rFonts w:eastAsia="Times New Roman"/>
        </w:rPr>
      </w:pPr>
      <w:r w:rsidRPr="00BE076A">
        <w:rPr>
          <w:rFonts w:eastAsia="Times New Roman"/>
        </w:rPr>
        <w:t>Proficiency in Python programming.</w:t>
      </w:r>
    </w:p>
    <w:p w14:paraId="43A25E42" w14:textId="77777777" w:rsidR="00BE076A" w:rsidRPr="00BE076A" w:rsidRDefault="00BE076A" w:rsidP="00BE076A">
      <w:pPr>
        <w:pStyle w:val="ListParagraph"/>
        <w:numPr>
          <w:ilvl w:val="0"/>
          <w:numId w:val="33"/>
        </w:numPr>
        <w:spacing w:before="120" w:after="240" w:line="360" w:lineRule="auto"/>
        <w:rPr>
          <w:rFonts w:eastAsia="Times New Roman"/>
        </w:rPr>
      </w:pPr>
      <w:r w:rsidRPr="00BE076A">
        <w:rPr>
          <w:rFonts w:eastAsia="Times New Roman"/>
        </w:rPr>
        <w:lastRenderedPageBreak/>
        <w:t xml:space="preserve">Familiarity with </w:t>
      </w:r>
      <w:proofErr w:type="spellStart"/>
      <w:r w:rsidRPr="00BE076A">
        <w:rPr>
          <w:rFonts w:eastAsia="Times New Roman"/>
        </w:rPr>
        <w:t>Keras</w:t>
      </w:r>
      <w:proofErr w:type="spellEnd"/>
      <w:r w:rsidRPr="00BE076A">
        <w:rPr>
          <w:rFonts w:eastAsia="Times New Roman"/>
        </w:rPr>
        <w:t>, TensorFlow, or other deep learning frameworks.</w:t>
      </w:r>
    </w:p>
    <w:p w14:paraId="4706E397" w14:textId="77777777" w:rsidR="00BE076A" w:rsidRPr="00BE076A" w:rsidRDefault="00BE076A" w:rsidP="00BE076A">
      <w:pPr>
        <w:pStyle w:val="ListParagraph"/>
        <w:numPr>
          <w:ilvl w:val="0"/>
          <w:numId w:val="33"/>
        </w:numPr>
        <w:spacing w:before="120" w:after="240" w:line="360" w:lineRule="auto"/>
        <w:rPr>
          <w:rFonts w:eastAsia="Times New Roman"/>
        </w:rPr>
      </w:pPr>
      <w:r w:rsidRPr="00BE076A">
        <w:rPr>
          <w:rFonts w:eastAsia="Times New Roman"/>
        </w:rPr>
        <w:t>Understanding of CNN architecture and its application in image classification.</w:t>
      </w:r>
    </w:p>
    <w:p w14:paraId="46891C9F" w14:textId="6C5A585C" w:rsidR="00BE076A" w:rsidRDefault="00BE076A" w:rsidP="00BE076A">
      <w:pPr>
        <w:pStyle w:val="ListParagraph"/>
        <w:numPr>
          <w:ilvl w:val="0"/>
          <w:numId w:val="33"/>
        </w:numPr>
        <w:spacing w:before="120" w:after="240" w:line="360" w:lineRule="auto"/>
        <w:rPr>
          <w:rFonts w:eastAsia="Times New Roman"/>
        </w:rPr>
      </w:pPr>
      <w:r w:rsidRPr="00BE076A">
        <w:rPr>
          <w:rFonts w:eastAsia="Times New Roman"/>
        </w:rPr>
        <w:t>Knowledge of data preprocessing techniques for image datasets.</w:t>
      </w:r>
    </w:p>
    <w:p w14:paraId="1A5DE8C4" w14:textId="77777777" w:rsidR="006C4840" w:rsidRDefault="006C4840" w:rsidP="006C4840">
      <w:pPr>
        <w:pStyle w:val="ListParagraph"/>
        <w:spacing w:before="120" w:after="240" w:line="360" w:lineRule="auto"/>
        <w:rPr>
          <w:rFonts w:eastAsia="Times New Roman"/>
        </w:rPr>
      </w:pPr>
    </w:p>
    <w:p w14:paraId="0DF42B73" w14:textId="1866002C" w:rsidR="002E3A58" w:rsidRPr="00BE076A" w:rsidRDefault="00BE076A" w:rsidP="00A24652">
      <w:pPr>
        <w:spacing w:before="240" w:after="240" w:line="360" w:lineRule="auto"/>
        <w:rPr>
          <w:rFonts w:ascii="Times New Roman" w:hAnsi="Times New Roman" w:cs="Times New Roman"/>
          <w:b/>
          <w:sz w:val="28"/>
          <w:szCs w:val="28"/>
        </w:rPr>
      </w:pPr>
      <w:r w:rsidRPr="00BE076A">
        <w:rPr>
          <w:rFonts w:ascii="Times New Roman" w:hAnsi="Times New Roman" w:cs="Times New Roman"/>
          <w:b/>
          <w:sz w:val="28"/>
          <w:szCs w:val="28"/>
        </w:rPr>
        <w:t>1.6</w:t>
      </w:r>
      <w:r w:rsidR="00284BC2" w:rsidRPr="00BE076A">
        <w:rPr>
          <w:rFonts w:ascii="Times New Roman" w:hAnsi="Times New Roman" w:cs="Times New Roman"/>
          <w:b/>
          <w:sz w:val="28"/>
          <w:szCs w:val="28"/>
        </w:rPr>
        <w:t xml:space="preserve"> </w:t>
      </w:r>
      <w:r w:rsidR="007E272B" w:rsidRPr="00BE076A">
        <w:rPr>
          <w:rFonts w:ascii="Times New Roman" w:hAnsi="Times New Roman" w:cs="Times New Roman"/>
          <w:b/>
          <w:sz w:val="28"/>
          <w:szCs w:val="28"/>
        </w:rPr>
        <w:t>Applications</w:t>
      </w:r>
      <w:r w:rsidR="002E3A58" w:rsidRPr="00BE076A">
        <w:rPr>
          <w:rFonts w:ascii="Times New Roman" w:hAnsi="Times New Roman" w:cs="Times New Roman"/>
          <w:b/>
          <w:sz w:val="28"/>
          <w:szCs w:val="28"/>
        </w:rPr>
        <w:t xml:space="preserve"> of Image Classification</w:t>
      </w:r>
    </w:p>
    <w:p w14:paraId="5B6CC511" w14:textId="0683AAC7" w:rsidR="00BE076A" w:rsidRDefault="00BE076A" w:rsidP="00A24652">
      <w:pPr>
        <w:spacing w:after="240" w:line="360" w:lineRule="auto"/>
        <w:jc w:val="both"/>
        <w:rPr>
          <w:rFonts w:ascii="Times New Roman" w:hAnsi="Times New Roman" w:cs="Times New Roman"/>
          <w:sz w:val="24"/>
          <w:szCs w:val="24"/>
        </w:rPr>
      </w:pPr>
      <w:r w:rsidRPr="00BE076A">
        <w:rPr>
          <w:rFonts w:ascii="Times New Roman" w:hAnsi="Times New Roman" w:cs="Times New Roman"/>
          <w:sz w:val="24"/>
          <w:szCs w:val="24"/>
        </w:rPr>
        <w:t>Image classification</w:t>
      </w:r>
      <w:r w:rsidR="009A5C04" w:rsidRPr="00BE076A">
        <w:rPr>
          <w:rFonts w:ascii="Times New Roman" w:hAnsi="Times New Roman" w:cs="Times New Roman"/>
          <w:sz w:val="24"/>
          <w:szCs w:val="24"/>
        </w:rPr>
        <w:t xml:space="preserve"> find diverse applications in numerous fields</w:t>
      </w:r>
      <w:r w:rsidRPr="00BE076A">
        <w:rPr>
          <w:rFonts w:ascii="Times New Roman" w:hAnsi="Times New Roman" w:cs="Times New Roman"/>
          <w:sz w:val="24"/>
          <w:szCs w:val="24"/>
        </w:rPr>
        <w:t>. These applications underscore image classification's versatility across agriculture, forestry, retail, astronomy, and environmental conservation. They showcase its crucial role in solving real-world challenges and enhancing decision-making processes in various domains.</w:t>
      </w:r>
    </w:p>
    <w:p w14:paraId="21FEE32E" w14:textId="3F55C823" w:rsidR="006C4840" w:rsidRPr="001A3522" w:rsidRDefault="00A24652" w:rsidP="001A3522">
      <w:pPr>
        <w:pStyle w:val="ListParagraph"/>
        <w:numPr>
          <w:ilvl w:val="0"/>
          <w:numId w:val="43"/>
        </w:numPr>
        <w:spacing w:before="240" w:after="240" w:line="360" w:lineRule="auto"/>
        <w:rPr>
          <w:b/>
        </w:rPr>
      </w:pPr>
      <w:proofErr w:type="gramStart"/>
      <w:r w:rsidRPr="00A24652">
        <w:rPr>
          <w:b/>
        </w:rPr>
        <w:t>Agriculture</w:t>
      </w:r>
      <w:r>
        <w:rPr>
          <w:b/>
        </w:rPr>
        <w:t>(</w:t>
      </w:r>
      <w:proofErr w:type="gramEnd"/>
      <w:r w:rsidRPr="00A24652">
        <w:rPr>
          <w:b/>
        </w:rPr>
        <w:t>Crop Disease Detection</w:t>
      </w:r>
      <w:r>
        <w:rPr>
          <w:b/>
        </w:rPr>
        <w:t>):</w:t>
      </w:r>
      <w:r w:rsidRPr="00A24652">
        <w:rPr>
          <w:b/>
        </w:rPr>
        <w:t xml:space="preserve"> </w:t>
      </w:r>
      <w:r w:rsidRPr="00A24652">
        <w:rPr>
          <w:bCs w:val="0"/>
        </w:rPr>
        <w:t xml:space="preserve">Detecting diseases in crops by analyzing images of leaves or plants. Trained models identify anomalies in crop leaves, enabling early disease detection for timely intervention, supporting farmers in disease </w:t>
      </w:r>
      <w:proofErr w:type="gramStart"/>
      <w:r w:rsidRPr="00A24652">
        <w:rPr>
          <w:bCs w:val="0"/>
        </w:rPr>
        <w:t>prevention</w:t>
      </w:r>
      <w:proofErr w:type="gramEnd"/>
      <w:r w:rsidRPr="00A24652">
        <w:rPr>
          <w:bCs w:val="0"/>
        </w:rPr>
        <w:t xml:space="preserve"> and optimizing crop yield.</w:t>
      </w:r>
    </w:p>
    <w:p w14:paraId="1477C2E0" w14:textId="76356721" w:rsidR="006C4840" w:rsidRPr="001A3522" w:rsidRDefault="00A24652" w:rsidP="006C4840">
      <w:pPr>
        <w:pStyle w:val="ListParagraph"/>
        <w:numPr>
          <w:ilvl w:val="0"/>
          <w:numId w:val="43"/>
        </w:numPr>
        <w:spacing w:before="240" w:after="240" w:line="360" w:lineRule="auto"/>
        <w:rPr>
          <w:b/>
        </w:rPr>
      </w:pPr>
      <w:proofErr w:type="gramStart"/>
      <w:r w:rsidRPr="00A24652">
        <w:rPr>
          <w:b/>
        </w:rPr>
        <w:t>Forestry</w:t>
      </w:r>
      <w:r>
        <w:rPr>
          <w:b/>
        </w:rPr>
        <w:t>(</w:t>
      </w:r>
      <w:proofErr w:type="gramEnd"/>
      <w:r w:rsidRPr="00A24652">
        <w:rPr>
          <w:b/>
        </w:rPr>
        <w:t>Deforestation Monitoring</w:t>
      </w:r>
      <w:r>
        <w:rPr>
          <w:b/>
        </w:rPr>
        <w:t>):</w:t>
      </w:r>
      <w:r w:rsidRPr="00A24652">
        <w:rPr>
          <w:b/>
        </w:rPr>
        <w:t xml:space="preserve"> </w:t>
      </w:r>
      <w:r w:rsidRPr="00A24652">
        <w:rPr>
          <w:bCs w:val="0"/>
        </w:rPr>
        <w:t>Monitoring deforestation and forest health via satellite or drone images. Algorithms analyze images to track deforestation, detect illegal logging, and assess forest health, aiding conservation efforts.</w:t>
      </w:r>
    </w:p>
    <w:p w14:paraId="3FC61F83" w14:textId="7FD52994" w:rsidR="006C4840" w:rsidRPr="001A3522" w:rsidRDefault="00A24652" w:rsidP="001A3522">
      <w:pPr>
        <w:pStyle w:val="ListParagraph"/>
        <w:numPr>
          <w:ilvl w:val="0"/>
          <w:numId w:val="43"/>
        </w:numPr>
        <w:spacing w:after="240" w:line="360" w:lineRule="auto"/>
        <w:rPr>
          <w:b/>
        </w:rPr>
      </w:pPr>
      <w:proofErr w:type="gramStart"/>
      <w:r w:rsidRPr="00BE076A">
        <w:rPr>
          <w:b/>
        </w:rPr>
        <w:t>Retail</w:t>
      </w:r>
      <w:r>
        <w:rPr>
          <w:b/>
        </w:rPr>
        <w:t>(</w:t>
      </w:r>
      <w:proofErr w:type="gramEnd"/>
      <w:r w:rsidRPr="00BE076A">
        <w:rPr>
          <w:b/>
        </w:rPr>
        <w:t>Visual Search &amp; Product Recommendation</w:t>
      </w:r>
      <w:r>
        <w:rPr>
          <w:b/>
        </w:rPr>
        <w:t>):</w:t>
      </w:r>
      <w:r w:rsidRPr="00A24652">
        <w:rPr>
          <w:b/>
        </w:rPr>
        <w:t xml:space="preserve"> </w:t>
      </w:r>
      <w:r w:rsidRPr="00A24652">
        <w:rPr>
          <w:bCs w:val="0"/>
        </w:rPr>
        <w:t>Empowering visual search and product recommendations in e-commerce. Categorizing product images enables systems to suggest visually similar items to users based on preferences, improving the shopping experience.</w:t>
      </w:r>
    </w:p>
    <w:p w14:paraId="7FAD1BC2" w14:textId="5CFA82CC" w:rsidR="006C4840" w:rsidRPr="001A3522" w:rsidRDefault="00A24652" w:rsidP="001A3522">
      <w:pPr>
        <w:pStyle w:val="ListParagraph"/>
        <w:numPr>
          <w:ilvl w:val="0"/>
          <w:numId w:val="43"/>
        </w:numPr>
        <w:spacing w:after="240" w:line="360" w:lineRule="auto"/>
        <w:rPr>
          <w:b/>
        </w:rPr>
      </w:pPr>
      <w:proofErr w:type="gramStart"/>
      <w:r w:rsidRPr="00BE076A">
        <w:rPr>
          <w:b/>
        </w:rPr>
        <w:t>Astronomy</w:t>
      </w:r>
      <w:r>
        <w:rPr>
          <w:b/>
        </w:rPr>
        <w:t>(</w:t>
      </w:r>
      <w:proofErr w:type="gramEnd"/>
      <w:r w:rsidRPr="00BE076A">
        <w:rPr>
          <w:b/>
        </w:rPr>
        <w:t>Celestial Object Classification</w:t>
      </w:r>
      <w:r>
        <w:rPr>
          <w:b/>
        </w:rPr>
        <w:t>):</w:t>
      </w:r>
      <w:r w:rsidRPr="00A24652">
        <w:rPr>
          <w:b/>
        </w:rPr>
        <w:t xml:space="preserve"> </w:t>
      </w:r>
      <w:r w:rsidRPr="00A24652">
        <w:rPr>
          <w:bCs w:val="0"/>
        </w:rPr>
        <w:t>Classifying celestial objects captured by telescopes and satellites. Machine learning models categorize stars, galaxies, etc., aiding astronomers in studying the universe and discovering new objects.</w:t>
      </w:r>
    </w:p>
    <w:p w14:paraId="660383D7" w14:textId="11A007BA" w:rsidR="006C4840" w:rsidRDefault="00A24652" w:rsidP="001A3522">
      <w:pPr>
        <w:pStyle w:val="ListParagraph"/>
        <w:numPr>
          <w:ilvl w:val="0"/>
          <w:numId w:val="43"/>
        </w:numPr>
        <w:spacing w:after="240" w:line="360" w:lineRule="auto"/>
        <w:rPr>
          <w:bCs w:val="0"/>
        </w:rPr>
      </w:pPr>
      <w:r w:rsidRPr="00BE076A">
        <w:rPr>
          <w:b/>
        </w:rPr>
        <w:t xml:space="preserve">Environmental </w:t>
      </w:r>
      <w:proofErr w:type="gramStart"/>
      <w:r w:rsidRPr="00BE076A">
        <w:rPr>
          <w:b/>
        </w:rPr>
        <w:t>Conservation</w:t>
      </w:r>
      <w:r>
        <w:rPr>
          <w:b/>
        </w:rPr>
        <w:t>(</w:t>
      </w:r>
      <w:proofErr w:type="gramEnd"/>
      <w:r w:rsidRPr="00BE076A">
        <w:rPr>
          <w:b/>
        </w:rPr>
        <w:t>Wildlife Monitoring</w:t>
      </w:r>
      <w:r>
        <w:rPr>
          <w:b/>
        </w:rPr>
        <w:t>):</w:t>
      </w:r>
      <w:r w:rsidRPr="00A24652">
        <w:rPr>
          <w:b/>
        </w:rPr>
        <w:t xml:space="preserve"> </w:t>
      </w:r>
      <w:r w:rsidRPr="00A24652">
        <w:rPr>
          <w:bCs w:val="0"/>
        </w:rPr>
        <w:t>Supporting wildlife monitoring and conservation efforts. ML algorithms classify species, track movements, and monitor endangered populations from images, assisting in conservation planning.</w:t>
      </w:r>
    </w:p>
    <w:p w14:paraId="32F2E998" w14:textId="77777777" w:rsidR="009871CB" w:rsidRDefault="009871CB" w:rsidP="009871CB">
      <w:pPr>
        <w:spacing w:after="240" w:line="360" w:lineRule="auto"/>
      </w:pPr>
    </w:p>
    <w:p w14:paraId="60AD9CF8" w14:textId="77777777" w:rsidR="001A3522" w:rsidRDefault="001A3522" w:rsidP="009871CB">
      <w:pPr>
        <w:spacing w:after="240" w:line="360" w:lineRule="auto"/>
      </w:pPr>
    </w:p>
    <w:p w14:paraId="620F8C92" w14:textId="77777777" w:rsidR="001A3522" w:rsidRPr="009871CB" w:rsidRDefault="001A3522" w:rsidP="009871CB">
      <w:pPr>
        <w:spacing w:after="240" w:line="360" w:lineRule="auto"/>
      </w:pPr>
    </w:p>
    <w:p w14:paraId="02C146CB" w14:textId="00ACB11C" w:rsidR="002E5C64" w:rsidRDefault="002E5C64" w:rsidP="002E5C64">
      <w:pPr>
        <w:pStyle w:val="ListParagraph"/>
        <w:numPr>
          <w:ilvl w:val="1"/>
          <w:numId w:val="37"/>
        </w:numPr>
        <w:spacing w:before="240" w:after="240" w:line="360" w:lineRule="auto"/>
        <w:rPr>
          <w:b/>
          <w:sz w:val="28"/>
          <w:szCs w:val="28"/>
        </w:rPr>
      </w:pPr>
      <w:r>
        <w:rPr>
          <w:b/>
          <w:sz w:val="28"/>
          <w:szCs w:val="28"/>
        </w:rPr>
        <w:lastRenderedPageBreak/>
        <w:t xml:space="preserve"> </w:t>
      </w:r>
      <w:r w:rsidR="00617E75" w:rsidRPr="002E5C64">
        <w:rPr>
          <w:b/>
          <w:sz w:val="28"/>
          <w:szCs w:val="28"/>
        </w:rPr>
        <w:t>Problem Statement</w:t>
      </w:r>
    </w:p>
    <w:p w14:paraId="7FD5F6BB" w14:textId="7679B747" w:rsidR="001A3522" w:rsidRPr="001A3522" w:rsidRDefault="001A3522" w:rsidP="001A3522">
      <w:pPr>
        <w:spacing w:before="240" w:after="240" w:line="360" w:lineRule="auto"/>
        <w:jc w:val="both"/>
        <w:rPr>
          <w:rFonts w:ascii="Times New Roman" w:hAnsi="Times New Roman" w:cs="Times New Roman"/>
          <w:bCs/>
          <w:sz w:val="24"/>
          <w:szCs w:val="24"/>
        </w:rPr>
      </w:pPr>
      <w:r w:rsidRPr="001A3522">
        <w:rPr>
          <w:rFonts w:ascii="Times New Roman" w:hAnsi="Times New Roman" w:cs="Times New Roman"/>
          <w:bCs/>
          <w:sz w:val="24"/>
          <w:szCs w:val="24"/>
        </w:rPr>
        <w:t xml:space="preserve">This project revolves around the core objective of categorizing grayscale images depicting </w:t>
      </w:r>
      <w:r w:rsidR="000D14CB">
        <w:rPr>
          <w:rFonts w:ascii="Times New Roman" w:hAnsi="Times New Roman" w:cs="Times New Roman"/>
          <w:bCs/>
          <w:sz w:val="24"/>
          <w:szCs w:val="24"/>
        </w:rPr>
        <w:t xml:space="preserve">clothing items </w:t>
      </w:r>
      <w:r w:rsidRPr="001A3522">
        <w:rPr>
          <w:rFonts w:ascii="Times New Roman" w:hAnsi="Times New Roman" w:cs="Times New Roman"/>
          <w:bCs/>
          <w:sz w:val="24"/>
          <w:szCs w:val="24"/>
        </w:rPr>
        <w:t>into</w:t>
      </w:r>
      <w:r w:rsidR="000D14CB">
        <w:rPr>
          <w:rFonts w:ascii="Times New Roman" w:hAnsi="Times New Roman" w:cs="Times New Roman"/>
          <w:bCs/>
          <w:sz w:val="24"/>
          <w:szCs w:val="24"/>
        </w:rPr>
        <w:t xml:space="preserve"> 10</w:t>
      </w:r>
      <w:r w:rsidRPr="001A3522">
        <w:rPr>
          <w:rFonts w:ascii="Times New Roman" w:hAnsi="Times New Roman" w:cs="Times New Roman"/>
          <w:bCs/>
          <w:sz w:val="24"/>
          <w:szCs w:val="24"/>
        </w:rPr>
        <w:t xml:space="preserve"> distinct classes using the </w:t>
      </w:r>
      <w:r w:rsidR="00111D8D">
        <w:rPr>
          <w:rFonts w:ascii="Times New Roman" w:hAnsi="Times New Roman" w:cs="Times New Roman"/>
          <w:bCs/>
          <w:sz w:val="24"/>
          <w:szCs w:val="24"/>
        </w:rPr>
        <w:t xml:space="preserve">Fashion </w:t>
      </w:r>
      <w:r w:rsidRPr="001A3522">
        <w:rPr>
          <w:rFonts w:ascii="Times New Roman" w:hAnsi="Times New Roman" w:cs="Times New Roman"/>
          <w:bCs/>
          <w:sz w:val="24"/>
          <w:szCs w:val="24"/>
        </w:rPr>
        <w:t>MNIST dataset. The primary focus is on achieving precise classification by accurately assigning each image to its corresponding category.</w:t>
      </w:r>
    </w:p>
    <w:p w14:paraId="4E6751A1" w14:textId="77777777" w:rsidR="001A3522" w:rsidRPr="001A3522" w:rsidRDefault="001A3522" w:rsidP="001A3522">
      <w:pPr>
        <w:spacing w:before="240" w:after="240" w:line="360" w:lineRule="auto"/>
        <w:jc w:val="both"/>
        <w:rPr>
          <w:rFonts w:ascii="Times New Roman" w:hAnsi="Times New Roman" w:cs="Times New Roman"/>
          <w:b/>
          <w:sz w:val="24"/>
          <w:szCs w:val="24"/>
        </w:rPr>
      </w:pPr>
      <w:r w:rsidRPr="001A3522">
        <w:rPr>
          <w:rFonts w:ascii="Times New Roman" w:hAnsi="Times New Roman" w:cs="Times New Roman"/>
          <w:b/>
          <w:sz w:val="24"/>
          <w:szCs w:val="24"/>
        </w:rPr>
        <w:t>In the context of this project:</w:t>
      </w:r>
    </w:p>
    <w:p w14:paraId="6CB36454" w14:textId="13080DFE" w:rsidR="001A3522" w:rsidRPr="001A3522" w:rsidRDefault="001A3522" w:rsidP="001A3522">
      <w:pPr>
        <w:pStyle w:val="ListParagraph"/>
        <w:numPr>
          <w:ilvl w:val="0"/>
          <w:numId w:val="42"/>
        </w:numPr>
        <w:spacing w:before="240" w:after="240" w:line="360" w:lineRule="auto"/>
      </w:pPr>
      <w:r w:rsidRPr="001A3522">
        <w:t xml:space="preserve">The main task entails categorizing </w:t>
      </w:r>
      <w:r w:rsidR="000D14CB">
        <w:t>clothing item</w:t>
      </w:r>
      <w:r w:rsidRPr="001A3522">
        <w:t>s into their respective numeric classes.</w:t>
      </w:r>
    </w:p>
    <w:p w14:paraId="391CD85C" w14:textId="55A08B58" w:rsidR="001A3522" w:rsidRPr="001A3522" w:rsidRDefault="001A3522" w:rsidP="001A3522">
      <w:pPr>
        <w:pStyle w:val="ListParagraph"/>
        <w:numPr>
          <w:ilvl w:val="0"/>
          <w:numId w:val="42"/>
        </w:numPr>
        <w:spacing w:before="240" w:after="240" w:line="360" w:lineRule="auto"/>
      </w:pPr>
      <w:r w:rsidRPr="001A3522">
        <w:t xml:space="preserve">The goal is to architect and train a </w:t>
      </w:r>
      <w:proofErr w:type="spellStart"/>
      <w:r w:rsidRPr="001A3522">
        <w:t>Keras</w:t>
      </w:r>
      <w:proofErr w:type="spellEnd"/>
      <w:r w:rsidRPr="001A3522">
        <w:t xml:space="preserve">-based Convolutional Neural Network (CNN) model specifically tailored to recognize and classify these images portraying </w:t>
      </w:r>
      <w:r w:rsidR="000D14CB">
        <w:t>item</w:t>
      </w:r>
      <w:r w:rsidRPr="001A3522">
        <w:t>s.</w:t>
      </w:r>
    </w:p>
    <w:p w14:paraId="22A5265A" w14:textId="417D2F71" w:rsidR="001A3522" w:rsidRPr="001A3522" w:rsidRDefault="001A3522" w:rsidP="001A3522">
      <w:pPr>
        <w:pStyle w:val="ListParagraph"/>
        <w:numPr>
          <w:ilvl w:val="0"/>
          <w:numId w:val="42"/>
        </w:numPr>
        <w:spacing w:before="240" w:after="240" w:line="360" w:lineRule="auto"/>
      </w:pPr>
      <w:r w:rsidRPr="001A3522">
        <w:t>The learning objective of the model encompasses the discernment and identification of varied patterns and inherent features within the images. This enables the model to effectively associate these distinctive features with their corresponding labels, ensuring accurate classification.</w:t>
      </w:r>
    </w:p>
    <w:p w14:paraId="791C19E5" w14:textId="77777777" w:rsidR="006C4840" w:rsidRPr="002E5C64" w:rsidRDefault="006C4840" w:rsidP="002E5C64">
      <w:pPr>
        <w:spacing w:before="240" w:after="240" w:line="360" w:lineRule="auto"/>
        <w:jc w:val="both"/>
        <w:rPr>
          <w:rFonts w:ascii="Times New Roman" w:hAnsi="Times New Roman" w:cs="Times New Roman"/>
          <w:bCs/>
          <w:sz w:val="24"/>
          <w:szCs w:val="24"/>
        </w:rPr>
      </w:pPr>
    </w:p>
    <w:p w14:paraId="762F9CA7" w14:textId="77777777" w:rsidR="00D16465" w:rsidRDefault="00D16465" w:rsidP="00C648A0">
      <w:pPr>
        <w:spacing w:line="360" w:lineRule="auto"/>
        <w:jc w:val="both"/>
        <w:rPr>
          <w:rFonts w:ascii="Times New Roman" w:eastAsia="Times New Roman" w:hAnsi="Times New Roman" w:cs="Times New Roman"/>
          <w:b/>
          <w:sz w:val="32"/>
          <w:szCs w:val="32"/>
        </w:rPr>
      </w:pPr>
    </w:p>
    <w:p w14:paraId="73D456B8" w14:textId="77777777" w:rsidR="00D16465" w:rsidRDefault="00D16465" w:rsidP="00C648A0">
      <w:pPr>
        <w:spacing w:line="360" w:lineRule="auto"/>
        <w:jc w:val="both"/>
        <w:rPr>
          <w:rFonts w:ascii="Times New Roman" w:eastAsia="Times New Roman" w:hAnsi="Times New Roman" w:cs="Times New Roman"/>
          <w:b/>
          <w:sz w:val="32"/>
          <w:szCs w:val="32"/>
        </w:rPr>
      </w:pPr>
    </w:p>
    <w:p w14:paraId="5CF63523" w14:textId="77777777" w:rsidR="00D16465" w:rsidRDefault="00D16465" w:rsidP="00C648A0">
      <w:pPr>
        <w:spacing w:line="360" w:lineRule="auto"/>
        <w:jc w:val="both"/>
        <w:rPr>
          <w:rFonts w:ascii="Times New Roman" w:eastAsia="Times New Roman" w:hAnsi="Times New Roman" w:cs="Times New Roman"/>
          <w:b/>
          <w:sz w:val="32"/>
          <w:szCs w:val="32"/>
        </w:rPr>
      </w:pPr>
    </w:p>
    <w:p w14:paraId="714A6500" w14:textId="77777777" w:rsidR="00D16465" w:rsidRDefault="00D16465" w:rsidP="00C648A0">
      <w:pPr>
        <w:spacing w:line="360" w:lineRule="auto"/>
        <w:jc w:val="both"/>
        <w:rPr>
          <w:rFonts w:ascii="Times New Roman" w:eastAsia="Times New Roman" w:hAnsi="Times New Roman" w:cs="Times New Roman"/>
          <w:b/>
          <w:sz w:val="32"/>
          <w:szCs w:val="32"/>
        </w:rPr>
      </w:pPr>
    </w:p>
    <w:p w14:paraId="162FBC01" w14:textId="77777777" w:rsidR="00D16465" w:rsidRDefault="00D16465" w:rsidP="00C648A0">
      <w:pPr>
        <w:spacing w:line="360" w:lineRule="auto"/>
        <w:jc w:val="both"/>
        <w:rPr>
          <w:rFonts w:ascii="Times New Roman" w:eastAsia="Times New Roman" w:hAnsi="Times New Roman" w:cs="Times New Roman"/>
          <w:b/>
          <w:sz w:val="32"/>
          <w:szCs w:val="32"/>
        </w:rPr>
      </w:pPr>
    </w:p>
    <w:p w14:paraId="46C43EB7" w14:textId="77777777" w:rsidR="00D16465" w:rsidRDefault="00D16465" w:rsidP="00C648A0">
      <w:pPr>
        <w:spacing w:line="360" w:lineRule="auto"/>
        <w:jc w:val="both"/>
        <w:rPr>
          <w:rFonts w:ascii="Times New Roman" w:eastAsia="Times New Roman" w:hAnsi="Times New Roman" w:cs="Times New Roman"/>
          <w:b/>
          <w:sz w:val="32"/>
          <w:szCs w:val="32"/>
        </w:rPr>
      </w:pPr>
    </w:p>
    <w:p w14:paraId="251EECCD" w14:textId="77777777" w:rsidR="00D16465" w:rsidRDefault="00D16465" w:rsidP="00C648A0">
      <w:pPr>
        <w:spacing w:line="360" w:lineRule="auto"/>
        <w:jc w:val="both"/>
        <w:rPr>
          <w:rFonts w:ascii="Times New Roman" w:eastAsia="Times New Roman" w:hAnsi="Times New Roman" w:cs="Times New Roman"/>
          <w:b/>
          <w:sz w:val="32"/>
          <w:szCs w:val="32"/>
        </w:rPr>
      </w:pPr>
    </w:p>
    <w:p w14:paraId="7D78779D" w14:textId="77777777" w:rsidR="00D16465" w:rsidRDefault="00D16465" w:rsidP="00C648A0">
      <w:pPr>
        <w:spacing w:line="360" w:lineRule="auto"/>
        <w:jc w:val="both"/>
        <w:rPr>
          <w:rFonts w:ascii="Times New Roman" w:eastAsia="Times New Roman" w:hAnsi="Times New Roman" w:cs="Times New Roman"/>
          <w:b/>
          <w:sz w:val="32"/>
          <w:szCs w:val="32"/>
        </w:rPr>
      </w:pPr>
    </w:p>
    <w:p w14:paraId="1DF285A3" w14:textId="77777777" w:rsidR="00D16465" w:rsidRDefault="00D16465" w:rsidP="00C648A0">
      <w:pPr>
        <w:spacing w:line="360" w:lineRule="auto"/>
        <w:jc w:val="both"/>
        <w:rPr>
          <w:rFonts w:ascii="Times New Roman" w:eastAsia="Times New Roman" w:hAnsi="Times New Roman" w:cs="Times New Roman"/>
          <w:b/>
          <w:sz w:val="32"/>
          <w:szCs w:val="32"/>
        </w:rPr>
      </w:pPr>
    </w:p>
    <w:p w14:paraId="463E769E" w14:textId="77777777" w:rsidR="00D16465" w:rsidRDefault="00D16465" w:rsidP="00C648A0">
      <w:pPr>
        <w:spacing w:line="360" w:lineRule="auto"/>
        <w:jc w:val="both"/>
        <w:rPr>
          <w:rFonts w:ascii="Times New Roman" w:eastAsia="Times New Roman" w:hAnsi="Times New Roman" w:cs="Times New Roman"/>
          <w:b/>
          <w:sz w:val="32"/>
          <w:szCs w:val="32"/>
        </w:rPr>
      </w:pPr>
    </w:p>
    <w:p w14:paraId="31EF6270" w14:textId="77777777" w:rsidR="00D16465" w:rsidRDefault="00D16465" w:rsidP="00C648A0">
      <w:pPr>
        <w:spacing w:line="360" w:lineRule="auto"/>
        <w:jc w:val="both"/>
        <w:rPr>
          <w:rFonts w:ascii="Times New Roman" w:eastAsia="Times New Roman" w:hAnsi="Times New Roman" w:cs="Times New Roman"/>
          <w:b/>
          <w:sz w:val="32"/>
          <w:szCs w:val="32"/>
        </w:rPr>
      </w:pPr>
    </w:p>
    <w:p w14:paraId="5C1B08F9" w14:textId="77777777" w:rsidR="006C4840" w:rsidRDefault="006C4840" w:rsidP="00C648A0">
      <w:pPr>
        <w:spacing w:line="360" w:lineRule="auto"/>
        <w:jc w:val="both"/>
        <w:rPr>
          <w:rFonts w:ascii="Times New Roman" w:eastAsia="Times New Roman" w:hAnsi="Times New Roman" w:cs="Times New Roman"/>
          <w:b/>
          <w:sz w:val="32"/>
          <w:szCs w:val="32"/>
        </w:rPr>
      </w:pPr>
    </w:p>
    <w:p w14:paraId="3E46EA02" w14:textId="1FB77548" w:rsidR="00FF73D6" w:rsidRPr="00C648A0" w:rsidRDefault="000F68A7" w:rsidP="00BE1806">
      <w:pPr>
        <w:spacing w:before="240" w:after="240" w:line="360" w:lineRule="auto"/>
        <w:jc w:val="both"/>
        <w:rPr>
          <w:rFonts w:ascii="Times New Roman" w:eastAsia="Times New Roman" w:hAnsi="Times New Roman" w:cs="Times New Roman"/>
          <w:b/>
          <w:sz w:val="32"/>
          <w:szCs w:val="32"/>
        </w:rPr>
      </w:pPr>
      <w:r w:rsidRPr="00C648A0">
        <w:rPr>
          <w:rFonts w:ascii="Times New Roman" w:eastAsia="Times New Roman" w:hAnsi="Times New Roman" w:cs="Times New Roman"/>
          <w:b/>
          <w:sz w:val="32"/>
          <w:szCs w:val="32"/>
        </w:rPr>
        <w:lastRenderedPageBreak/>
        <w:t>C</w:t>
      </w:r>
      <w:r w:rsidR="00C648A0" w:rsidRPr="00C648A0">
        <w:rPr>
          <w:rFonts w:ascii="Times New Roman" w:eastAsia="Times New Roman" w:hAnsi="Times New Roman" w:cs="Times New Roman"/>
          <w:b/>
          <w:sz w:val="32"/>
          <w:szCs w:val="32"/>
        </w:rPr>
        <w:t>HAPTER 2</w:t>
      </w:r>
    </w:p>
    <w:p w14:paraId="540D0CF4" w14:textId="36B2AEBB" w:rsidR="00FF73D6" w:rsidRPr="00C648A0" w:rsidRDefault="000F68A7" w:rsidP="00BE1806">
      <w:pPr>
        <w:spacing w:before="240" w:after="240" w:line="360" w:lineRule="auto"/>
        <w:jc w:val="center"/>
        <w:rPr>
          <w:rFonts w:ascii="Times New Roman" w:eastAsia="Times New Roman" w:hAnsi="Times New Roman" w:cs="Times New Roman"/>
          <w:b/>
          <w:sz w:val="36"/>
          <w:szCs w:val="36"/>
        </w:rPr>
      </w:pPr>
      <w:r w:rsidRPr="00C648A0">
        <w:rPr>
          <w:rFonts w:ascii="Times New Roman" w:eastAsia="Times New Roman" w:hAnsi="Times New Roman" w:cs="Times New Roman"/>
          <w:b/>
          <w:sz w:val="36"/>
          <w:szCs w:val="36"/>
        </w:rPr>
        <w:t>L</w:t>
      </w:r>
      <w:r w:rsidR="00C648A0" w:rsidRPr="00C648A0">
        <w:rPr>
          <w:rFonts w:ascii="Times New Roman" w:eastAsia="Times New Roman" w:hAnsi="Times New Roman" w:cs="Times New Roman"/>
          <w:b/>
          <w:sz w:val="36"/>
          <w:szCs w:val="36"/>
        </w:rPr>
        <w:t>ITERATURE</w:t>
      </w:r>
      <w:r w:rsidRPr="00C648A0">
        <w:rPr>
          <w:rFonts w:ascii="Times New Roman" w:eastAsia="Times New Roman" w:hAnsi="Times New Roman" w:cs="Times New Roman"/>
          <w:b/>
          <w:sz w:val="36"/>
          <w:szCs w:val="36"/>
        </w:rPr>
        <w:t xml:space="preserve"> S</w:t>
      </w:r>
      <w:r w:rsidR="00C648A0" w:rsidRPr="00C648A0">
        <w:rPr>
          <w:rFonts w:ascii="Times New Roman" w:eastAsia="Times New Roman" w:hAnsi="Times New Roman" w:cs="Times New Roman"/>
          <w:b/>
          <w:sz w:val="36"/>
          <w:szCs w:val="36"/>
        </w:rPr>
        <w:t>URVEY</w:t>
      </w:r>
    </w:p>
    <w:p w14:paraId="4A3F40D4" w14:textId="77A6E226" w:rsidR="00676942" w:rsidRPr="00676942" w:rsidRDefault="00676942" w:rsidP="00BE1806">
      <w:pPr>
        <w:spacing w:before="240" w:after="240" w:line="360" w:lineRule="auto"/>
        <w:jc w:val="both"/>
        <w:rPr>
          <w:rFonts w:ascii="Times New Roman" w:eastAsia="Times New Roman" w:hAnsi="Times New Roman" w:cs="Times New Roman"/>
          <w:bCs/>
          <w:sz w:val="24"/>
          <w:szCs w:val="24"/>
          <w:lang w:val="en-IN"/>
        </w:rPr>
      </w:pPr>
      <w:r w:rsidRPr="00676942">
        <w:rPr>
          <w:rFonts w:ascii="Times New Roman" w:eastAsia="Times New Roman" w:hAnsi="Times New Roman" w:cs="Times New Roman"/>
          <w:bCs/>
          <w:sz w:val="24"/>
          <w:szCs w:val="24"/>
          <w:lang w:val="en-IN"/>
        </w:rPr>
        <w:t>Image recognition has witnessed transformative advancements, primarily driven by pioneering research and influential publications. The following survey highlights seminal papers and influential books that have significantly contributed to the evolution of image recognition techniques:</w:t>
      </w:r>
    </w:p>
    <w:p w14:paraId="60454BDC" w14:textId="77777777" w:rsidR="00BE1806" w:rsidRDefault="00676942" w:rsidP="00BE1806">
      <w:pPr>
        <w:numPr>
          <w:ilvl w:val="0"/>
          <w:numId w:val="44"/>
        </w:numPr>
        <w:spacing w:before="240" w:after="240" w:line="360" w:lineRule="auto"/>
        <w:jc w:val="both"/>
        <w:rPr>
          <w:rFonts w:ascii="Times New Roman" w:eastAsia="Times New Roman" w:hAnsi="Times New Roman" w:cs="Times New Roman"/>
          <w:bCs/>
          <w:sz w:val="24"/>
          <w:szCs w:val="24"/>
          <w:lang w:val="en-IN"/>
        </w:rPr>
      </w:pPr>
      <w:r w:rsidRPr="00676942">
        <w:rPr>
          <w:rFonts w:ascii="Times New Roman" w:eastAsia="Times New Roman" w:hAnsi="Times New Roman" w:cs="Times New Roman"/>
          <w:b/>
          <w:bCs/>
          <w:sz w:val="24"/>
          <w:szCs w:val="24"/>
          <w:lang w:val="en-IN"/>
        </w:rPr>
        <w:t xml:space="preserve">"ImageNet Classification with Deep Convolutional Neural Networks" by Alex </w:t>
      </w:r>
      <w:proofErr w:type="spellStart"/>
      <w:r w:rsidRPr="00676942">
        <w:rPr>
          <w:rFonts w:ascii="Times New Roman" w:eastAsia="Times New Roman" w:hAnsi="Times New Roman" w:cs="Times New Roman"/>
          <w:b/>
          <w:bCs/>
          <w:sz w:val="24"/>
          <w:szCs w:val="24"/>
          <w:lang w:val="en-IN"/>
        </w:rPr>
        <w:t>Krizhevsky</w:t>
      </w:r>
      <w:proofErr w:type="spellEnd"/>
      <w:r w:rsidRPr="00676942">
        <w:rPr>
          <w:rFonts w:ascii="Times New Roman" w:eastAsia="Times New Roman" w:hAnsi="Times New Roman" w:cs="Times New Roman"/>
          <w:b/>
          <w:bCs/>
          <w:sz w:val="24"/>
          <w:szCs w:val="24"/>
          <w:lang w:val="en-IN"/>
        </w:rPr>
        <w:t xml:space="preserve"> et al.</w:t>
      </w:r>
      <w:r w:rsidRPr="00676942">
        <w:rPr>
          <w:rFonts w:ascii="Times New Roman" w:eastAsia="Times New Roman" w:hAnsi="Times New Roman" w:cs="Times New Roman"/>
          <w:bCs/>
          <w:sz w:val="24"/>
          <w:szCs w:val="24"/>
          <w:lang w:val="en-IN"/>
        </w:rPr>
        <w:t xml:space="preserve"> </w:t>
      </w:r>
    </w:p>
    <w:p w14:paraId="23B2C81D" w14:textId="5D7C2823" w:rsidR="00676942" w:rsidRDefault="00676942" w:rsidP="00BE1806">
      <w:pPr>
        <w:spacing w:before="240" w:after="240" w:line="360" w:lineRule="auto"/>
        <w:ind w:left="720"/>
        <w:jc w:val="both"/>
        <w:rPr>
          <w:rFonts w:ascii="Times New Roman" w:eastAsia="Times New Roman" w:hAnsi="Times New Roman" w:cs="Times New Roman"/>
          <w:bCs/>
          <w:sz w:val="24"/>
          <w:szCs w:val="24"/>
          <w:lang w:val="en-IN"/>
        </w:rPr>
      </w:pPr>
      <w:r w:rsidRPr="00676942">
        <w:rPr>
          <w:rFonts w:ascii="Times New Roman" w:eastAsia="Times New Roman" w:hAnsi="Times New Roman" w:cs="Times New Roman"/>
          <w:bCs/>
          <w:sz w:val="24"/>
          <w:szCs w:val="24"/>
          <w:lang w:val="en-IN"/>
        </w:rPr>
        <w:t xml:space="preserve">Published in 2012, this groundbreaking paper introduced </w:t>
      </w:r>
      <w:proofErr w:type="spellStart"/>
      <w:r w:rsidRPr="00676942">
        <w:rPr>
          <w:rFonts w:ascii="Times New Roman" w:eastAsia="Times New Roman" w:hAnsi="Times New Roman" w:cs="Times New Roman"/>
          <w:bCs/>
          <w:sz w:val="24"/>
          <w:szCs w:val="24"/>
          <w:lang w:val="en-IN"/>
        </w:rPr>
        <w:t>AlexNet</w:t>
      </w:r>
      <w:proofErr w:type="spellEnd"/>
      <w:r w:rsidRPr="00676942">
        <w:rPr>
          <w:rFonts w:ascii="Times New Roman" w:eastAsia="Times New Roman" w:hAnsi="Times New Roman" w:cs="Times New Roman"/>
          <w:bCs/>
          <w:sz w:val="24"/>
          <w:szCs w:val="24"/>
          <w:lang w:val="en-IN"/>
        </w:rPr>
        <w:t xml:space="preserve">, a deep convolutional neural network (CNN) architecture. </w:t>
      </w:r>
      <w:proofErr w:type="spellStart"/>
      <w:r w:rsidRPr="00676942">
        <w:rPr>
          <w:rFonts w:ascii="Times New Roman" w:eastAsia="Times New Roman" w:hAnsi="Times New Roman" w:cs="Times New Roman"/>
          <w:bCs/>
          <w:sz w:val="24"/>
          <w:szCs w:val="24"/>
          <w:lang w:val="en-IN"/>
        </w:rPr>
        <w:t>AlexNet's</w:t>
      </w:r>
      <w:proofErr w:type="spellEnd"/>
      <w:r w:rsidRPr="00676942">
        <w:rPr>
          <w:rFonts w:ascii="Times New Roman" w:eastAsia="Times New Roman" w:hAnsi="Times New Roman" w:cs="Times New Roman"/>
          <w:bCs/>
          <w:sz w:val="24"/>
          <w:szCs w:val="24"/>
          <w:lang w:val="en-IN"/>
        </w:rPr>
        <w:t xml:space="preserve"> utilization of multiple convolutional layers reshaped image classification by achieving unprecedented performance on the ImageNet dataset, surpassing traditional methodologies</w:t>
      </w:r>
      <w:r>
        <w:rPr>
          <w:rFonts w:ascii="Times New Roman" w:eastAsia="Times New Roman" w:hAnsi="Times New Roman" w:cs="Times New Roman"/>
          <w:bCs/>
          <w:sz w:val="24"/>
          <w:szCs w:val="24"/>
          <w:lang w:val="en-IN"/>
        </w:rPr>
        <w:t>.</w:t>
      </w:r>
    </w:p>
    <w:p w14:paraId="106CA6C0" w14:textId="77777777" w:rsidR="00BE1806" w:rsidRPr="00BE1806" w:rsidRDefault="00BE1806" w:rsidP="00BE1806">
      <w:pPr>
        <w:numPr>
          <w:ilvl w:val="0"/>
          <w:numId w:val="44"/>
        </w:numPr>
        <w:spacing w:before="240" w:after="240" w:line="360" w:lineRule="auto"/>
        <w:jc w:val="both"/>
        <w:rPr>
          <w:rFonts w:ascii="Times New Roman" w:eastAsia="Times New Roman" w:hAnsi="Times New Roman" w:cs="Times New Roman"/>
          <w:bCs/>
          <w:sz w:val="24"/>
          <w:szCs w:val="24"/>
          <w:lang w:val="en-IN"/>
        </w:rPr>
      </w:pPr>
      <w:r w:rsidRPr="00BE1806">
        <w:rPr>
          <w:rFonts w:ascii="Times New Roman" w:eastAsia="Times New Roman" w:hAnsi="Times New Roman" w:cs="Times New Roman"/>
          <w:b/>
          <w:sz w:val="24"/>
          <w:szCs w:val="24"/>
          <w:lang w:val="en-IN"/>
        </w:rPr>
        <w:t xml:space="preserve">"You Only Look Once: Unified, Real-Time Object Detection" by Joseph Redmon et al. </w:t>
      </w:r>
    </w:p>
    <w:p w14:paraId="1B515021" w14:textId="0AEBBADF" w:rsidR="00BE1806" w:rsidRPr="00BE1806" w:rsidRDefault="00BE1806" w:rsidP="00BE1806">
      <w:pPr>
        <w:spacing w:before="240" w:after="240" w:line="360" w:lineRule="auto"/>
        <w:ind w:left="720"/>
        <w:jc w:val="both"/>
        <w:rPr>
          <w:rFonts w:ascii="Times New Roman" w:eastAsia="Times New Roman" w:hAnsi="Times New Roman" w:cs="Times New Roman"/>
          <w:bCs/>
          <w:sz w:val="24"/>
          <w:szCs w:val="24"/>
          <w:lang w:val="en-IN"/>
        </w:rPr>
      </w:pPr>
      <w:r w:rsidRPr="00BE1806">
        <w:rPr>
          <w:rFonts w:ascii="Times New Roman" w:eastAsia="Times New Roman" w:hAnsi="Times New Roman" w:cs="Times New Roman"/>
          <w:bCs/>
          <w:sz w:val="24"/>
          <w:szCs w:val="24"/>
          <w:lang w:val="en-IN"/>
        </w:rPr>
        <w:t>YOLO (You Only Look Once) pioneered real-time object detection by introducing an efficient system that treats object detection as a regression problem. While its primary focus lies in object detection, YOLO's innovative methodology has exerted a considerable influence on various approaches within the realm of image recognition tasks.</w:t>
      </w:r>
    </w:p>
    <w:p w14:paraId="17F8A23C" w14:textId="77777777" w:rsidR="00BE1806" w:rsidRDefault="00BE1806" w:rsidP="00BE1806">
      <w:pPr>
        <w:numPr>
          <w:ilvl w:val="0"/>
          <w:numId w:val="44"/>
        </w:numPr>
        <w:spacing w:before="240" w:after="240" w:line="360" w:lineRule="auto"/>
        <w:jc w:val="both"/>
        <w:rPr>
          <w:rFonts w:ascii="Times New Roman" w:eastAsia="Times New Roman" w:hAnsi="Times New Roman" w:cs="Times New Roman"/>
          <w:bCs/>
          <w:sz w:val="24"/>
          <w:szCs w:val="24"/>
          <w:lang w:val="en-IN"/>
        </w:rPr>
      </w:pPr>
      <w:r w:rsidRPr="00BE1806">
        <w:rPr>
          <w:rFonts w:ascii="Times New Roman" w:eastAsia="Times New Roman" w:hAnsi="Times New Roman" w:cs="Times New Roman"/>
          <w:b/>
          <w:sz w:val="24"/>
          <w:szCs w:val="24"/>
          <w:lang w:val="en-IN"/>
        </w:rPr>
        <w:t>"Digital Image Processing" by Rafael C. Gonzalez and Richard E. Woods</w:t>
      </w:r>
      <w:r w:rsidRPr="00BE1806">
        <w:rPr>
          <w:rFonts w:ascii="Times New Roman" w:eastAsia="Times New Roman" w:hAnsi="Times New Roman" w:cs="Times New Roman"/>
          <w:bCs/>
          <w:sz w:val="24"/>
          <w:szCs w:val="24"/>
          <w:lang w:val="en-IN"/>
        </w:rPr>
        <w:t xml:space="preserve"> </w:t>
      </w:r>
    </w:p>
    <w:p w14:paraId="6F3FDE88" w14:textId="74F2932B" w:rsidR="00BE1806" w:rsidRPr="00BE1806" w:rsidRDefault="00BE1806" w:rsidP="00BE1806">
      <w:pPr>
        <w:spacing w:before="240" w:after="240" w:line="360" w:lineRule="auto"/>
        <w:ind w:left="720"/>
        <w:jc w:val="both"/>
        <w:rPr>
          <w:rFonts w:ascii="Times New Roman" w:eastAsia="Times New Roman" w:hAnsi="Times New Roman" w:cs="Times New Roman"/>
          <w:bCs/>
          <w:sz w:val="24"/>
          <w:szCs w:val="24"/>
          <w:lang w:val="en-IN"/>
        </w:rPr>
      </w:pPr>
      <w:r w:rsidRPr="00BE1806">
        <w:rPr>
          <w:rFonts w:ascii="Times New Roman" w:eastAsia="Times New Roman" w:hAnsi="Times New Roman" w:cs="Times New Roman"/>
          <w:bCs/>
          <w:sz w:val="24"/>
          <w:szCs w:val="24"/>
          <w:lang w:val="en-IN"/>
        </w:rPr>
        <w:t>This foundational book extensively delves into digital image processing techniques. Covering a wide spectrum of methods and algorithms pertinent to image recognition, the book offers comprehensive insights into various methodologies, including feature extraction and pattern recognition techniques essential for comprehending the fundamental principles of image processing.</w:t>
      </w:r>
    </w:p>
    <w:p w14:paraId="3D581EE3" w14:textId="101A38B8" w:rsidR="00BE1806" w:rsidRPr="00BE1806" w:rsidRDefault="00BE1806" w:rsidP="00BE1806">
      <w:pPr>
        <w:numPr>
          <w:ilvl w:val="0"/>
          <w:numId w:val="44"/>
        </w:numPr>
        <w:spacing w:before="240" w:after="240" w:line="360" w:lineRule="auto"/>
        <w:jc w:val="both"/>
        <w:rPr>
          <w:rFonts w:ascii="Times New Roman" w:eastAsia="Times New Roman" w:hAnsi="Times New Roman" w:cs="Times New Roman"/>
          <w:bCs/>
          <w:sz w:val="24"/>
          <w:szCs w:val="24"/>
          <w:lang w:val="en-IN"/>
        </w:rPr>
      </w:pPr>
      <w:r w:rsidRPr="00BE1806">
        <w:rPr>
          <w:rFonts w:ascii="Times New Roman" w:eastAsia="Times New Roman" w:hAnsi="Times New Roman" w:cs="Times New Roman"/>
          <w:b/>
          <w:sz w:val="24"/>
          <w:szCs w:val="24"/>
          <w:lang w:val="en-IN"/>
        </w:rPr>
        <w:t>The Faster R-CNN paper by Shaoqing Ren et al.</w:t>
      </w:r>
      <w:r w:rsidRPr="00BE1806">
        <w:rPr>
          <w:rFonts w:ascii="Times New Roman" w:eastAsia="Times New Roman" w:hAnsi="Times New Roman" w:cs="Times New Roman"/>
          <w:bCs/>
          <w:sz w:val="24"/>
          <w:szCs w:val="24"/>
          <w:lang w:val="en-IN"/>
        </w:rPr>
        <w:t xml:space="preserve"> </w:t>
      </w:r>
    </w:p>
    <w:p w14:paraId="0835EB42" w14:textId="3917CA6E" w:rsidR="00BE1806" w:rsidRDefault="00BE1806" w:rsidP="00BE1806">
      <w:pPr>
        <w:spacing w:before="240" w:after="240" w:line="360" w:lineRule="auto"/>
        <w:ind w:left="720"/>
        <w:jc w:val="both"/>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 xml:space="preserve">This </w:t>
      </w:r>
      <w:r w:rsidRPr="00BE1806">
        <w:rPr>
          <w:rFonts w:ascii="Times New Roman" w:eastAsia="Times New Roman" w:hAnsi="Times New Roman" w:cs="Times New Roman"/>
          <w:bCs/>
          <w:sz w:val="24"/>
          <w:szCs w:val="24"/>
          <w:lang w:val="en-IN"/>
        </w:rPr>
        <w:t xml:space="preserve">predominantly revolves around object detection. It introduced the Faster R-CNN framework, which notably incorporates region proposal networks (RPNs). </w:t>
      </w:r>
      <w:r w:rsidRPr="00BE1806">
        <w:rPr>
          <w:rFonts w:ascii="Times New Roman" w:eastAsia="Times New Roman" w:hAnsi="Times New Roman" w:cs="Times New Roman"/>
          <w:bCs/>
          <w:sz w:val="24"/>
          <w:szCs w:val="24"/>
          <w:lang w:val="en-IN"/>
        </w:rPr>
        <w:lastRenderedPageBreak/>
        <w:t xml:space="preserve">This integration brought about a substantial transformation in methodologies linked to region-based classification within image recognition, signifying significant progress and advancements in this </w:t>
      </w:r>
      <w:proofErr w:type="gramStart"/>
      <w:r w:rsidRPr="00BE1806">
        <w:rPr>
          <w:rFonts w:ascii="Times New Roman" w:eastAsia="Times New Roman" w:hAnsi="Times New Roman" w:cs="Times New Roman"/>
          <w:bCs/>
          <w:sz w:val="24"/>
          <w:szCs w:val="24"/>
          <w:lang w:val="en-IN"/>
        </w:rPr>
        <w:t>particular domain</w:t>
      </w:r>
      <w:proofErr w:type="gramEnd"/>
      <w:r>
        <w:rPr>
          <w:rFonts w:ascii="Times New Roman" w:eastAsia="Times New Roman" w:hAnsi="Times New Roman" w:cs="Times New Roman"/>
          <w:bCs/>
          <w:sz w:val="24"/>
          <w:szCs w:val="24"/>
          <w:lang w:val="en-IN"/>
        </w:rPr>
        <w:t>.</w:t>
      </w:r>
    </w:p>
    <w:p w14:paraId="070517B1" w14:textId="45F606B6" w:rsidR="00BE1806" w:rsidRPr="00BE1806" w:rsidRDefault="00BE1806" w:rsidP="00BE1806">
      <w:pPr>
        <w:pStyle w:val="ListParagraph"/>
        <w:numPr>
          <w:ilvl w:val="0"/>
          <w:numId w:val="44"/>
        </w:numPr>
        <w:spacing w:before="240" w:line="360" w:lineRule="auto"/>
        <w:rPr>
          <w:rFonts w:eastAsia="Times New Roman"/>
          <w:lang w:val="en-IN"/>
        </w:rPr>
      </w:pPr>
      <w:r w:rsidRPr="00BE1806">
        <w:rPr>
          <w:rFonts w:eastAsia="Times New Roman"/>
          <w:b/>
          <w:bCs w:val="0"/>
          <w:lang w:val="en-IN"/>
        </w:rPr>
        <w:t>"Deep Learning," authored by Ian Goodfellow, Yoshua Bengio, and Aaron Courville</w:t>
      </w:r>
      <w:r>
        <w:rPr>
          <w:rFonts w:eastAsia="Times New Roman"/>
          <w:b/>
          <w:bCs w:val="0"/>
          <w:lang w:val="en-IN"/>
        </w:rPr>
        <w:t>.</w:t>
      </w:r>
    </w:p>
    <w:p w14:paraId="6CFEA52B" w14:textId="223E3AE6" w:rsidR="00BE1806" w:rsidRDefault="00BE1806" w:rsidP="00BE1806">
      <w:pPr>
        <w:pStyle w:val="ListParagraph"/>
        <w:spacing w:before="240" w:line="360" w:lineRule="auto"/>
        <w:rPr>
          <w:rFonts w:eastAsia="Times New Roman"/>
          <w:lang w:val="en-IN"/>
        </w:rPr>
      </w:pPr>
      <w:r>
        <w:rPr>
          <w:rFonts w:eastAsia="Times New Roman"/>
          <w:lang w:val="en-IN"/>
        </w:rPr>
        <w:t>This book</w:t>
      </w:r>
      <w:r w:rsidRPr="00BE1806">
        <w:rPr>
          <w:rFonts w:eastAsia="Times New Roman"/>
          <w:lang w:val="en-IN"/>
        </w:rPr>
        <w:t xml:space="preserve"> serves as a crucial handbook that simplifies the core concepts of deep learning. It encompasses discussions on neural networks—their structures, techniques to boost efficiency, and their role in identifying objects within images. The book underscores the importance of deep neural networks in augmenting image recognition abilities.</w:t>
      </w:r>
    </w:p>
    <w:p w14:paraId="6B7C6085" w14:textId="6B287BB1" w:rsidR="00BE1806" w:rsidRPr="00BE1806" w:rsidRDefault="00BE1806" w:rsidP="00BE1806">
      <w:pPr>
        <w:spacing w:before="240" w:line="360" w:lineRule="auto"/>
        <w:jc w:val="both"/>
        <w:rPr>
          <w:rFonts w:ascii="Times New Roman" w:eastAsia="Times New Roman" w:hAnsi="Times New Roman" w:cs="Times New Roman"/>
          <w:sz w:val="24"/>
          <w:szCs w:val="24"/>
          <w:lang w:val="en-IN"/>
        </w:rPr>
      </w:pPr>
      <w:r w:rsidRPr="00BE1806">
        <w:rPr>
          <w:rFonts w:ascii="Times New Roman" w:eastAsia="Times New Roman" w:hAnsi="Times New Roman" w:cs="Times New Roman"/>
          <w:sz w:val="24"/>
          <w:szCs w:val="24"/>
          <w:lang w:val="en-IN"/>
        </w:rPr>
        <w:t>The reviewed literature signifies pivotal contributions to image recognition, introducing transformative architectures, methodologies, and frameworks that have significantly elevated the accuracy, efficiency, and comprehension of image recognition systems leveraging deep learning and other cutting-edge techniques. In the coming section we will discuss the methodology which we have used for our model.</w:t>
      </w:r>
    </w:p>
    <w:p w14:paraId="5A987F78" w14:textId="1A30BA61" w:rsidR="00BE1806" w:rsidRDefault="00BE1806" w:rsidP="00BE1806">
      <w:pPr>
        <w:pStyle w:val="ListParagraph"/>
        <w:spacing w:line="360" w:lineRule="auto"/>
        <w:rPr>
          <w:rFonts w:eastAsia="Times New Roman"/>
          <w:lang w:val="en-IN"/>
        </w:rPr>
      </w:pPr>
    </w:p>
    <w:p w14:paraId="1C53EE56" w14:textId="77777777" w:rsidR="000D14CB" w:rsidRDefault="000D14CB" w:rsidP="00BE1806">
      <w:pPr>
        <w:pStyle w:val="ListParagraph"/>
        <w:spacing w:line="360" w:lineRule="auto"/>
        <w:rPr>
          <w:rFonts w:eastAsia="Times New Roman"/>
          <w:lang w:val="en-IN"/>
        </w:rPr>
      </w:pPr>
    </w:p>
    <w:p w14:paraId="09F156E0" w14:textId="77777777" w:rsidR="000D14CB" w:rsidRDefault="000D14CB" w:rsidP="00BE1806">
      <w:pPr>
        <w:pStyle w:val="ListParagraph"/>
        <w:spacing w:line="360" w:lineRule="auto"/>
        <w:rPr>
          <w:rFonts w:eastAsia="Times New Roman"/>
          <w:lang w:val="en-IN"/>
        </w:rPr>
      </w:pPr>
    </w:p>
    <w:p w14:paraId="00591C7D" w14:textId="77777777" w:rsidR="000D14CB" w:rsidRDefault="000D14CB" w:rsidP="00BE1806">
      <w:pPr>
        <w:pStyle w:val="ListParagraph"/>
        <w:spacing w:line="360" w:lineRule="auto"/>
        <w:rPr>
          <w:rFonts w:eastAsia="Times New Roman"/>
          <w:lang w:val="en-IN"/>
        </w:rPr>
      </w:pPr>
    </w:p>
    <w:p w14:paraId="13FE033A" w14:textId="77777777" w:rsidR="000D14CB" w:rsidRDefault="000D14CB" w:rsidP="00BE1806">
      <w:pPr>
        <w:pStyle w:val="ListParagraph"/>
        <w:spacing w:line="360" w:lineRule="auto"/>
        <w:rPr>
          <w:rFonts w:eastAsia="Times New Roman"/>
          <w:lang w:val="en-IN"/>
        </w:rPr>
      </w:pPr>
    </w:p>
    <w:p w14:paraId="180468E9" w14:textId="77777777" w:rsidR="000D14CB" w:rsidRDefault="000D14CB" w:rsidP="00BE1806">
      <w:pPr>
        <w:pStyle w:val="ListParagraph"/>
        <w:spacing w:line="360" w:lineRule="auto"/>
        <w:rPr>
          <w:rFonts w:eastAsia="Times New Roman"/>
          <w:lang w:val="en-IN"/>
        </w:rPr>
      </w:pPr>
    </w:p>
    <w:p w14:paraId="440C2288" w14:textId="77777777" w:rsidR="000D14CB" w:rsidRDefault="000D14CB" w:rsidP="00BE1806">
      <w:pPr>
        <w:pStyle w:val="ListParagraph"/>
        <w:spacing w:line="360" w:lineRule="auto"/>
        <w:rPr>
          <w:rFonts w:eastAsia="Times New Roman"/>
          <w:lang w:val="en-IN"/>
        </w:rPr>
      </w:pPr>
    </w:p>
    <w:p w14:paraId="27ECC825" w14:textId="77777777" w:rsidR="000D14CB" w:rsidRDefault="000D14CB" w:rsidP="00BE1806">
      <w:pPr>
        <w:pStyle w:val="ListParagraph"/>
        <w:spacing w:line="360" w:lineRule="auto"/>
        <w:rPr>
          <w:rFonts w:eastAsia="Times New Roman"/>
          <w:lang w:val="en-IN"/>
        </w:rPr>
      </w:pPr>
    </w:p>
    <w:p w14:paraId="48DEF35C" w14:textId="77777777" w:rsidR="00BE1806" w:rsidRPr="00BE1806" w:rsidRDefault="00BE1806" w:rsidP="00BE1806">
      <w:pPr>
        <w:pStyle w:val="ListParagraph"/>
        <w:spacing w:line="360" w:lineRule="auto"/>
        <w:rPr>
          <w:rFonts w:eastAsia="Times New Roman"/>
          <w:lang w:val="en-IN"/>
        </w:rPr>
      </w:pPr>
    </w:p>
    <w:p w14:paraId="1770DC47" w14:textId="77777777" w:rsidR="008878C9" w:rsidRPr="00676942" w:rsidRDefault="008878C9" w:rsidP="00C648A0">
      <w:pPr>
        <w:spacing w:line="360" w:lineRule="auto"/>
        <w:jc w:val="both"/>
        <w:rPr>
          <w:rFonts w:ascii="Times New Roman" w:eastAsia="Times New Roman" w:hAnsi="Times New Roman" w:cs="Times New Roman"/>
          <w:bCs/>
          <w:sz w:val="24"/>
          <w:szCs w:val="24"/>
        </w:rPr>
      </w:pPr>
    </w:p>
    <w:p w14:paraId="479A041E" w14:textId="77777777" w:rsidR="00C648A0" w:rsidRDefault="00C648A0" w:rsidP="00C648A0">
      <w:pPr>
        <w:spacing w:line="360" w:lineRule="auto"/>
        <w:jc w:val="both"/>
        <w:rPr>
          <w:rFonts w:ascii="Times New Roman" w:eastAsia="Times New Roman" w:hAnsi="Times New Roman" w:cs="Times New Roman"/>
          <w:b/>
          <w:sz w:val="32"/>
          <w:szCs w:val="32"/>
        </w:rPr>
      </w:pPr>
    </w:p>
    <w:p w14:paraId="6A7316D5" w14:textId="77777777" w:rsidR="00C648A0" w:rsidRDefault="00C648A0">
      <w:pPr>
        <w:spacing w:line="480" w:lineRule="auto"/>
        <w:jc w:val="both"/>
        <w:rPr>
          <w:rFonts w:ascii="Times New Roman" w:eastAsia="Times New Roman" w:hAnsi="Times New Roman" w:cs="Times New Roman"/>
          <w:b/>
          <w:sz w:val="32"/>
          <w:szCs w:val="32"/>
        </w:rPr>
      </w:pPr>
    </w:p>
    <w:p w14:paraId="19196003" w14:textId="77777777" w:rsidR="00C648A0" w:rsidRDefault="00C648A0">
      <w:pPr>
        <w:spacing w:line="480" w:lineRule="auto"/>
        <w:jc w:val="both"/>
        <w:rPr>
          <w:rFonts w:ascii="Times New Roman" w:eastAsia="Times New Roman" w:hAnsi="Times New Roman" w:cs="Times New Roman"/>
          <w:b/>
          <w:sz w:val="32"/>
          <w:szCs w:val="32"/>
        </w:rPr>
      </w:pPr>
    </w:p>
    <w:p w14:paraId="76D4D241" w14:textId="77777777" w:rsidR="00C648A0" w:rsidRDefault="00C648A0">
      <w:pPr>
        <w:spacing w:line="480" w:lineRule="auto"/>
        <w:jc w:val="both"/>
        <w:rPr>
          <w:rFonts w:ascii="Times New Roman" w:eastAsia="Times New Roman" w:hAnsi="Times New Roman" w:cs="Times New Roman"/>
          <w:b/>
          <w:sz w:val="32"/>
          <w:szCs w:val="32"/>
        </w:rPr>
      </w:pPr>
    </w:p>
    <w:p w14:paraId="37C43C95" w14:textId="77777777" w:rsidR="001216C4" w:rsidRDefault="001216C4">
      <w:pPr>
        <w:spacing w:line="480" w:lineRule="auto"/>
        <w:jc w:val="both"/>
        <w:rPr>
          <w:rFonts w:ascii="Times New Roman" w:eastAsia="Times New Roman" w:hAnsi="Times New Roman" w:cs="Times New Roman"/>
          <w:b/>
          <w:sz w:val="32"/>
          <w:szCs w:val="32"/>
        </w:rPr>
      </w:pPr>
    </w:p>
    <w:p w14:paraId="5BB7F4E0" w14:textId="2215C21B" w:rsidR="007E5830" w:rsidRDefault="000F68A7" w:rsidP="00A321CC">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w:t>
      </w:r>
      <w:r w:rsidR="00C648A0">
        <w:rPr>
          <w:rFonts w:ascii="Times New Roman" w:eastAsia="Times New Roman" w:hAnsi="Times New Roman" w:cs="Times New Roman"/>
          <w:b/>
          <w:sz w:val="32"/>
          <w:szCs w:val="32"/>
        </w:rPr>
        <w:t>HAPTER 3</w:t>
      </w:r>
    </w:p>
    <w:p w14:paraId="246AC43C" w14:textId="51699AF4" w:rsidR="00B4377B" w:rsidRDefault="000F68A7" w:rsidP="00304D7B">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w:t>
      </w:r>
      <w:r w:rsidR="00C648A0">
        <w:rPr>
          <w:rFonts w:ascii="Times New Roman" w:eastAsia="Times New Roman" w:hAnsi="Times New Roman" w:cs="Times New Roman"/>
          <w:b/>
          <w:sz w:val="36"/>
          <w:szCs w:val="36"/>
        </w:rPr>
        <w:t>ETHODOLOGY</w:t>
      </w:r>
    </w:p>
    <w:p w14:paraId="5E3F84F4" w14:textId="4269EB47" w:rsidR="00E82255" w:rsidRPr="00E82255" w:rsidRDefault="00E82255" w:rsidP="00E82255">
      <w:pPr>
        <w:spacing w:before="240" w:after="240" w:line="360" w:lineRule="auto"/>
        <w:jc w:val="both"/>
        <w:rPr>
          <w:rFonts w:ascii="Times New Roman" w:eastAsia="Times New Roman" w:hAnsi="Times New Roman" w:cs="Times New Roman"/>
          <w:bCs/>
          <w:sz w:val="24"/>
          <w:szCs w:val="24"/>
        </w:rPr>
      </w:pPr>
      <w:r w:rsidRPr="00E82255">
        <w:rPr>
          <w:rFonts w:ascii="Times New Roman" w:eastAsia="Times New Roman" w:hAnsi="Times New Roman" w:cs="Times New Roman"/>
          <w:bCs/>
          <w:sz w:val="24"/>
          <w:szCs w:val="24"/>
        </w:rPr>
        <w:t>The research methodology embraced in this study encompasses several stages to formulate and implement an image classification model utilizing the CNN architecture.</w:t>
      </w:r>
    </w:p>
    <w:p w14:paraId="29F88C68" w14:textId="7473EB04" w:rsidR="00E82255" w:rsidRPr="00E82255" w:rsidRDefault="00E82255" w:rsidP="00E82255">
      <w:pPr>
        <w:spacing w:before="240" w:after="240" w:line="360" w:lineRule="auto"/>
        <w:jc w:val="both"/>
        <w:rPr>
          <w:rFonts w:ascii="Times New Roman" w:eastAsia="Times New Roman" w:hAnsi="Times New Roman" w:cs="Times New Roman"/>
          <w:bCs/>
          <w:sz w:val="24"/>
          <w:szCs w:val="24"/>
        </w:rPr>
      </w:pPr>
      <w:r w:rsidRPr="00E82255">
        <w:rPr>
          <w:rFonts w:ascii="Times New Roman" w:eastAsia="Times New Roman" w:hAnsi="Times New Roman" w:cs="Times New Roman"/>
          <w:bCs/>
          <w:sz w:val="24"/>
          <w:szCs w:val="24"/>
        </w:rPr>
        <w:t>A specialized convolutional neural network (CNN) was trained on the Fashion MNIST dataset to effectively classify 28x28 grayscale images into ten specific categories representing diverse fashion items. These categories include T-shirts, trousers, pullovers, dresses, coats, sandals, shirts, sneakers, bags, and ankle boots. Fashion MNIST, comprising 60,000 training images and 10,000 test images, serves as a significant benchmark within the realm of fashion recognition in machine learning.</w:t>
      </w:r>
    </w:p>
    <w:p w14:paraId="31797C9C" w14:textId="267A26B8" w:rsidR="000D14CB" w:rsidRPr="00E82255" w:rsidRDefault="000D14CB" w:rsidP="00E82255">
      <w:pPr>
        <w:spacing w:before="240" w:after="240" w:line="360" w:lineRule="auto"/>
        <w:jc w:val="both"/>
        <w:rPr>
          <w:rFonts w:ascii="Times New Roman" w:hAnsi="Times New Roman" w:cs="Times New Roman"/>
          <w:sz w:val="24"/>
          <w:szCs w:val="24"/>
        </w:rPr>
      </w:pPr>
      <w:r w:rsidRPr="00E82255">
        <w:rPr>
          <w:rFonts w:ascii="Times New Roman" w:hAnsi="Times New Roman" w:cs="Times New Roman"/>
          <w:sz w:val="24"/>
          <w:szCs w:val="24"/>
        </w:rPr>
        <w:t>The model architecture incorporates CNN layers for feature extraction, max-pooling for down-sampling, and dense layers for classification. Rectified Linear Unit (</w:t>
      </w:r>
      <w:proofErr w:type="spellStart"/>
      <w:r w:rsidRPr="00E82255">
        <w:rPr>
          <w:rFonts w:ascii="Times New Roman" w:hAnsi="Times New Roman" w:cs="Times New Roman"/>
          <w:sz w:val="24"/>
          <w:szCs w:val="24"/>
        </w:rPr>
        <w:t>ReLU</w:t>
      </w:r>
      <w:proofErr w:type="spellEnd"/>
      <w:r w:rsidRPr="00E82255">
        <w:rPr>
          <w:rFonts w:ascii="Times New Roman" w:hAnsi="Times New Roman" w:cs="Times New Roman"/>
          <w:sz w:val="24"/>
          <w:szCs w:val="24"/>
        </w:rPr>
        <w:t xml:space="preserve">) activation functions are applied within the CNN layers to handle pixel values, while the </w:t>
      </w:r>
      <w:proofErr w:type="spellStart"/>
      <w:r w:rsidRPr="00E82255">
        <w:rPr>
          <w:rFonts w:ascii="Times New Roman" w:hAnsi="Times New Roman" w:cs="Times New Roman"/>
          <w:sz w:val="24"/>
          <w:szCs w:val="24"/>
        </w:rPr>
        <w:t>Softmax</w:t>
      </w:r>
      <w:proofErr w:type="spellEnd"/>
      <w:r w:rsidRPr="00E82255">
        <w:rPr>
          <w:rFonts w:ascii="Times New Roman" w:hAnsi="Times New Roman" w:cs="Times New Roman"/>
          <w:sz w:val="24"/>
          <w:szCs w:val="24"/>
        </w:rPr>
        <w:t xml:space="preserve"> function performs the final classification.</w:t>
      </w:r>
    </w:p>
    <w:p w14:paraId="63E54BFE" w14:textId="372C30DE" w:rsidR="000D14CB" w:rsidRPr="000D14CB" w:rsidRDefault="000D14CB" w:rsidP="00E82255">
      <w:pPr>
        <w:spacing w:before="240" w:after="240" w:line="360" w:lineRule="auto"/>
        <w:jc w:val="both"/>
        <w:rPr>
          <w:rFonts w:ascii="Times New Roman" w:hAnsi="Times New Roman" w:cs="Times New Roman"/>
          <w:b/>
          <w:bCs/>
          <w:sz w:val="28"/>
          <w:szCs w:val="28"/>
        </w:rPr>
      </w:pPr>
      <w:r w:rsidRPr="00E82255">
        <w:rPr>
          <w:rFonts w:ascii="Times New Roman" w:hAnsi="Times New Roman" w:cs="Times New Roman"/>
          <w:sz w:val="24"/>
          <w:szCs w:val="24"/>
        </w:rPr>
        <w:t>To combat overfitting, a Dropout layer is utilized, and to normalize the inputs within the network layers and optimize training, a Batch Normalization layer is implemented</w:t>
      </w:r>
      <w:r w:rsidRPr="000D14CB">
        <w:rPr>
          <w:rFonts w:ascii="Times New Roman" w:hAnsi="Times New Roman" w:cs="Times New Roman"/>
          <w:b/>
          <w:bCs/>
          <w:sz w:val="28"/>
          <w:szCs w:val="28"/>
        </w:rPr>
        <w:t>.</w:t>
      </w:r>
    </w:p>
    <w:p w14:paraId="079387F9" w14:textId="20937BA1" w:rsidR="00FA3A57" w:rsidRPr="00E82255" w:rsidRDefault="000D14CB" w:rsidP="00E82255">
      <w:pPr>
        <w:spacing w:before="240" w:after="240" w:line="360" w:lineRule="auto"/>
        <w:jc w:val="both"/>
        <w:rPr>
          <w:rFonts w:ascii="Times New Roman" w:hAnsi="Times New Roman" w:cs="Times New Roman"/>
          <w:sz w:val="24"/>
          <w:szCs w:val="24"/>
        </w:rPr>
      </w:pPr>
      <w:r w:rsidRPr="00E82255">
        <w:rPr>
          <w:rFonts w:ascii="Times New Roman" w:hAnsi="Times New Roman" w:cs="Times New Roman"/>
          <w:sz w:val="24"/>
          <w:szCs w:val="24"/>
        </w:rPr>
        <w:t>Convolutional Neural Networks are essential for image recognition tasks due to their ability to reduce computational requirements. Instead of handling billions of weights and biases for RGB channels directly, CNNs employ convolution to reduce dimensions, leading to fewer calculations.</w:t>
      </w:r>
    </w:p>
    <w:p w14:paraId="490690A4" w14:textId="77777777" w:rsidR="00E82255" w:rsidRDefault="00E82255" w:rsidP="00E82255">
      <w:pPr>
        <w:spacing w:before="240" w:after="240" w:line="360" w:lineRule="auto"/>
        <w:jc w:val="both"/>
        <w:rPr>
          <w:rFonts w:ascii="Times New Roman" w:hAnsi="Times New Roman" w:cs="Times New Roman"/>
          <w:sz w:val="24"/>
          <w:szCs w:val="24"/>
        </w:rPr>
      </w:pPr>
      <w:r w:rsidRPr="00E82255">
        <w:rPr>
          <w:rFonts w:ascii="Times New Roman" w:hAnsi="Times New Roman" w:cs="Times New Roman"/>
          <w:sz w:val="24"/>
          <w:szCs w:val="24"/>
        </w:rPr>
        <w:t>In practical terms, Convolutional Neural Networks (CNNs) are composed of layers of artificial neurons responsible for computing weighted sums of inputs and producing activation values. In the context of image recognition, each layer specializes in extracting distinct features. Early layers typically identify fundamental edges, while deeper layers progress to detecting more complex patterns such as corners or combinations. As the network gets deeper, it becomes adept at recognizing increasingly intricate features, including specific objects or fashion items.</w:t>
      </w:r>
    </w:p>
    <w:p w14:paraId="1BE7CA75" w14:textId="4A117564" w:rsidR="00E82255" w:rsidRPr="00E82255" w:rsidRDefault="00FA3A57" w:rsidP="00E82255">
      <w:pPr>
        <w:spacing w:before="240" w:after="240" w:line="360" w:lineRule="auto"/>
        <w:jc w:val="both"/>
        <w:rPr>
          <w:rFonts w:ascii="Times New Roman" w:hAnsi="Times New Roman" w:cs="Times New Roman"/>
          <w:sz w:val="24"/>
          <w:szCs w:val="24"/>
        </w:rPr>
      </w:pPr>
      <w:r>
        <w:rPr>
          <w:rFonts w:ascii="SimSun" w:eastAsia="SimSun" w:hAnsi="SimSun" w:cs="SimSun"/>
          <w:noProof/>
          <w:sz w:val="24"/>
          <w:szCs w:val="24"/>
        </w:rPr>
        <w:lastRenderedPageBreak/>
        <w:drawing>
          <wp:anchor distT="0" distB="0" distL="114300" distR="114300" simplePos="0" relativeHeight="251661312" behindDoc="0" locked="0" layoutInCell="1" allowOverlap="1" wp14:anchorId="72727A91" wp14:editId="4AFDEC09">
            <wp:simplePos x="0" y="0"/>
            <wp:positionH relativeFrom="margin">
              <wp:align>left</wp:align>
            </wp:positionH>
            <wp:positionV relativeFrom="paragraph">
              <wp:posOffset>0</wp:posOffset>
            </wp:positionV>
            <wp:extent cx="6032500" cy="3101340"/>
            <wp:effectExtent l="0" t="0" r="6350" b="3810"/>
            <wp:wrapTopAndBottom/>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3"/>
                    <a:stretch>
                      <a:fillRect/>
                    </a:stretch>
                  </pic:blipFill>
                  <pic:spPr>
                    <a:xfrm>
                      <a:off x="0" y="0"/>
                      <a:ext cx="6032500" cy="3101340"/>
                    </a:xfrm>
                    <a:prstGeom prst="rect">
                      <a:avLst/>
                    </a:prstGeom>
                    <a:noFill/>
                    <a:ln w="9525">
                      <a:noFill/>
                    </a:ln>
                  </pic:spPr>
                </pic:pic>
              </a:graphicData>
            </a:graphic>
          </wp:anchor>
        </w:drawing>
      </w:r>
    </w:p>
    <w:p w14:paraId="65B5A2BC" w14:textId="642551B9" w:rsidR="000D14CB" w:rsidRPr="00E82255" w:rsidRDefault="00E82255" w:rsidP="00E82255">
      <w:pPr>
        <w:spacing w:before="240" w:after="240" w:line="360" w:lineRule="auto"/>
        <w:jc w:val="both"/>
        <w:rPr>
          <w:rFonts w:ascii="Times New Roman" w:hAnsi="Times New Roman" w:cs="Times New Roman"/>
          <w:sz w:val="24"/>
          <w:szCs w:val="24"/>
        </w:rPr>
      </w:pPr>
      <w:r w:rsidRPr="00E82255">
        <w:rPr>
          <w:rFonts w:ascii="Times New Roman" w:hAnsi="Times New Roman" w:cs="Times New Roman"/>
          <w:sz w:val="24"/>
          <w:szCs w:val="24"/>
        </w:rPr>
        <w:t>At the final classification layer, the model generates confidence scores (ranging from 0 to 1) for each class, denoting the probability or likelihood of an image belonging to a particular category.</w:t>
      </w:r>
    </w:p>
    <w:p w14:paraId="66188216" w14:textId="32049046" w:rsidR="000D14CB" w:rsidRDefault="000D14CB" w:rsidP="00E82255">
      <w:pPr>
        <w:spacing w:before="240" w:after="240" w:line="360" w:lineRule="auto"/>
        <w:jc w:val="both"/>
        <w:rPr>
          <w:rFonts w:ascii="Times New Roman" w:hAnsi="Times New Roman" w:cs="Times New Roman"/>
          <w:sz w:val="24"/>
          <w:szCs w:val="24"/>
        </w:rPr>
      </w:pPr>
      <w:r w:rsidRPr="00E82255">
        <w:rPr>
          <w:rFonts w:ascii="Times New Roman" w:hAnsi="Times New Roman" w:cs="Times New Roman"/>
          <w:sz w:val="24"/>
          <w:szCs w:val="24"/>
        </w:rPr>
        <w:t xml:space="preserve">The programming approach for this model includes importing necessary libraries such as pandas, </w:t>
      </w:r>
      <w:proofErr w:type="spellStart"/>
      <w:r w:rsidRPr="00E82255">
        <w:rPr>
          <w:rFonts w:ascii="Times New Roman" w:hAnsi="Times New Roman" w:cs="Times New Roman"/>
          <w:sz w:val="24"/>
          <w:szCs w:val="24"/>
        </w:rPr>
        <w:t>numpy</w:t>
      </w:r>
      <w:proofErr w:type="spellEnd"/>
      <w:r w:rsidRPr="00E82255">
        <w:rPr>
          <w:rFonts w:ascii="Times New Roman" w:hAnsi="Times New Roman" w:cs="Times New Roman"/>
          <w:sz w:val="24"/>
          <w:szCs w:val="24"/>
        </w:rPr>
        <w:t xml:space="preserve">, </w:t>
      </w:r>
      <w:proofErr w:type="spellStart"/>
      <w:r w:rsidRPr="00E82255">
        <w:rPr>
          <w:rFonts w:ascii="Times New Roman" w:hAnsi="Times New Roman" w:cs="Times New Roman"/>
          <w:sz w:val="24"/>
          <w:szCs w:val="24"/>
        </w:rPr>
        <w:t>tkinter</w:t>
      </w:r>
      <w:proofErr w:type="spellEnd"/>
      <w:r w:rsidRPr="00E82255">
        <w:rPr>
          <w:rFonts w:ascii="Times New Roman" w:hAnsi="Times New Roman" w:cs="Times New Roman"/>
          <w:sz w:val="24"/>
          <w:szCs w:val="24"/>
        </w:rPr>
        <w:t xml:space="preserve">, matplotlib, and </w:t>
      </w:r>
      <w:proofErr w:type="spellStart"/>
      <w:r w:rsidRPr="00E82255">
        <w:rPr>
          <w:rFonts w:ascii="Times New Roman" w:hAnsi="Times New Roman" w:cs="Times New Roman"/>
          <w:sz w:val="24"/>
          <w:szCs w:val="24"/>
        </w:rPr>
        <w:t>Keras</w:t>
      </w:r>
      <w:proofErr w:type="spellEnd"/>
      <w:r w:rsidRPr="00E82255">
        <w:rPr>
          <w:rFonts w:ascii="Times New Roman" w:hAnsi="Times New Roman" w:cs="Times New Roman"/>
          <w:sz w:val="24"/>
          <w:szCs w:val="24"/>
        </w:rPr>
        <w:t xml:space="preserve">. Further steps encompass reading the Fashion MNIST dataset, exploratory data analysis, data preprocessing, model construction using </w:t>
      </w:r>
      <w:proofErr w:type="spellStart"/>
      <w:r w:rsidRPr="00E82255">
        <w:rPr>
          <w:rFonts w:ascii="Times New Roman" w:hAnsi="Times New Roman" w:cs="Times New Roman"/>
          <w:sz w:val="24"/>
          <w:szCs w:val="24"/>
        </w:rPr>
        <w:t>Keras</w:t>
      </w:r>
      <w:proofErr w:type="spellEnd"/>
      <w:r w:rsidRPr="00E82255">
        <w:rPr>
          <w:rFonts w:ascii="Times New Roman" w:hAnsi="Times New Roman" w:cs="Times New Roman"/>
          <w:sz w:val="24"/>
          <w:szCs w:val="24"/>
        </w:rPr>
        <w:t>, eva</w:t>
      </w:r>
      <w:r w:rsidR="00E82255">
        <w:rPr>
          <w:rFonts w:ascii="Times New Roman" w:hAnsi="Times New Roman" w:cs="Times New Roman"/>
          <w:sz w:val="24"/>
          <w:szCs w:val="24"/>
        </w:rPr>
        <w:t>l</w:t>
      </w:r>
      <w:r w:rsidRPr="00E82255">
        <w:rPr>
          <w:rFonts w:ascii="Times New Roman" w:hAnsi="Times New Roman" w:cs="Times New Roman"/>
          <w:sz w:val="24"/>
          <w:szCs w:val="24"/>
        </w:rPr>
        <w:t>uation visualization, result prediction, and deployment.</w:t>
      </w:r>
    </w:p>
    <w:p w14:paraId="6BA462CC" w14:textId="46C62225" w:rsidR="00FA3A57" w:rsidRDefault="00FA3A57" w:rsidP="00FA3A57">
      <w:pPr>
        <w:spacing w:before="240" w:after="240" w:line="360" w:lineRule="auto"/>
        <w:jc w:val="both"/>
        <w:rPr>
          <w:rFonts w:ascii="Times New Roman" w:hAnsi="Times New Roman" w:cs="Times New Roman"/>
          <w:sz w:val="24"/>
          <w:szCs w:val="24"/>
        </w:rPr>
      </w:pPr>
      <w:r w:rsidRPr="00E82255">
        <w:rPr>
          <w:rFonts w:ascii="Times New Roman" w:hAnsi="Times New Roman" w:cs="Times New Roman"/>
          <w:sz w:val="24"/>
          <w:szCs w:val="24"/>
        </w:rPr>
        <w:t xml:space="preserve">This model, comprising </w:t>
      </w:r>
      <w:r w:rsidR="00331E4E">
        <w:rPr>
          <w:rFonts w:ascii="Times New Roman" w:hAnsi="Times New Roman" w:cs="Times New Roman"/>
          <w:sz w:val="24"/>
          <w:szCs w:val="24"/>
        </w:rPr>
        <w:t>436,458</w:t>
      </w:r>
      <w:r w:rsidRPr="00E82255">
        <w:rPr>
          <w:rFonts w:ascii="Times New Roman" w:hAnsi="Times New Roman" w:cs="Times New Roman"/>
          <w:sz w:val="24"/>
          <w:szCs w:val="24"/>
        </w:rPr>
        <w:t xml:space="preserve"> trainable parameters, attains an accuracy of 9</w:t>
      </w:r>
      <w:r w:rsidR="00331E4E">
        <w:rPr>
          <w:rFonts w:ascii="Times New Roman" w:hAnsi="Times New Roman" w:cs="Times New Roman"/>
          <w:sz w:val="24"/>
          <w:szCs w:val="24"/>
        </w:rPr>
        <w:t>3</w:t>
      </w:r>
      <w:r w:rsidRPr="00E82255">
        <w:rPr>
          <w:rFonts w:ascii="Times New Roman" w:hAnsi="Times New Roman" w:cs="Times New Roman"/>
          <w:sz w:val="24"/>
          <w:szCs w:val="24"/>
        </w:rPr>
        <w:t>.</w:t>
      </w:r>
      <w:r w:rsidR="00331E4E">
        <w:rPr>
          <w:rFonts w:ascii="Times New Roman" w:hAnsi="Times New Roman" w:cs="Times New Roman"/>
          <w:sz w:val="24"/>
          <w:szCs w:val="24"/>
        </w:rPr>
        <w:t>84</w:t>
      </w:r>
      <w:r w:rsidRPr="00E82255">
        <w:rPr>
          <w:rFonts w:ascii="Times New Roman" w:hAnsi="Times New Roman" w:cs="Times New Roman"/>
          <w:sz w:val="24"/>
          <w:szCs w:val="24"/>
        </w:rPr>
        <w:t xml:space="preserve">% during training and a test accuracy of </w:t>
      </w:r>
      <w:r>
        <w:rPr>
          <w:rFonts w:ascii="Times New Roman" w:hAnsi="Times New Roman" w:cs="Times New Roman"/>
          <w:sz w:val="24"/>
          <w:szCs w:val="24"/>
        </w:rPr>
        <w:t>9</w:t>
      </w:r>
      <w:r w:rsidR="00331E4E">
        <w:rPr>
          <w:rFonts w:ascii="Times New Roman" w:hAnsi="Times New Roman" w:cs="Times New Roman"/>
          <w:sz w:val="24"/>
          <w:szCs w:val="24"/>
        </w:rPr>
        <w:t>3</w:t>
      </w:r>
      <w:r w:rsidRPr="00E82255">
        <w:rPr>
          <w:rFonts w:ascii="Times New Roman" w:hAnsi="Times New Roman" w:cs="Times New Roman"/>
          <w:sz w:val="24"/>
          <w:szCs w:val="24"/>
        </w:rPr>
        <w:t>.</w:t>
      </w:r>
      <w:r w:rsidR="00331E4E">
        <w:rPr>
          <w:rFonts w:ascii="Times New Roman" w:hAnsi="Times New Roman" w:cs="Times New Roman"/>
          <w:sz w:val="24"/>
          <w:szCs w:val="24"/>
        </w:rPr>
        <w:t>97</w:t>
      </w:r>
      <w:r w:rsidRPr="00E82255">
        <w:rPr>
          <w:rFonts w:ascii="Times New Roman" w:hAnsi="Times New Roman" w:cs="Times New Roman"/>
          <w:sz w:val="24"/>
          <w:szCs w:val="24"/>
        </w:rPr>
        <w:t xml:space="preserve">%. The code for building the model is executed in </w:t>
      </w:r>
      <w:r>
        <w:rPr>
          <w:rFonts w:ascii="Times New Roman" w:hAnsi="Times New Roman" w:cs="Times New Roman"/>
          <w:sz w:val="24"/>
          <w:szCs w:val="24"/>
        </w:rPr>
        <w:t xml:space="preserve">Google </w:t>
      </w:r>
      <w:proofErr w:type="spellStart"/>
      <w:r>
        <w:rPr>
          <w:rFonts w:ascii="Times New Roman" w:hAnsi="Times New Roman" w:cs="Times New Roman"/>
          <w:sz w:val="24"/>
          <w:szCs w:val="24"/>
        </w:rPr>
        <w:t>Colab</w:t>
      </w:r>
      <w:proofErr w:type="spellEnd"/>
      <w:r w:rsidRPr="00E82255">
        <w:rPr>
          <w:rFonts w:ascii="Times New Roman" w:hAnsi="Times New Roman" w:cs="Times New Roman"/>
          <w:sz w:val="24"/>
          <w:szCs w:val="24"/>
        </w:rPr>
        <w:t>, while the graphical user interface (GUI) is developed using Visual Studio Code, utilizing the trained model's JSON file.</w:t>
      </w:r>
    </w:p>
    <w:p w14:paraId="6D8A88D0" w14:textId="0B76450C" w:rsidR="00FA3A57" w:rsidRPr="00E82255" w:rsidRDefault="00FA3A57" w:rsidP="00FA3A57">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in total 10 classes defined in the </w:t>
      </w:r>
      <w:proofErr w:type="spellStart"/>
      <w:r>
        <w:rPr>
          <w:rFonts w:ascii="Times New Roman" w:hAnsi="Times New Roman" w:cs="Times New Roman"/>
          <w:sz w:val="24"/>
          <w:szCs w:val="24"/>
        </w:rPr>
        <w:t>fashion_MNIST</w:t>
      </w:r>
      <w:proofErr w:type="spellEnd"/>
      <w:r>
        <w:rPr>
          <w:rFonts w:ascii="Times New Roman" w:hAnsi="Times New Roman" w:cs="Times New Roman"/>
          <w:sz w:val="24"/>
          <w:szCs w:val="24"/>
        </w:rPr>
        <w:t xml:space="preserve"> dataset on which our model is trained for the classification of images.</w:t>
      </w:r>
    </w:p>
    <w:p w14:paraId="755F7F52" w14:textId="0839DAB4" w:rsidR="00FA3A57" w:rsidRDefault="00FA3A57" w:rsidP="00E82255">
      <w:pPr>
        <w:spacing w:before="240" w:after="240" w:line="360" w:lineRule="auto"/>
        <w:jc w:val="both"/>
        <w:rPr>
          <w:rFonts w:ascii="Times New Roman" w:hAnsi="Times New Roman" w:cs="Times New Roman"/>
          <w:sz w:val="24"/>
          <w:szCs w:val="24"/>
        </w:rPr>
      </w:pPr>
      <w:r w:rsidRPr="00FA3A57">
        <w:rPr>
          <w:rFonts w:ascii="Times New Roman" w:hAnsi="Times New Roman" w:cs="Times New Roman"/>
          <w:noProof/>
          <w:sz w:val="24"/>
          <w:szCs w:val="24"/>
        </w:rPr>
        <w:drawing>
          <wp:inline distT="0" distB="0" distL="0" distR="0" wp14:anchorId="2E87D2E1" wp14:editId="3E25F8E7">
            <wp:extent cx="5504815" cy="609600"/>
            <wp:effectExtent l="0" t="0" r="635" b="0"/>
            <wp:docPr id="113282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26138" name=""/>
                    <pic:cNvPicPr/>
                  </pic:nvPicPr>
                  <pic:blipFill>
                    <a:blip r:embed="rId14"/>
                    <a:stretch>
                      <a:fillRect/>
                    </a:stretch>
                  </pic:blipFill>
                  <pic:spPr>
                    <a:xfrm>
                      <a:off x="0" y="0"/>
                      <a:ext cx="5504815" cy="609600"/>
                    </a:xfrm>
                    <a:prstGeom prst="rect">
                      <a:avLst/>
                    </a:prstGeom>
                  </pic:spPr>
                </pic:pic>
              </a:graphicData>
            </a:graphic>
          </wp:inline>
        </w:drawing>
      </w:r>
    </w:p>
    <w:p w14:paraId="7082451E" w14:textId="40C87577" w:rsidR="00FA3A57" w:rsidRDefault="00FA3A57" w:rsidP="00E82255">
      <w:pPr>
        <w:spacing w:before="240" w:after="240" w:line="360" w:lineRule="auto"/>
        <w:jc w:val="both"/>
        <w:rPr>
          <w:rFonts w:ascii="Times New Roman" w:hAnsi="Times New Roman" w:cs="Times New Roman"/>
          <w:sz w:val="24"/>
          <w:szCs w:val="24"/>
        </w:rPr>
      </w:pPr>
    </w:p>
    <w:p w14:paraId="41C069F8" w14:textId="77777777" w:rsidR="00FA3A57" w:rsidRDefault="00FA3A57" w:rsidP="00E82255">
      <w:pPr>
        <w:spacing w:before="240" w:after="240" w:line="360" w:lineRule="auto"/>
        <w:jc w:val="both"/>
        <w:rPr>
          <w:rFonts w:ascii="Times New Roman" w:hAnsi="Times New Roman" w:cs="Times New Roman"/>
          <w:sz w:val="24"/>
          <w:szCs w:val="24"/>
        </w:rPr>
      </w:pPr>
    </w:p>
    <w:p w14:paraId="63A5A072" w14:textId="2F433E79" w:rsidR="00FA3A57" w:rsidRDefault="00FA3A57" w:rsidP="00E82255">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Following is the model summary for our project:</w:t>
      </w:r>
    </w:p>
    <w:p w14:paraId="13E42EA3" w14:textId="77777777" w:rsidR="00331E4E" w:rsidRDefault="00331E4E" w:rsidP="00331E4E">
      <w:pPr>
        <w:spacing w:before="240" w:after="240" w:line="360" w:lineRule="auto"/>
        <w:jc w:val="both"/>
        <w:rPr>
          <w:rFonts w:ascii="Times New Roman" w:hAnsi="Times New Roman" w:cs="Times New Roman"/>
          <w:sz w:val="24"/>
          <w:szCs w:val="24"/>
        </w:rPr>
      </w:pPr>
      <w:r w:rsidRPr="00331E4E">
        <w:rPr>
          <w:rFonts w:ascii="Times New Roman" w:hAnsi="Times New Roman" w:cs="Times New Roman"/>
          <w:sz w:val="24"/>
          <w:szCs w:val="24"/>
        </w:rPr>
        <w:drawing>
          <wp:inline distT="0" distB="0" distL="0" distR="0" wp14:anchorId="20B50583" wp14:editId="0292DD12">
            <wp:extent cx="4686300" cy="4914900"/>
            <wp:effectExtent l="0" t="0" r="0" b="0"/>
            <wp:docPr id="1411928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28347" name=""/>
                    <pic:cNvPicPr/>
                  </pic:nvPicPr>
                  <pic:blipFill>
                    <a:blip r:embed="rId15"/>
                    <a:stretch>
                      <a:fillRect/>
                    </a:stretch>
                  </pic:blipFill>
                  <pic:spPr>
                    <a:xfrm>
                      <a:off x="0" y="0"/>
                      <a:ext cx="4686708" cy="4915328"/>
                    </a:xfrm>
                    <a:prstGeom prst="rect">
                      <a:avLst/>
                    </a:prstGeom>
                  </pic:spPr>
                </pic:pic>
              </a:graphicData>
            </a:graphic>
          </wp:inline>
        </w:drawing>
      </w:r>
      <w:r w:rsidRPr="00331E4E">
        <w:rPr>
          <w:rFonts w:ascii="Times New Roman" w:hAnsi="Times New Roman" w:cs="Times New Roman"/>
          <w:sz w:val="24"/>
          <w:szCs w:val="24"/>
        </w:rPr>
        <w:drawing>
          <wp:inline distT="0" distB="0" distL="0" distR="0" wp14:anchorId="40208416" wp14:editId="7530FE4F">
            <wp:extent cx="4610100" cy="3497580"/>
            <wp:effectExtent l="0" t="0" r="0" b="7620"/>
            <wp:docPr id="343556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56334" name=""/>
                    <pic:cNvPicPr/>
                  </pic:nvPicPr>
                  <pic:blipFill>
                    <a:blip r:embed="rId16"/>
                    <a:stretch>
                      <a:fillRect/>
                    </a:stretch>
                  </pic:blipFill>
                  <pic:spPr>
                    <a:xfrm>
                      <a:off x="0" y="0"/>
                      <a:ext cx="4610503" cy="3497886"/>
                    </a:xfrm>
                    <a:prstGeom prst="rect">
                      <a:avLst/>
                    </a:prstGeom>
                  </pic:spPr>
                </pic:pic>
              </a:graphicData>
            </a:graphic>
          </wp:inline>
        </w:drawing>
      </w:r>
    </w:p>
    <w:p w14:paraId="0A7EB973" w14:textId="5056255D" w:rsidR="007E5830" w:rsidRPr="00331E4E" w:rsidRDefault="000F68A7" w:rsidP="00331E4E">
      <w:pPr>
        <w:spacing w:before="240" w:after="240" w:line="360" w:lineRule="auto"/>
        <w:jc w:val="both"/>
        <w:rPr>
          <w:rFonts w:ascii="Times New Roman" w:hAnsi="Times New Roman" w:cs="Times New Roman"/>
          <w:sz w:val="24"/>
          <w:szCs w:val="24"/>
        </w:rPr>
      </w:pPr>
      <w:r>
        <w:rPr>
          <w:rFonts w:ascii="Times New Roman" w:eastAsia="Times New Roman" w:hAnsi="Times New Roman" w:cs="Times New Roman"/>
          <w:b/>
          <w:sz w:val="32"/>
          <w:szCs w:val="32"/>
        </w:rPr>
        <w:lastRenderedPageBreak/>
        <w:t>C</w:t>
      </w:r>
      <w:r w:rsidR="00C648A0">
        <w:rPr>
          <w:rFonts w:ascii="Times New Roman" w:eastAsia="Times New Roman" w:hAnsi="Times New Roman" w:cs="Times New Roman"/>
          <w:b/>
          <w:sz w:val="32"/>
          <w:szCs w:val="32"/>
        </w:rPr>
        <w:t>HAPTER</w:t>
      </w:r>
      <w:r>
        <w:rPr>
          <w:rFonts w:ascii="Times New Roman" w:eastAsia="Times New Roman" w:hAnsi="Times New Roman" w:cs="Times New Roman"/>
          <w:b/>
          <w:sz w:val="32"/>
          <w:szCs w:val="32"/>
        </w:rPr>
        <w:t xml:space="preserve"> 4</w:t>
      </w:r>
    </w:p>
    <w:p w14:paraId="296B84A0" w14:textId="1CCBB9BB" w:rsidR="002C045E" w:rsidRDefault="000F68A7" w:rsidP="00D96E72">
      <w:pPr>
        <w:spacing w:before="240" w:line="360" w:lineRule="auto"/>
        <w:jc w:val="center"/>
        <w:rPr>
          <w:rFonts w:ascii="Times New Roman" w:eastAsia="Times New Roman" w:hAnsi="Times New Roman" w:cs="Times New Roman"/>
          <w:b/>
          <w:sz w:val="36"/>
          <w:szCs w:val="36"/>
        </w:rPr>
      </w:pPr>
      <w:r w:rsidRPr="00304D7B">
        <w:rPr>
          <w:rFonts w:ascii="Times New Roman" w:eastAsia="Times New Roman" w:hAnsi="Times New Roman" w:cs="Times New Roman"/>
          <w:b/>
          <w:sz w:val="36"/>
          <w:szCs w:val="36"/>
        </w:rPr>
        <w:t>R</w:t>
      </w:r>
      <w:r w:rsidR="00C648A0" w:rsidRPr="00304D7B">
        <w:rPr>
          <w:rFonts w:ascii="Times New Roman" w:eastAsia="Times New Roman" w:hAnsi="Times New Roman" w:cs="Times New Roman"/>
          <w:b/>
          <w:sz w:val="36"/>
          <w:szCs w:val="36"/>
        </w:rPr>
        <w:t>ESULT</w:t>
      </w:r>
      <w:r w:rsidRPr="00304D7B">
        <w:rPr>
          <w:rFonts w:ascii="Times New Roman" w:eastAsia="Times New Roman" w:hAnsi="Times New Roman" w:cs="Times New Roman"/>
          <w:b/>
          <w:sz w:val="36"/>
          <w:szCs w:val="36"/>
        </w:rPr>
        <w:t xml:space="preserve"> </w:t>
      </w:r>
      <w:r w:rsidR="00C648A0" w:rsidRPr="00304D7B">
        <w:rPr>
          <w:rFonts w:ascii="Times New Roman" w:eastAsia="Times New Roman" w:hAnsi="Times New Roman" w:cs="Times New Roman"/>
          <w:b/>
          <w:sz w:val="36"/>
          <w:szCs w:val="36"/>
        </w:rPr>
        <w:t>AND</w:t>
      </w:r>
      <w:r w:rsidRPr="00304D7B">
        <w:rPr>
          <w:rFonts w:ascii="Times New Roman" w:eastAsia="Times New Roman" w:hAnsi="Times New Roman" w:cs="Times New Roman"/>
          <w:b/>
          <w:sz w:val="36"/>
          <w:szCs w:val="36"/>
        </w:rPr>
        <w:t xml:space="preserve"> D</w:t>
      </w:r>
      <w:r w:rsidR="00C648A0" w:rsidRPr="00304D7B">
        <w:rPr>
          <w:rFonts w:ascii="Times New Roman" w:eastAsia="Times New Roman" w:hAnsi="Times New Roman" w:cs="Times New Roman"/>
          <w:b/>
          <w:sz w:val="36"/>
          <w:szCs w:val="36"/>
        </w:rPr>
        <w:t>ISCUSSION</w:t>
      </w:r>
    </w:p>
    <w:p w14:paraId="56D1F431" w14:textId="06CEAB8E" w:rsidR="00FA3A57" w:rsidRPr="00D96E72" w:rsidRDefault="00D96E72" w:rsidP="00D96E72">
      <w:pPr>
        <w:spacing w:before="240" w:line="360" w:lineRule="auto"/>
        <w:rPr>
          <w:rFonts w:ascii="Times New Roman" w:eastAsia="Times New Roman" w:hAnsi="Times New Roman" w:cs="Times New Roman"/>
          <w:b/>
          <w:sz w:val="28"/>
          <w:szCs w:val="28"/>
        </w:rPr>
      </w:pPr>
      <w:r w:rsidRPr="00D96E72">
        <w:rPr>
          <w:rFonts w:ascii="Times New Roman" w:eastAsia="Times New Roman" w:hAnsi="Times New Roman" w:cs="Times New Roman"/>
          <w:b/>
          <w:sz w:val="28"/>
          <w:szCs w:val="28"/>
        </w:rPr>
        <w:t xml:space="preserve">4.1 </w:t>
      </w:r>
      <w:r w:rsidR="00FA3A57" w:rsidRPr="00D96E72">
        <w:rPr>
          <w:rFonts w:ascii="Times New Roman" w:eastAsia="Times New Roman" w:hAnsi="Times New Roman" w:cs="Times New Roman"/>
          <w:b/>
          <w:sz w:val="28"/>
          <w:szCs w:val="28"/>
        </w:rPr>
        <w:t>Training data for the model</w:t>
      </w:r>
    </w:p>
    <w:p w14:paraId="6AE83281" w14:textId="74ED4D36" w:rsidR="00FA3A57" w:rsidRDefault="00D96E72" w:rsidP="00D96E72">
      <w:pPr>
        <w:spacing w:line="360" w:lineRule="auto"/>
        <w:jc w:val="center"/>
        <w:rPr>
          <w:rFonts w:ascii="Times New Roman" w:eastAsia="Times New Roman" w:hAnsi="Times New Roman" w:cs="Times New Roman"/>
          <w:b/>
          <w:sz w:val="24"/>
          <w:szCs w:val="24"/>
        </w:rPr>
      </w:pPr>
      <w:r>
        <w:rPr>
          <w:noProof/>
        </w:rPr>
        <w:drawing>
          <wp:inline distT="0" distB="0" distL="0" distR="0" wp14:anchorId="28C227E6" wp14:editId="411BF394">
            <wp:extent cx="3503711" cy="3329305"/>
            <wp:effectExtent l="0" t="0" r="1905" b="4445"/>
            <wp:docPr id="211415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0375" cy="3354642"/>
                    </a:xfrm>
                    <a:prstGeom prst="rect">
                      <a:avLst/>
                    </a:prstGeom>
                    <a:noFill/>
                    <a:ln>
                      <a:noFill/>
                    </a:ln>
                  </pic:spPr>
                </pic:pic>
              </a:graphicData>
            </a:graphic>
          </wp:inline>
        </w:drawing>
      </w:r>
    </w:p>
    <w:p w14:paraId="39C89A43" w14:textId="77777777" w:rsidR="00D96E72" w:rsidRPr="00D96E72" w:rsidRDefault="00D96E72" w:rsidP="00D96E72">
      <w:pPr>
        <w:spacing w:line="360" w:lineRule="auto"/>
        <w:jc w:val="right"/>
        <w:rPr>
          <w:rFonts w:ascii="Times New Roman" w:eastAsia="Times New Roman" w:hAnsi="Times New Roman" w:cs="Times New Roman"/>
          <w:b/>
          <w:sz w:val="28"/>
          <w:szCs w:val="28"/>
        </w:rPr>
      </w:pPr>
    </w:p>
    <w:p w14:paraId="35670048" w14:textId="07B7FC1B" w:rsidR="00D96E72" w:rsidRPr="00D96E72" w:rsidRDefault="00D96E72" w:rsidP="00D96E72">
      <w:pPr>
        <w:spacing w:line="360" w:lineRule="auto"/>
        <w:rPr>
          <w:rFonts w:ascii="Times New Roman" w:eastAsia="Times New Roman" w:hAnsi="Times New Roman" w:cs="Times New Roman"/>
          <w:b/>
          <w:sz w:val="28"/>
          <w:szCs w:val="28"/>
        </w:rPr>
      </w:pPr>
      <w:r w:rsidRPr="00D96E72">
        <w:rPr>
          <w:rFonts w:ascii="Times New Roman" w:eastAsia="Times New Roman" w:hAnsi="Times New Roman" w:cs="Times New Roman"/>
          <w:b/>
          <w:sz w:val="28"/>
          <w:szCs w:val="28"/>
        </w:rPr>
        <w:t>4.2 Testing data for the model</w:t>
      </w:r>
    </w:p>
    <w:p w14:paraId="03E09E04" w14:textId="77777777" w:rsidR="00D96E72" w:rsidRPr="00FA3A57" w:rsidRDefault="00D96E72" w:rsidP="00D96E72">
      <w:pPr>
        <w:spacing w:line="360" w:lineRule="auto"/>
        <w:jc w:val="center"/>
        <w:rPr>
          <w:rFonts w:ascii="Times New Roman" w:eastAsia="Times New Roman" w:hAnsi="Times New Roman" w:cs="Times New Roman"/>
          <w:b/>
          <w:sz w:val="24"/>
          <w:szCs w:val="24"/>
        </w:rPr>
      </w:pPr>
    </w:p>
    <w:p w14:paraId="39090FE4" w14:textId="6161C919" w:rsidR="00FA3A57" w:rsidRDefault="00D96E72" w:rsidP="00D96E72">
      <w:pPr>
        <w:spacing w:line="360" w:lineRule="auto"/>
        <w:jc w:val="center"/>
        <w:rPr>
          <w:rFonts w:ascii="Times New Roman" w:eastAsia="Times New Roman" w:hAnsi="Times New Roman" w:cs="Times New Roman"/>
          <w:b/>
          <w:sz w:val="36"/>
          <w:szCs w:val="36"/>
        </w:rPr>
      </w:pPr>
      <w:r>
        <w:rPr>
          <w:noProof/>
        </w:rPr>
        <w:drawing>
          <wp:inline distT="0" distB="0" distL="0" distR="0" wp14:anchorId="7F6C9CDE" wp14:editId="7CB316A7">
            <wp:extent cx="3714115" cy="3529887"/>
            <wp:effectExtent l="0" t="0" r="635" b="0"/>
            <wp:docPr id="1199146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18438" cy="3533996"/>
                    </a:xfrm>
                    <a:prstGeom prst="rect">
                      <a:avLst/>
                    </a:prstGeom>
                    <a:noFill/>
                    <a:ln>
                      <a:noFill/>
                    </a:ln>
                  </pic:spPr>
                </pic:pic>
              </a:graphicData>
            </a:graphic>
          </wp:inline>
        </w:drawing>
      </w:r>
    </w:p>
    <w:p w14:paraId="1DF758D3" w14:textId="1861FEF8" w:rsidR="00FA3A57" w:rsidRDefault="00D96E72" w:rsidP="00D96E7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4.3 Visualization and Evaluation</w:t>
      </w:r>
    </w:p>
    <w:p w14:paraId="7FEB8576" w14:textId="5B268498" w:rsidR="00D96E72" w:rsidRDefault="00D96E72" w:rsidP="00D96E72">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have the following two curves which help in the evaluation of our classification model:</w:t>
      </w:r>
    </w:p>
    <w:p w14:paraId="383FFEE2" w14:textId="7F391D68" w:rsidR="00D96E72" w:rsidRPr="00D96E72" w:rsidRDefault="00D96E72" w:rsidP="00D96E72">
      <w:pPr>
        <w:pStyle w:val="ListParagraph"/>
        <w:numPr>
          <w:ilvl w:val="0"/>
          <w:numId w:val="45"/>
        </w:numPr>
        <w:spacing w:line="360" w:lineRule="auto"/>
        <w:rPr>
          <w:rFonts w:eastAsia="Times New Roman"/>
        </w:rPr>
      </w:pPr>
      <w:r w:rsidRPr="00D96E72">
        <w:rPr>
          <w:rFonts w:eastAsia="Times New Roman"/>
          <w:b/>
          <w:bCs w:val="0"/>
        </w:rPr>
        <w:t>Loss Curve</w:t>
      </w:r>
      <w:r w:rsidRPr="00D96E72">
        <w:rPr>
          <w:rFonts w:eastAsia="Times New Roman"/>
        </w:rPr>
        <w:t xml:space="preserve"> - Comparing the Training Loss with the Testing Loss over increasing </w:t>
      </w:r>
      <w:r>
        <w:rPr>
          <w:rFonts w:eastAsia="Times New Roman"/>
        </w:rPr>
        <w:t>e</w:t>
      </w:r>
      <w:r w:rsidRPr="00D96E72">
        <w:rPr>
          <w:rFonts w:eastAsia="Times New Roman"/>
        </w:rPr>
        <w:t>pochs.</w:t>
      </w:r>
    </w:p>
    <w:p w14:paraId="553ACEAD" w14:textId="4B445403" w:rsidR="00D92960" w:rsidRPr="00D92960" w:rsidRDefault="00D96E72" w:rsidP="00D92960">
      <w:pPr>
        <w:pStyle w:val="ListParagraph"/>
        <w:numPr>
          <w:ilvl w:val="0"/>
          <w:numId w:val="45"/>
        </w:numPr>
        <w:spacing w:line="360" w:lineRule="auto"/>
        <w:rPr>
          <w:rFonts w:eastAsia="Times New Roman"/>
        </w:rPr>
      </w:pPr>
      <w:r w:rsidRPr="00D96E72">
        <w:rPr>
          <w:rFonts w:eastAsia="Times New Roman"/>
          <w:b/>
          <w:bCs w:val="0"/>
        </w:rPr>
        <w:t>Accuracy Curve</w:t>
      </w:r>
      <w:r w:rsidRPr="00D96E72">
        <w:rPr>
          <w:rFonts w:eastAsia="Times New Roman"/>
        </w:rPr>
        <w:t xml:space="preserve"> - Comparing the Training Accuracy with the Testing Accuracy over increasing epochs</w:t>
      </w:r>
      <w:r>
        <w:rPr>
          <w:rFonts w:eastAsia="Times New Roman"/>
        </w:rPr>
        <w:t>.</w:t>
      </w:r>
    </w:p>
    <w:p w14:paraId="59640715" w14:textId="29975DBC" w:rsidR="00FA3A57" w:rsidRDefault="00D92960" w:rsidP="00D96E72">
      <w:pPr>
        <w:spacing w:line="360" w:lineRule="auto"/>
        <w:jc w:val="both"/>
        <w:rPr>
          <w:rFonts w:ascii="Times New Roman" w:eastAsia="Times New Roman" w:hAnsi="Times New Roman" w:cs="Times New Roman"/>
          <w:b/>
          <w:sz w:val="28"/>
          <w:szCs w:val="28"/>
        </w:rPr>
      </w:pPr>
      <w:r w:rsidRPr="00D92960">
        <w:rPr>
          <w:rFonts w:ascii="Times New Roman" w:eastAsia="Times New Roman" w:hAnsi="Times New Roman" w:cs="Times New Roman"/>
          <w:b/>
          <w:sz w:val="28"/>
          <w:szCs w:val="28"/>
        </w:rPr>
        <w:drawing>
          <wp:inline distT="0" distB="0" distL="0" distR="0" wp14:anchorId="2EF3BDAE" wp14:editId="3AA411DB">
            <wp:extent cx="5219225" cy="3589020"/>
            <wp:effectExtent l="0" t="0" r="635" b="0"/>
            <wp:docPr id="1482379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79107" name=""/>
                    <pic:cNvPicPr/>
                  </pic:nvPicPr>
                  <pic:blipFill>
                    <a:blip r:embed="rId19"/>
                    <a:stretch>
                      <a:fillRect/>
                    </a:stretch>
                  </pic:blipFill>
                  <pic:spPr>
                    <a:xfrm>
                      <a:off x="0" y="0"/>
                      <a:ext cx="5220660" cy="3590007"/>
                    </a:xfrm>
                    <a:prstGeom prst="rect">
                      <a:avLst/>
                    </a:prstGeom>
                  </pic:spPr>
                </pic:pic>
              </a:graphicData>
            </a:graphic>
          </wp:inline>
        </w:drawing>
      </w:r>
    </w:p>
    <w:p w14:paraId="2E394BFA" w14:textId="46035D50" w:rsidR="00D92960" w:rsidRDefault="00D92960" w:rsidP="00D96E72">
      <w:pPr>
        <w:spacing w:line="360" w:lineRule="auto"/>
        <w:jc w:val="both"/>
        <w:rPr>
          <w:rFonts w:ascii="Times New Roman" w:eastAsia="Times New Roman" w:hAnsi="Times New Roman" w:cs="Times New Roman"/>
          <w:b/>
          <w:sz w:val="28"/>
          <w:szCs w:val="28"/>
        </w:rPr>
      </w:pPr>
      <w:r w:rsidRPr="00D92960">
        <w:rPr>
          <w:rFonts w:ascii="Times New Roman" w:eastAsia="Times New Roman" w:hAnsi="Times New Roman" w:cs="Times New Roman"/>
          <w:b/>
          <w:sz w:val="28"/>
          <w:szCs w:val="28"/>
        </w:rPr>
        <w:drawing>
          <wp:inline distT="0" distB="0" distL="0" distR="0" wp14:anchorId="3DBA389D" wp14:editId="2EB7389B">
            <wp:extent cx="5192395" cy="3710940"/>
            <wp:effectExtent l="0" t="0" r="8255" b="3810"/>
            <wp:docPr id="54573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33634" name=""/>
                    <pic:cNvPicPr/>
                  </pic:nvPicPr>
                  <pic:blipFill>
                    <a:blip r:embed="rId20"/>
                    <a:stretch>
                      <a:fillRect/>
                    </a:stretch>
                  </pic:blipFill>
                  <pic:spPr>
                    <a:xfrm>
                      <a:off x="0" y="0"/>
                      <a:ext cx="5192395" cy="3710940"/>
                    </a:xfrm>
                    <a:prstGeom prst="rect">
                      <a:avLst/>
                    </a:prstGeom>
                  </pic:spPr>
                </pic:pic>
              </a:graphicData>
            </a:graphic>
          </wp:inline>
        </w:drawing>
      </w:r>
    </w:p>
    <w:p w14:paraId="7767778B" w14:textId="723909FC" w:rsidR="00D96E72" w:rsidRPr="00E23F06" w:rsidRDefault="00D96E72" w:rsidP="00E23F06">
      <w:pPr>
        <w:pStyle w:val="ListParagraph"/>
        <w:numPr>
          <w:ilvl w:val="1"/>
          <w:numId w:val="47"/>
        </w:numPr>
        <w:spacing w:line="360" w:lineRule="auto"/>
        <w:rPr>
          <w:rFonts w:eastAsia="Times New Roman"/>
          <w:b/>
          <w:sz w:val="28"/>
          <w:szCs w:val="28"/>
        </w:rPr>
      </w:pPr>
      <w:r w:rsidRPr="00E23F06">
        <w:rPr>
          <w:rFonts w:eastAsia="Times New Roman"/>
          <w:b/>
          <w:sz w:val="28"/>
          <w:szCs w:val="28"/>
        </w:rPr>
        <w:lastRenderedPageBreak/>
        <w:t>Model Deployment</w:t>
      </w:r>
    </w:p>
    <w:p w14:paraId="2F66CD11" w14:textId="5E4AF410" w:rsidR="00E23F06" w:rsidRPr="00E23F06" w:rsidRDefault="00E23F06" w:rsidP="00E23F06">
      <w:pPr>
        <w:pStyle w:val="ListParagraph"/>
        <w:numPr>
          <w:ilvl w:val="0"/>
          <w:numId w:val="50"/>
        </w:numPr>
        <w:spacing w:line="360" w:lineRule="auto"/>
        <w:rPr>
          <w:rFonts w:eastAsia="Times New Roman"/>
          <w:lang w:val="en-IN"/>
        </w:rPr>
      </w:pPr>
      <w:r w:rsidRPr="00E23F06">
        <w:rPr>
          <w:rFonts w:eastAsia="Times New Roman"/>
          <w:lang w:val="en-IN"/>
        </w:rPr>
        <w:t>Load the Trained Model:</w:t>
      </w:r>
    </w:p>
    <w:p w14:paraId="15D5DDAB" w14:textId="77777777" w:rsidR="00E23F06" w:rsidRPr="00E23F06" w:rsidRDefault="00E23F06" w:rsidP="00E23F06">
      <w:pPr>
        <w:numPr>
          <w:ilvl w:val="1"/>
          <w:numId w:val="46"/>
        </w:numPr>
        <w:spacing w:line="360" w:lineRule="auto"/>
        <w:jc w:val="both"/>
        <w:rPr>
          <w:rFonts w:ascii="Times New Roman" w:eastAsia="Times New Roman" w:hAnsi="Times New Roman" w:cs="Times New Roman"/>
          <w:bCs/>
          <w:sz w:val="24"/>
          <w:szCs w:val="24"/>
          <w:lang w:val="en-IN"/>
        </w:rPr>
      </w:pPr>
      <w:r w:rsidRPr="00E23F06">
        <w:rPr>
          <w:rFonts w:ascii="Times New Roman" w:eastAsia="Times New Roman" w:hAnsi="Times New Roman" w:cs="Times New Roman"/>
          <w:bCs/>
          <w:sz w:val="24"/>
          <w:szCs w:val="24"/>
          <w:lang w:val="en-IN"/>
        </w:rPr>
        <w:t xml:space="preserve">The trained model is loaded using the model architecture saved in </w:t>
      </w:r>
      <w:proofErr w:type="spellStart"/>
      <w:proofErr w:type="gramStart"/>
      <w:r w:rsidRPr="00E23F06">
        <w:rPr>
          <w:rFonts w:ascii="Times New Roman" w:eastAsia="Times New Roman" w:hAnsi="Times New Roman" w:cs="Times New Roman"/>
          <w:bCs/>
          <w:sz w:val="24"/>
          <w:szCs w:val="24"/>
          <w:lang w:val="en-IN"/>
        </w:rPr>
        <w:t>model.json</w:t>
      </w:r>
      <w:proofErr w:type="spellEnd"/>
      <w:proofErr w:type="gramEnd"/>
      <w:r w:rsidRPr="00E23F06">
        <w:rPr>
          <w:rFonts w:ascii="Times New Roman" w:eastAsia="Times New Roman" w:hAnsi="Times New Roman" w:cs="Times New Roman"/>
          <w:bCs/>
          <w:sz w:val="24"/>
          <w:szCs w:val="24"/>
          <w:lang w:val="en-IN"/>
        </w:rPr>
        <w:t xml:space="preserve"> and model weights stored in model.h5 files.</w:t>
      </w:r>
    </w:p>
    <w:p w14:paraId="16E09BFA" w14:textId="77777777" w:rsidR="00E23F06" w:rsidRPr="00E23F06" w:rsidRDefault="00E23F06" w:rsidP="00E23F06">
      <w:pPr>
        <w:numPr>
          <w:ilvl w:val="1"/>
          <w:numId w:val="46"/>
        </w:numPr>
        <w:spacing w:line="360" w:lineRule="auto"/>
        <w:jc w:val="both"/>
        <w:rPr>
          <w:rFonts w:ascii="Times New Roman" w:eastAsia="Times New Roman" w:hAnsi="Times New Roman" w:cs="Times New Roman"/>
          <w:bCs/>
          <w:sz w:val="24"/>
          <w:szCs w:val="24"/>
          <w:lang w:val="en-IN"/>
        </w:rPr>
      </w:pPr>
      <w:r w:rsidRPr="00E23F06">
        <w:rPr>
          <w:rFonts w:ascii="Times New Roman" w:eastAsia="Times New Roman" w:hAnsi="Times New Roman" w:cs="Times New Roman"/>
          <w:bCs/>
          <w:sz w:val="24"/>
          <w:szCs w:val="24"/>
          <w:lang w:val="en-IN"/>
        </w:rPr>
        <w:t xml:space="preserve">The </w:t>
      </w:r>
      <w:proofErr w:type="spellStart"/>
      <w:r w:rsidRPr="00E23F06">
        <w:rPr>
          <w:rFonts w:ascii="Times New Roman" w:eastAsia="Times New Roman" w:hAnsi="Times New Roman" w:cs="Times New Roman"/>
          <w:bCs/>
          <w:sz w:val="24"/>
          <w:szCs w:val="24"/>
          <w:lang w:val="en-IN"/>
        </w:rPr>
        <w:t>model_from_json</w:t>
      </w:r>
      <w:proofErr w:type="spellEnd"/>
      <w:r w:rsidRPr="00E23F06">
        <w:rPr>
          <w:rFonts w:ascii="Times New Roman" w:eastAsia="Times New Roman" w:hAnsi="Times New Roman" w:cs="Times New Roman"/>
          <w:bCs/>
          <w:sz w:val="24"/>
          <w:szCs w:val="24"/>
          <w:lang w:val="en-IN"/>
        </w:rPr>
        <w:t xml:space="preserve"> function loads the model architecture, while </w:t>
      </w:r>
      <w:proofErr w:type="spellStart"/>
      <w:r w:rsidRPr="00E23F06">
        <w:rPr>
          <w:rFonts w:ascii="Times New Roman" w:eastAsia="Times New Roman" w:hAnsi="Times New Roman" w:cs="Times New Roman"/>
          <w:bCs/>
          <w:sz w:val="24"/>
          <w:szCs w:val="24"/>
          <w:lang w:val="en-IN"/>
        </w:rPr>
        <w:t>load_weights</w:t>
      </w:r>
      <w:proofErr w:type="spellEnd"/>
      <w:r w:rsidRPr="00E23F06">
        <w:rPr>
          <w:rFonts w:ascii="Times New Roman" w:eastAsia="Times New Roman" w:hAnsi="Times New Roman" w:cs="Times New Roman"/>
          <w:bCs/>
          <w:sz w:val="24"/>
          <w:szCs w:val="24"/>
          <w:lang w:val="en-IN"/>
        </w:rPr>
        <w:t xml:space="preserve"> is used to load the model weights.</w:t>
      </w:r>
    </w:p>
    <w:p w14:paraId="176F28FC" w14:textId="1D45B940" w:rsidR="00E23F06" w:rsidRPr="00E23F06" w:rsidRDefault="00E23F06" w:rsidP="00E23F06">
      <w:pPr>
        <w:pStyle w:val="ListParagraph"/>
        <w:numPr>
          <w:ilvl w:val="0"/>
          <w:numId w:val="50"/>
        </w:numPr>
        <w:spacing w:line="360" w:lineRule="auto"/>
        <w:rPr>
          <w:rFonts w:eastAsia="Times New Roman"/>
          <w:lang w:val="en-IN"/>
        </w:rPr>
      </w:pPr>
      <w:r w:rsidRPr="00E23F06">
        <w:rPr>
          <w:rFonts w:eastAsia="Times New Roman"/>
          <w:lang w:val="en-IN"/>
        </w:rPr>
        <w:t>Load Image Button:</w:t>
      </w:r>
    </w:p>
    <w:p w14:paraId="1E841308" w14:textId="77777777" w:rsidR="00E23F06" w:rsidRPr="00E23F06" w:rsidRDefault="00E23F06" w:rsidP="00E23F06">
      <w:pPr>
        <w:numPr>
          <w:ilvl w:val="1"/>
          <w:numId w:val="46"/>
        </w:numPr>
        <w:spacing w:line="360" w:lineRule="auto"/>
        <w:jc w:val="both"/>
        <w:rPr>
          <w:rFonts w:ascii="Times New Roman" w:eastAsia="Times New Roman" w:hAnsi="Times New Roman" w:cs="Times New Roman"/>
          <w:bCs/>
          <w:sz w:val="24"/>
          <w:szCs w:val="24"/>
          <w:lang w:val="en-IN"/>
        </w:rPr>
      </w:pPr>
      <w:r w:rsidRPr="00E23F06">
        <w:rPr>
          <w:rFonts w:ascii="Times New Roman" w:eastAsia="Times New Roman" w:hAnsi="Times New Roman" w:cs="Times New Roman"/>
          <w:bCs/>
          <w:sz w:val="24"/>
          <w:szCs w:val="24"/>
          <w:lang w:val="en-IN"/>
        </w:rPr>
        <w:t>A "Load Image" button (</w:t>
      </w:r>
      <w:proofErr w:type="spellStart"/>
      <w:r w:rsidRPr="00E23F06">
        <w:rPr>
          <w:rFonts w:ascii="Times New Roman" w:eastAsia="Times New Roman" w:hAnsi="Times New Roman" w:cs="Times New Roman"/>
          <w:bCs/>
          <w:sz w:val="24"/>
          <w:szCs w:val="24"/>
          <w:lang w:val="en-IN"/>
        </w:rPr>
        <w:t>load_button</w:t>
      </w:r>
      <w:proofErr w:type="spellEnd"/>
      <w:r w:rsidRPr="00E23F06">
        <w:rPr>
          <w:rFonts w:ascii="Times New Roman" w:eastAsia="Times New Roman" w:hAnsi="Times New Roman" w:cs="Times New Roman"/>
          <w:bCs/>
          <w:sz w:val="24"/>
          <w:szCs w:val="24"/>
          <w:lang w:val="en-IN"/>
        </w:rPr>
        <w:t>) is created to open a file dialog, enabling users to select an image file.</w:t>
      </w:r>
    </w:p>
    <w:p w14:paraId="4BDAD852" w14:textId="77777777" w:rsidR="00E23F06" w:rsidRPr="00E23F06" w:rsidRDefault="00E23F06" w:rsidP="00E23F06">
      <w:pPr>
        <w:numPr>
          <w:ilvl w:val="1"/>
          <w:numId w:val="46"/>
        </w:numPr>
        <w:spacing w:line="360" w:lineRule="auto"/>
        <w:jc w:val="both"/>
        <w:rPr>
          <w:rFonts w:ascii="Times New Roman" w:eastAsia="Times New Roman" w:hAnsi="Times New Roman" w:cs="Times New Roman"/>
          <w:bCs/>
          <w:sz w:val="24"/>
          <w:szCs w:val="24"/>
          <w:lang w:val="en-IN"/>
        </w:rPr>
      </w:pPr>
      <w:r w:rsidRPr="00E23F06">
        <w:rPr>
          <w:rFonts w:ascii="Times New Roman" w:eastAsia="Times New Roman" w:hAnsi="Times New Roman" w:cs="Times New Roman"/>
          <w:bCs/>
          <w:sz w:val="24"/>
          <w:szCs w:val="24"/>
          <w:lang w:val="en-IN"/>
        </w:rPr>
        <w:t xml:space="preserve">The selected image is then displayed within the </w:t>
      </w:r>
      <w:proofErr w:type="spellStart"/>
      <w:r w:rsidRPr="00E23F06">
        <w:rPr>
          <w:rFonts w:ascii="Times New Roman" w:eastAsia="Times New Roman" w:hAnsi="Times New Roman" w:cs="Times New Roman"/>
          <w:bCs/>
          <w:sz w:val="24"/>
          <w:szCs w:val="24"/>
          <w:lang w:val="en-IN"/>
        </w:rPr>
        <w:t>image_label</w:t>
      </w:r>
      <w:proofErr w:type="spellEnd"/>
      <w:r w:rsidRPr="00E23F06">
        <w:rPr>
          <w:rFonts w:ascii="Times New Roman" w:eastAsia="Times New Roman" w:hAnsi="Times New Roman" w:cs="Times New Roman"/>
          <w:bCs/>
          <w:sz w:val="24"/>
          <w:szCs w:val="24"/>
          <w:lang w:val="en-IN"/>
        </w:rPr>
        <w:t>.</w:t>
      </w:r>
    </w:p>
    <w:p w14:paraId="25A9A765" w14:textId="77777777" w:rsidR="00E23F06" w:rsidRPr="00E23F06" w:rsidRDefault="00E23F06" w:rsidP="00E23F06">
      <w:pPr>
        <w:pStyle w:val="ListParagraph"/>
        <w:numPr>
          <w:ilvl w:val="0"/>
          <w:numId w:val="50"/>
        </w:numPr>
        <w:spacing w:line="360" w:lineRule="auto"/>
        <w:rPr>
          <w:rFonts w:eastAsia="Times New Roman"/>
          <w:lang w:val="en-IN"/>
        </w:rPr>
      </w:pPr>
      <w:r w:rsidRPr="00E23F06">
        <w:rPr>
          <w:rFonts w:eastAsia="Times New Roman"/>
          <w:lang w:val="en-IN"/>
        </w:rPr>
        <w:t>Classify Image Button:</w:t>
      </w:r>
    </w:p>
    <w:p w14:paraId="78878CDA" w14:textId="77777777" w:rsidR="00E23F06" w:rsidRPr="00E23F06" w:rsidRDefault="00E23F06" w:rsidP="00E23F06">
      <w:pPr>
        <w:numPr>
          <w:ilvl w:val="1"/>
          <w:numId w:val="46"/>
        </w:numPr>
        <w:spacing w:line="360" w:lineRule="auto"/>
        <w:jc w:val="both"/>
        <w:rPr>
          <w:rFonts w:ascii="Times New Roman" w:eastAsia="Times New Roman" w:hAnsi="Times New Roman" w:cs="Times New Roman"/>
          <w:bCs/>
          <w:sz w:val="24"/>
          <w:szCs w:val="24"/>
          <w:lang w:val="en-IN"/>
        </w:rPr>
      </w:pPr>
      <w:r w:rsidRPr="00E23F06">
        <w:rPr>
          <w:rFonts w:ascii="Times New Roman" w:eastAsia="Times New Roman" w:hAnsi="Times New Roman" w:cs="Times New Roman"/>
          <w:bCs/>
          <w:sz w:val="24"/>
          <w:szCs w:val="24"/>
          <w:lang w:val="en-IN"/>
        </w:rPr>
        <w:t>The "Classify Image" Button triggers the execution of a function named "</w:t>
      </w:r>
      <w:proofErr w:type="spellStart"/>
      <w:r w:rsidRPr="00E23F06">
        <w:rPr>
          <w:rFonts w:ascii="Times New Roman" w:eastAsia="Times New Roman" w:hAnsi="Times New Roman" w:cs="Times New Roman"/>
          <w:bCs/>
          <w:sz w:val="24"/>
          <w:szCs w:val="24"/>
          <w:lang w:val="en-IN"/>
        </w:rPr>
        <w:t>classify_image</w:t>
      </w:r>
      <w:proofErr w:type="spellEnd"/>
      <w:r w:rsidRPr="00E23F06">
        <w:rPr>
          <w:rFonts w:ascii="Times New Roman" w:eastAsia="Times New Roman" w:hAnsi="Times New Roman" w:cs="Times New Roman"/>
          <w:bCs/>
          <w:sz w:val="24"/>
          <w:szCs w:val="24"/>
          <w:lang w:val="en-IN"/>
        </w:rPr>
        <w:t>."</w:t>
      </w:r>
    </w:p>
    <w:p w14:paraId="4E1FBBD4" w14:textId="77777777" w:rsidR="00E23F06" w:rsidRPr="00E23F06" w:rsidRDefault="00E23F06" w:rsidP="00E23F06">
      <w:pPr>
        <w:numPr>
          <w:ilvl w:val="1"/>
          <w:numId w:val="46"/>
        </w:numPr>
        <w:spacing w:line="360" w:lineRule="auto"/>
        <w:jc w:val="both"/>
        <w:rPr>
          <w:rFonts w:ascii="Times New Roman" w:eastAsia="Times New Roman" w:hAnsi="Times New Roman" w:cs="Times New Roman"/>
          <w:bCs/>
          <w:sz w:val="24"/>
          <w:szCs w:val="24"/>
          <w:lang w:val="en-IN"/>
        </w:rPr>
      </w:pPr>
      <w:r w:rsidRPr="00E23F06">
        <w:rPr>
          <w:rFonts w:ascii="Times New Roman" w:eastAsia="Times New Roman" w:hAnsi="Times New Roman" w:cs="Times New Roman"/>
          <w:bCs/>
          <w:sz w:val="24"/>
          <w:szCs w:val="24"/>
          <w:lang w:val="en-IN"/>
        </w:rPr>
        <w:t>The "</w:t>
      </w:r>
      <w:proofErr w:type="spellStart"/>
      <w:r w:rsidRPr="00E23F06">
        <w:rPr>
          <w:rFonts w:ascii="Times New Roman" w:eastAsia="Times New Roman" w:hAnsi="Times New Roman" w:cs="Times New Roman"/>
          <w:bCs/>
          <w:sz w:val="24"/>
          <w:szCs w:val="24"/>
          <w:lang w:val="en-IN"/>
        </w:rPr>
        <w:t>classify_image</w:t>
      </w:r>
      <w:proofErr w:type="spellEnd"/>
      <w:r w:rsidRPr="00E23F06">
        <w:rPr>
          <w:rFonts w:ascii="Times New Roman" w:eastAsia="Times New Roman" w:hAnsi="Times New Roman" w:cs="Times New Roman"/>
          <w:bCs/>
          <w:sz w:val="24"/>
          <w:szCs w:val="24"/>
          <w:lang w:val="en-IN"/>
        </w:rPr>
        <w:t>" function performs the following steps:</w:t>
      </w:r>
    </w:p>
    <w:p w14:paraId="637C5478" w14:textId="77777777" w:rsidR="00E23F06" w:rsidRPr="00E23F06" w:rsidRDefault="00E23F06" w:rsidP="00E23F06">
      <w:pPr>
        <w:spacing w:line="360" w:lineRule="auto"/>
        <w:ind w:left="1440"/>
        <w:jc w:val="both"/>
        <w:rPr>
          <w:rFonts w:ascii="Times New Roman" w:eastAsia="Times New Roman" w:hAnsi="Times New Roman" w:cs="Times New Roman"/>
          <w:bCs/>
          <w:sz w:val="24"/>
          <w:szCs w:val="24"/>
          <w:lang w:val="en-IN"/>
        </w:rPr>
      </w:pPr>
      <w:r w:rsidRPr="00E23F06">
        <w:rPr>
          <w:rFonts w:ascii="Times New Roman" w:eastAsia="Times New Roman" w:hAnsi="Times New Roman" w:cs="Times New Roman"/>
          <w:bCs/>
          <w:sz w:val="24"/>
          <w:szCs w:val="24"/>
          <w:lang w:val="en-IN"/>
        </w:rPr>
        <w:t xml:space="preserve"> a. Resizes the loaded image to match the model's required input size (28x28). </w:t>
      </w:r>
    </w:p>
    <w:p w14:paraId="1EAFE50C" w14:textId="77777777" w:rsidR="00E23F06" w:rsidRPr="00E23F06" w:rsidRDefault="00E23F06" w:rsidP="00E23F06">
      <w:pPr>
        <w:spacing w:line="360" w:lineRule="auto"/>
        <w:ind w:left="1440"/>
        <w:jc w:val="both"/>
        <w:rPr>
          <w:rFonts w:ascii="Times New Roman" w:eastAsia="Times New Roman" w:hAnsi="Times New Roman" w:cs="Times New Roman"/>
          <w:bCs/>
          <w:sz w:val="24"/>
          <w:szCs w:val="24"/>
          <w:lang w:val="en-IN"/>
        </w:rPr>
      </w:pPr>
      <w:r w:rsidRPr="00E23F06">
        <w:rPr>
          <w:rFonts w:ascii="Times New Roman" w:eastAsia="Times New Roman" w:hAnsi="Times New Roman" w:cs="Times New Roman"/>
          <w:bCs/>
          <w:sz w:val="24"/>
          <w:szCs w:val="24"/>
          <w:lang w:val="en-IN"/>
        </w:rPr>
        <w:t xml:space="preserve">b. Normalizes the pixel values of the image to a range between 0 and 1. </w:t>
      </w:r>
    </w:p>
    <w:p w14:paraId="662ECB23" w14:textId="77777777" w:rsidR="00E23F06" w:rsidRPr="00E23F06" w:rsidRDefault="00E23F06" w:rsidP="00E23F06">
      <w:pPr>
        <w:spacing w:line="360" w:lineRule="auto"/>
        <w:ind w:left="1440"/>
        <w:jc w:val="both"/>
        <w:rPr>
          <w:rFonts w:ascii="Times New Roman" w:eastAsia="Times New Roman" w:hAnsi="Times New Roman" w:cs="Times New Roman"/>
          <w:bCs/>
          <w:sz w:val="24"/>
          <w:szCs w:val="24"/>
          <w:lang w:val="en-IN"/>
        </w:rPr>
      </w:pPr>
      <w:r w:rsidRPr="00E23F06">
        <w:rPr>
          <w:rFonts w:ascii="Times New Roman" w:eastAsia="Times New Roman" w:hAnsi="Times New Roman" w:cs="Times New Roman"/>
          <w:bCs/>
          <w:sz w:val="24"/>
          <w:szCs w:val="24"/>
          <w:lang w:val="en-IN"/>
        </w:rPr>
        <w:t xml:space="preserve">c. Expands the image dimensions to align with the expected input shape for the model. </w:t>
      </w:r>
    </w:p>
    <w:p w14:paraId="5C87ECC1" w14:textId="77777777" w:rsidR="00E23F06" w:rsidRPr="00E23F06" w:rsidRDefault="00E23F06" w:rsidP="00E23F06">
      <w:pPr>
        <w:spacing w:line="360" w:lineRule="auto"/>
        <w:ind w:left="1440"/>
        <w:jc w:val="both"/>
        <w:rPr>
          <w:rFonts w:ascii="Times New Roman" w:eastAsia="Times New Roman" w:hAnsi="Times New Roman" w:cs="Times New Roman"/>
          <w:bCs/>
          <w:sz w:val="24"/>
          <w:szCs w:val="24"/>
          <w:lang w:val="en-IN"/>
        </w:rPr>
      </w:pPr>
      <w:r w:rsidRPr="00E23F06">
        <w:rPr>
          <w:rFonts w:ascii="Times New Roman" w:eastAsia="Times New Roman" w:hAnsi="Times New Roman" w:cs="Times New Roman"/>
          <w:bCs/>
          <w:sz w:val="24"/>
          <w:szCs w:val="24"/>
          <w:lang w:val="en-IN"/>
        </w:rPr>
        <w:t>d. Makes predictions using the model (</w:t>
      </w:r>
      <w:proofErr w:type="spellStart"/>
      <w:proofErr w:type="gramStart"/>
      <w:r w:rsidRPr="00E23F06">
        <w:rPr>
          <w:rFonts w:ascii="Times New Roman" w:eastAsia="Times New Roman" w:hAnsi="Times New Roman" w:cs="Times New Roman"/>
          <w:bCs/>
          <w:sz w:val="24"/>
          <w:szCs w:val="24"/>
          <w:lang w:val="en-IN"/>
        </w:rPr>
        <w:t>model.predict</w:t>
      </w:r>
      <w:proofErr w:type="spellEnd"/>
      <w:proofErr w:type="gramEnd"/>
      <w:r w:rsidRPr="00E23F06">
        <w:rPr>
          <w:rFonts w:ascii="Times New Roman" w:eastAsia="Times New Roman" w:hAnsi="Times New Roman" w:cs="Times New Roman"/>
          <w:bCs/>
          <w:sz w:val="24"/>
          <w:szCs w:val="24"/>
          <w:lang w:val="en-IN"/>
        </w:rPr>
        <w:t xml:space="preserve">). </w:t>
      </w:r>
    </w:p>
    <w:p w14:paraId="44EB8D22" w14:textId="77777777" w:rsidR="00E23F06" w:rsidRPr="00E23F06" w:rsidRDefault="00E23F06" w:rsidP="00E23F06">
      <w:pPr>
        <w:spacing w:line="360" w:lineRule="auto"/>
        <w:ind w:left="1440"/>
        <w:jc w:val="both"/>
        <w:rPr>
          <w:rFonts w:ascii="Times New Roman" w:eastAsia="Times New Roman" w:hAnsi="Times New Roman" w:cs="Times New Roman"/>
          <w:bCs/>
          <w:sz w:val="24"/>
          <w:szCs w:val="24"/>
          <w:lang w:val="en-IN"/>
        </w:rPr>
      </w:pPr>
      <w:r w:rsidRPr="00E23F06">
        <w:rPr>
          <w:rFonts w:ascii="Times New Roman" w:eastAsia="Times New Roman" w:hAnsi="Times New Roman" w:cs="Times New Roman"/>
          <w:bCs/>
          <w:sz w:val="24"/>
          <w:szCs w:val="24"/>
          <w:lang w:val="en-IN"/>
        </w:rPr>
        <w:t xml:space="preserve">e. Retrieves the predicted class index with the highest probability using </w:t>
      </w:r>
      <w:proofErr w:type="spellStart"/>
      <w:proofErr w:type="gramStart"/>
      <w:r w:rsidRPr="00E23F06">
        <w:rPr>
          <w:rFonts w:ascii="Times New Roman" w:eastAsia="Times New Roman" w:hAnsi="Times New Roman" w:cs="Times New Roman"/>
          <w:bCs/>
          <w:sz w:val="24"/>
          <w:szCs w:val="24"/>
          <w:lang w:val="en-IN"/>
        </w:rPr>
        <w:t>np.argmax</w:t>
      </w:r>
      <w:proofErr w:type="spellEnd"/>
      <w:proofErr w:type="gramEnd"/>
      <w:r w:rsidRPr="00E23F06">
        <w:rPr>
          <w:rFonts w:ascii="Times New Roman" w:eastAsia="Times New Roman" w:hAnsi="Times New Roman" w:cs="Times New Roman"/>
          <w:bCs/>
          <w:sz w:val="24"/>
          <w:szCs w:val="24"/>
          <w:lang w:val="en-IN"/>
        </w:rPr>
        <w:t xml:space="preserve">. </w:t>
      </w:r>
    </w:p>
    <w:p w14:paraId="03338C1F" w14:textId="65929F06" w:rsidR="00E23F06" w:rsidRPr="00E23F06" w:rsidRDefault="00E23F06" w:rsidP="00E23F06">
      <w:pPr>
        <w:spacing w:line="360" w:lineRule="auto"/>
        <w:ind w:left="1440"/>
        <w:jc w:val="both"/>
        <w:rPr>
          <w:rFonts w:ascii="Times New Roman" w:eastAsia="Times New Roman" w:hAnsi="Times New Roman" w:cs="Times New Roman"/>
          <w:bCs/>
          <w:sz w:val="24"/>
          <w:szCs w:val="24"/>
          <w:lang w:val="en-IN"/>
        </w:rPr>
      </w:pPr>
      <w:r w:rsidRPr="00E23F06">
        <w:rPr>
          <w:rFonts w:ascii="Times New Roman" w:eastAsia="Times New Roman" w:hAnsi="Times New Roman" w:cs="Times New Roman"/>
          <w:bCs/>
          <w:sz w:val="24"/>
          <w:szCs w:val="24"/>
          <w:lang w:val="en-IN"/>
        </w:rPr>
        <w:t>f. Displays a message box containing the predicted class name.</w:t>
      </w:r>
    </w:p>
    <w:p w14:paraId="54A31367" w14:textId="77777777" w:rsidR="00D96E72" w:rsidRPr="00D96E72" w:rsidRDefault="00D96E72" w:rsidP="00D96E72">
      <w:pPr>
        <w:spacing w:line="360" w:lineRule="auto"/>
        <w:jc w:val="both"/>
        <w:rPr>
          <w:rFonts w:ascii="Times New Roman" w:eastAsia="Times New Roman" w:hAnsi="Times New Roman" w:cs="Times New Roman"/>
          <w:b/>
          <w:sz w:val="28"/>
          <w:szCs w:val="28"/>
        </w:rPr>
      </w:pPr>
    </w:p>
    <w:p w14:paraId="12770404" w14:textId="77777777" w:rsidR="00FA3A57" w:rsidRDefault="00FA3A57" w:rsidP="002C045E">
      <w:pPr>
        <w:spacing w:line="360" w:lineRule="auto"/>
        <w:jc w:val="center"/>
        <w:rPr>
          <w:rFonts w:ascii="Times New Roman" w:eastAsia="Times New Roman" w:hAnsi="Times New Roman" w:cs="Times New Roman"/>
          <w:b/>
          <w:sz w:val="36"/>
          <w:szCs w:val="36"/>
        </w:rPr>
      </w:pPr>
    </w:p>
    <w:p w14:paraId="4567D175" w14:textId="77777777" w:rsidR="00FA3A57" w:rsidRDefault="00FA3A57" w:rsidP="002C045E">
      <w:pPr>
        <w:spacing w:line="360" w:lineRule="auto"/>
        <w:jc w:val="center"/>
        <w:rPr>
          <w:rFonts w:ascii="Times New Roman" w:eastAsia="Times New Roman" w:hAnsi="Times New Roman" w:cs="Times New Roman"/>
          <w:b/>
          <w:sz w:val="36"/>
          <w:szCs w:val="36"/>
        </w:rPr>
      </w:pPr>
    </w:p>
    <w:p w14:paraId="3DC2A691" w14:textId="77777777" w:rsidR="00E23F06" w:rsidRDefault="00E23F06" w:rsidP="00F164E6">
      <w:pPr>
        <w:spacing w:line="360" w:lineRule="auto"/>
        <w:jc w:val="both"/>
        <w:rPr>
          <w:rFonts w:ascii="Times New Roman" w:eastAsia="Times New Roman" w:hAnsi="Times New Roman" w:cs="Times New Roman"/>
          <w:b/>
          <w:sz w:val="36"/>
          <w:szCs w:val="36"/>
        </w:rPr>
      </w:pPr>
    </w:p>
    <w:p w14:paraId="5E343E17" w14:textId="77777777" w:rsidR="00547C9F" w:rsidRDefault="00547C9F" w:rsidP="00F164E6">
      <w:pPr>
        <w:spacing w:line="360" w:lineRule="auto"/>
        <w:jc w:val="both"/>
        <w:rPr>
          <w:rFonts w:ascii="Times New Roman" w:eastAsia="Times New Roman" w:hAnsi="Times New Roman" w:cs="Times New Roman"/>
          <w:b/>
          <w:sz w:val="32"/>
          <w:szCs w:val="32"/>
        </w:rPr>
      </w:pPr>
    </w:p>
    <w:p w14:paraId="28EF98DC" w14:textId="77777777" w:rsidR="00547C9F" w:rsidRDefault="00547C9F" w:rsidP="00F164E6">
      <w:pPr>
        <w:spacing w:line="360" w:lineRule="auto"/>
        <w:jc w:val="both"/>
        <w:rPr>
          <w:rFonts w:ascii="Times New Roman" w:eastAsia="Times New Roman" w:hAnsi="Times New Roman" w:cs="Times New Roman"/>
          <w:b/>
          <w:sz w:val="32"/>
          <w:szCs w:val="32"/>
        </w:rPr>
      </w:pPr>
    </w:p>
    <w:p w14:paraId="34D84A48" w14:textId="77777777" w:rsidR="00547C9F" w:rsidRDefault="00547C9F" w:rsidP="00F164E6">
      <w:pPr>
        <w:spacing w:line="360" w:lineRule="auto"/>
        <w:jc w:val="both"/>
        <w:rPr>
          <w:rFonts w:ascii="Times New Roman" w:eastAsia="Times New Roman" w:hAnsi="Times New Roman" w:cs="Times New Roman"/>
          <w:b/>
          <w:sz w:val="32"/>
          <w:szCs w:val="32"/>
        </w:rPr>
      </w:pPr>
    </w:p>
    <w:p w14:paraId="58B9EA6F" w14:textId="77777777" w:rsidR="00547C9F" w:rsidRDefault="00547C9F" w:rsidP="00F164E6">
      <w:pPr>
        <w:spacing w:line="360" w:lineRule="auto"/>
        <w:jc w:val="both"/>
        <w:rPr>
          <w:rFonts w:ascii="Times New Roman" w:eastAsia="Times New Roman" w:hAnsi="Times New Roman" w:cs="Times New Roman"/>
          <w:b/>
          <w:sz w:val="32"/>
          <w:szCs w:val="32"/>
        </w:rPr>
      </w:pPr>
    </w:p>
    <w:p w14:paraId="3DBEA4C7" w14:textId="68A68E9C" w:rsidR="00D7612C" w:rsidRPr="00F164E6" w:rsidRDefault="000F68A7" w:rsidP="00F164E6">
      <w:pPr>
        <w:spacing w:line="360" w:lineRule="auto"/>
        <w:jc w:val="both"/>
        <w:rPr>
          <w:rFonts w:ascii="Times New Roman" w:eastAsia="Times New Roman" w:hAnsi="Times New Roman" w:cs="Times New Roman"/>
          <w:sz w:val="24"/>
          <w:szCs w:val="24"/>
          <w:lang w:val="en-IN"/>
        </w:rPr>
      </w:pPr>
      <w:r w:rsidRPr="00F164E6">
        <w:rPr>
          <w:rFonts w:ascii="Times New Roman" w:eastAsia="Times New Roman" w:hAnsi="Times New Roman" w:cs="Times New Roman"/>
          <w:b/>
          <w:sz w:val="32"/>
          <w:szCs w:val="32"/>
        </w:rPr>
        <w:lastRenderedPageBreak/>
        <w:t>C</w:t>
      </w:r>
      <w:r w:rsidR="00304D7B" w:rsidRPr="00F164E6">
        <w:rPr>
          <w:rFonts w:ascii="Times New Roman" w:eastAsia="Times New Roman" w:hAnsi="Times New Roman" w:cs="Times New Roman"/>
          <w:b/>
          <w:sz w:val="32"/>
          <w:szCs w:val="32"/>
        </w:rPr>
        <w:t>HAPTER</w:t>
      </w:r>
      <w:r w:rsidRPr="00F164E6">
        <w:rPr>
          <w:rFonts w:ascii="Times New Roman" w:eastAsia="Times New Roman" w:hAnsi="Times New Roman" w:cs="Times New Roman"/>
          <w:b/>
          <w:sz w:val="32"/>
          <w:szCs w:val="32"/>
        </w:rPr>
        <w:t xml:space="preserve"> 5</w:t>
      </w:r>
    </w:p>
    <w:p w14:paraId="7AD1C99B" w14:textId="77777777" w:rsidR="00DD54FA" w:rsidRDefault="000F68A7" w:rsidP="00DD54FA">
      <w:pPr>
        <w:spacing w:line="360" w:lineRule="auto"/>
        <w:jc w:val="center"/>
        <w:rPr>
          <w:rFonts w:ascii="Times New Roman" w:eastAsia="Times New Roman" w:hAnsi="Times New Roman" w:cs="Times New Roman"/>
          <w:b/>
          <w:sz w:val="36"/>
          <w:szCs w:val="36"/>
        </w:rPr>
      </w:pPr>
      <w:r w:rsidRPr="00304D7B">
        <w:rPr>
          <w:rFonts w:ascii="Times New Roman" w:eastAsia="Times New Roman" w:hAnsi="Times New Roman" w:cs="Times New Roman"/>
          <w:b/>
          <w:sz w:val="36"/>
          <w:szCs w:val="36"/>
        </w:rPr>
        <w:t>C</w:t>
      </w:r>
      <w:r w:rsidR="00304D7B" w:rsidRPr="00304D7B">
        <w:rPr>
          <w:rFonts w:ascii="Times New Roman" w:eastAsia="Times New Roman" w:hAnsi="Times New Roman" w:cs="Times New Roman"/>
          <w:b/>
          <w:sz w:val="36"/>
          <w:szCs w:val="36"/>
        </w:rPr>
        <w:t>ONCLUSION</w:t>
      </w:r>
      <w:r w:rsidRPr="00304D7B">
        <w:rPr>
          <w:rFonts w:ascii="Times New Roman" w:eastAsia="Times New Roman" w:hAnsi="Times New Roman" w:cs="Times New Roman"/>
          <w:b/>
          <w:sz w:val="36"/>
          <w:szCs w:val="36"/>
        </w:rPr>
        <w:t xml:space="preserve"> </w:t>
      </w:r>
      <w:r w:rsidR="00304D7B" w:rsidRPr="00304D7B">
        <w:rPr>
          <w:rFonts w:ascii="Times New Roman" w:eastAsia="Times New Roman" w:hAnsi="Times New Roman" w:cs="Times New Roman"/>
          <w:b/>
          <w:sz w:val="36"/>
          <w:szCs w:val="36"/>
        </w:rPr>
        <w:t xml:space="preserve">AND </w:t>
      </w:r>
      <w:r w:rsidRPr="00304D7B">
        <w:rPr>
          <w:rFonts w:ascii="Times New Roman" w:eastAsia="Times New Roman" w:hAnsi="Times New Roman" w:cs="Times New Roman"/>
          <w:b/>
          <w:sz w:val="36"/>
          <w:szCs w:val="36"/>
        </w:rPr>
        <w:t>F</w:t>
      </w:r>
      <w:r w:rsidR="00304D7B" w:rsidRPr="00304D7B">
        <w:rPr>
          <w:rFonts w:ascii="Times New Roman" w:eastAsia="Times New Roman" w:hAnsi="Times New Roman" w:cs="Times New Roman"/>
          <w:b/>
          <w:sz w:val="36"/>
          <w:szCs w:val="36"/>
        </w:rPr>
        <w:t>UTURE</w:t>
      </w:r>
      <w:r w:rsidRPr="00304D7B">
        <w:rPr>
          <w:rFonts w:ascii="Times New Roman" w:eastAsia="Times New Roman" w:hAnsi="Times New Roman" w:cs="Times New Roman"/>
          <w:b/>
          <w:sz w:val="36"/>
          <w:szCs w:val="36"/>
        </w:rPr>
        <w:t xml:space="preserve"> W</w:t>
      </w:r>
      <w:r w:rsidR="00304D7B" w:rsidRPr="00304D7B">
        <w:rPr>
          <w:rFonts w:ascii="Times New Roman" w:eastAsia="Times New Roman" w:hAnsi="Times New Roman" w:cs="Times New Roman"/>
          <w:b/>
          <w:sz w:val="36"/>
          <w:szCs w:val="36"/>
        </w:rPr>
        <w:t>ORK</w:t>
      </w:r>
      <w:r w:rsidRPr="00304D7B">
        <w:rPr>
          <w:rFonts w:ascii="Times New Roman" w:eastAsia="Times New Roman" w:hAnsi="Times New Roman" w:cs="Times New Roman"/>
          <w:b/>
          <w:sz w:val="36"/>
          <w:szCs w:val="36"/>
        </w:rPr>
        <w:t xml:space="preserve"> </w:t>
      </w:r>
    </w:p>
    <w:p w14:paraId="39DF1E4C" w14:textId="34C25936" w:rsidR="004E5E6F" w:rsidRDefault="00AC07CD" w:rsidP="004E5E6F">
      <w:pPr>
        <w:spacing w:after="240" w:line="360" w:lineRule="auto"/>
        <w:jc w:val="both"/>
        <w:rPr>
          <w:rFonts w:ascii="Times New Roman" w:eastAsia="Times New Roman" w:hAnsi="Times New Roman" w:cs="Times New Roman"/>
          <w:bCs/>
          <w:sz w:val="24"/>
          <w:szCs w:val="24"/>
        </w:rPr>
      </w:pPr>
      <w:r w:rsidRPr="00AC07CD">
        <w:rPr>
          <w:rFonts w:ascii="Times New Roman" w:eastAsia="Times New Roman" w:hAnsi="Times New Roman" w:cs="Times New Roman"/>
          <w:bCs/>
          <w:sz w:val="24"/>
          <w:szCs w:val="24"/>
        </w:rPr>
        <w:t>In the realm of image classification, leveraging deep learning models on datasets like Fashion MNIST provides invaluable insights and practical applications across diverse industries. The exploration of convolutional neural networks (CNNs) on image datasets has demonstrated remarkable capabilities in categorizing and recognizing intricate visual patterns.</w:t>
      </w:r>
      <w:r>
        <w:rPr>
          <w:rFonts w:ascii="Times New Roman" w:eastAsia="Times New Roman" w:hAnsi="Times New Roman" w:cs="Times New Roman"/>
          <w:bCs/>
          <w:sz w:val="24"/>
          <w:szCs w:val="24"/>
        </w:rPr>
        <w:t xml:space="preserve"> </w:t>
      </w:r>
      <w:r w:rsidR="004E5E6F">
        <w:rPr>
          <w:rFonts w:ascii="Times New Roman" w:eastAsia="Times New Roman" w:hAnsi="Times New Roman" w:cs="Times New Roman"/>
          <w:bCs/>
          <w:sz w:val="24"/>
          <w:szCs w:val="24"/>
        </w:rPr>
        <w:t>Although our model for the Image Classification is working fine for the given data but there may have situations which when arise will lead to the wrong result production.</w:t>
      </w:r>
    </w:p>
    <w:p w14:paraId="5FAAE521" w14:textId="258FEDF7" w:rsidR="004E5E6F" w:rsidRPr="004E5E6F" w:rsidRDefault="004E5E6F" w:rsidP="004E5E6F">
      <w:pPr>
        <w:spacing w:after="24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Following are some of the limitations for the model:</w:t>
      </w:r>
    </w:p>
    <w:p w14:paraId="3178831E" w14:textId="77777777" w:rsidR="00547C9F" w:rsidRPr="00547C9F" w:rsidRDefault="00547C9F" w:rsidP="004E5E6F">
      <w:pPr>
        <w:numPr>
          <w:ilvl w:val="0"/>
          <w:numId w:val="52"/>
        </w:numPr>
        <w:spacing w:line="360" w:lineRule="auto"/>
        <w:jc w:val="both"/>
        <w:rPr>
          <w:rFonts w:ascii="Times New Roman" w:eastAsia="Times New Roman" w:hAnsi="Times New Roman" w:cs="Times New Roman"/>
          <w:sz w:val="24"/>
          <w:szCs w:val="24"/>
          <w:lang w:val="en-IN"/>
        </w:rPr>
      </w:pPr>
      <w:r w:rsidRPr="00547C9F">
        <w:rPr>
          <w:rFonts w:ascii="Times New Roman" w:eastAsia="Times New Roman" w:hAnsi="Times New Roman" w:cs="Times New Roman"/>
          <w:b/>
          <w:bCs/>
          <w:sz w:val="24"/>
          <w:szCs w:val="24"/>
          <w:lang w:val="en-IN"/>
        </w:rPr>
        <w:t>Limited Dataset Diversity:</w:t>
      </w:r>
      <w:r w:rsidRPr="00547C9F">
        <w:rPr>
          <w:rFonts w:ascii="Times New Roman" w:eastAsia="Times New Roman" w:hAnsi="Times New Roman" w:cs="Times New Roman"/>
          <w:sz w:val="24"/>
          <w:szCs w:val="24"/>
          <w:lang w:val="en-IN"/>
        </w:rPr>
        <w:t xml:space="preserve"> Fashion MNIST might lack diversity, limiting the model's capability to generalize to real-world scenarios.</w:t>
      </w:r>
    </w:p>
    <w:p w14:paraId="774AED86" w14:textId="77777777" w:rsidR="00547C9F" w:rsidRPr="00547C9F" w:rsidRDefault="00547C9F" w:rsidP="004E5E6F">
      <w:pPr>
        <w:numPr>
          <w:ilvl w:val="0"/>
          <w:numId w:val="52"/>
        </w:numPr>
        <w:spacing w:line="360" w:lineRule="auto"/>
        <w:jc w:val="both"/>
        <w:rPr>
          <w:rFonts w:ascii="Times New Roman" w:eastAsia="Times New Roman" w:hAnsi="Times New Roman" w:cs="Times New Roman"/>
          <w:sz w:val="24"/>
          <w:szCs w:val="24"/>
          <w:lang w:val="en-IN"/>
        </w:rPr>
      </w:pPr>
      <w:r w:rsidRPr="00547C9F">
        <w:rPr>
          <w:rFonts w:ascii="Times New Roman" w:eastAsia="Times New Roman" w:hAnsi="Times New Roman" w:cs="Times New Roman"/>
          <w:b/>
          <w:bCs/>
          <w:sz w:val="24"/>
          <w:szCs w:val="24"/>
          <w:lang w:val="en-IN"/>
        </w:rPr>
        <w:t>Resolution Constraints:</w:t>
      </w:r>
      <w:r w:rsidRPr="00547C9F">
        <w:rPr>
          <w:rFonts w:ascii="Times New Roman" w:eastAsia="Times New Roman" w:hAnsi="Times New Roman" w:cs="Times New Roman"/>
          <w:sz w:val="24"/>
          <w:szCs w:val="24"/>
          <w:lang w:val="en-IN"/>
        </w:rPr>
        <w:t xml:space="preserve"> Low-resolution images might affect the model's ability to classify intricate details in certain clothing items.</w:t>
      </w:r>
    </w:p>
    <w:p w14:paraId="10872B26" w14:textId="77777777" w:rsidR="00547C9F" w:rsidRPr="00547C9F" w:rsidRDefault="00547C9F" w:rsidP="004E5E6F">
      <w:pPr>
        <w:numPr>
          <w:ilvl w:val="0"/>
          <w:numId w:val="52"/>
        </w:numPr>
        <w:spacing w:line="360" w:lineRule="auto"/>
        <w:jc w:val="both"/>
        <w:rPr>
          <w:rFonts w:ascii="Times New Roman" w:eastAsia="Times New Roman" w:hAnsi="Times New Roman" w:cs="Times New Roman"/>
          <w:sz w:val="24"/>
          <w:szCs w:val="24"/>
          <w:lang w:val="en-IN"/>
        </w:rPr>
      </w:pPr>
      <w:r w:rsidRPr="00547C9F">
        <w:rPr>
          <w:rFonts w:ascii="Times New Roman" w:eastAsia="Times New Roman" w:hAnsi="Times New Roman" w:cs="Times New Roman"/>
          <w:b/>
          <w:bCs/>
          <w:sz w:val="24"/>
          <w:szCs w:val="24"/>
          <w:lang w:val="en-IN"/>
        </w:rPr>
        <w:t>Class Imbalance:</w:t>
      </w:r>
      <w:r w:rsidRPr="00547C9F">
        <w:rPr>
          <w:rFonts w:ascii="Times New Roman" w:eastAsia="Times New Roman" w:hAnsi="Times New Roman" w:cs="Times New Roman"/>
          <w:sz w:val="24"/>
          <w:szCs w:val="24"/>
          <w:lang w:val="en-IN"/>
        </w:rPr>
        <w:t xml:space="preserve"> Unequal representation of classes can lead to biased predictions and affect model performance.</w:t>
      </w:r>
    </w:p>
    <w:p w14:paraId="2C8F1D9C" w14:textId="77777777" w:rsidR="00547C9F" w:rsidRPr="00547C9F" w:rsidRDefault="00547C9F" w:rsidP="004E5E6F">
      <w:pPr>
        <w:numPr>
          <w:ilvl w:val="0"/>
          <w:numId w:val="52"/>
        </w:numPr>
        <w:spacing w:line="360" w:lineRule="auto"/>
        <w:jc w:val="both"/>
        <w:rPr>
          <w:rFonts w:ascii="Times New Roman" w:eastAsia="Times New Roman" w:hAnsi="Times New Roman" w:cs="Times New Roman"/>
          <w:sz w:val="24"/>
          <w:szCs w:val="24"/>
          <w:lang w:val="en-IN"/>
        </w:rPr>
      </w:pPr>
      <w:r w:rsidRPr="00547C9F">
        <w:rPr>
          <w:rFonts w:ascii="Times New Roman" w:eastAsia="Times New Roman" w:hAnsi="Times New Roman" w:cs="Times New Roman"/>
          <w:b/>
          <w:bCs/>
          <w:sz w:val="24"/>
          <w:szCs w:val="24"/>
          <w:lang w:val="en-IN"/>
        </w:rPr>
        <w:t>Overfitting Risks:</w:t>
      </w:r>
      <w:r w:rsidRPr="00547C9F">
        <w:rPr>
          <w:rFonts w:ascii="Times New Roman" w:eastAsia="Times New Roman" w:hAnsi="Times New Roman" w:cs="Times New Roman"/>
          <w:sz w:val="24"/>
          <w:szCs w:val="24"/>
          <w:lang w:val="en-IN"/>
        </w:rPr>
        <w:t xml:space="preserve"> Models might become overly specialized to the training data, impacting their performance on new, unseen data.</w:t>
      </w:r>
    </w:p>
    <w:p w14:paraId="096FA41F" w14:textId="77777777" w:rsidR="00547C9F" w:rsidRPr="00547C9F" w:rsidRDefault="00547C9F" w:rsidP="004E5E6F">
      <w:pPr>
        <w:numPr>
          <w:ilvl w:val="0"/>
          <w:numId w:val="52"/>
        </w:numPr>
        <w:spacing w:line="360" w:lineRule="auto"/>
        <w:jc w:val="both"/>
        <w:rPr>
          <w:rFonts w:ascii="Times New Roman" w:eastAsia="Times New Roman" w:hAnsi="Times New Roman" w:cs="Times New Roman"/>
          <w:sz w:val="24"/>
          <w:szCs w:val="24"/>
          <w:lang w:val="en-IN"/>
        </w:rPr>
      </w:pPr>
      <w:r w:rsidRPr="00547C9F">
        <w:rPr>
          <w:rFonts w:ascii="Times New Roman" w:eastAsia="Times New Roman" w:hAnsi="Times New Roman" w:cs="Times New Roman"/>
          <w:b/>
          <w:bCs/>
          <w:sz w:val="24"/>
          <w:szCs w:val="24"/>
          <w:lang w:val="en-IN"/>
        </w:rPr>
        <w:t>Challenges in Fine-Grained Classification:</w:t>
      </w:r>
      <w:r w:rsidRPr="00547C9F">
        <w:rPr>
          <w:rFonts w:ascii="Times New Roman" w:eastAsia="Times New Roman" w:hAnsi="Times New Roman" w:cs="Times New Roman"/>
          <w:sz w:val="24"/>
          <w:szCs w:val="24"/>
          <w:lang w:val="en-IN"/>
        </w:rPr>
        <w:t xml:space="preserve"> Distinguishing between visually similar categories (e.g., differentiating between various types of shirts) might pose challenges.</w:t>
      </w:r>
    </w:p>
    <w:p w14:paraId="1AF7E074" w14:textId="77777777" w:rsidR="00547C9F" w:rsidRPr="00547C9F" w:rsidRDefault="00547C9F" w:rsidP="004E5E6F">
      <w:pPr>
        <w:numPr>
          <w:ilvl w:val="0"/>
          <w:numId w:val="52"/>
        </w:numPr>
        <w:spacing w:line="360" w:lineRule="auto"/>
        <w:jc w:val="both"/>
        <w:rPr>
          <w:rFonts w:ascii="Times New Roman" w:eastAsia="Times New Roman" w:hAnsi="Times New Roman" w:cs="Times New Roman"/>
          <w:sz w:val="24"/>
          <w:szCs w:val="24"/>
          <w:lang w:val="en-IN"/>
        </w:rPr>
      </w:pPr>
      <w:r w:rsidRPr="00547C9F">
        <w:rPr>
          <w:rFonts w:ascii="Times New Roman" w:eastAsia="Times New Roman" w:hAnsi="Times New Roman" w:cs="Times New Roman"/>
          <w:b/>
          <w:bCs/>
          <w:sz w:val="24"/>
          <w:szCs w:val="24"/>
          <w:lang w:val="en-IN"/>
        </w:rPr>
        <w:t>Domain Adaptability:</w:t>
      </w:r>
      <w:r w:rsidRPr="00547C9F">
        <w:rPr>
          <w:rFonts w:ascii="Times New Roman" w:eastAsia="Times New Roman" w:hAnsi="Times New Roman" w:cs="Times New Roman"/>
          <w:sz w:val="24"/>
          <w:szCs w:val="24"/>
          <w:lang w:val="en-IN"/>
        </w:rPr>
        <w:t xml:space="preserve"> Adapting pre-trained models to different fashion domains or new datasets may require extensive retraining or fine-tuning.</w:t>
      </w:r>
    </w:p>
    <w:p w14:paraId="21338A9A" w14:textId="400F5BBB" w:rsidR="00B1376B" w:rsidRDefault="00DD54FA" w:rsidP="004E5E6F">
      <w:pPr>
        <w:spacing w:after="240" w:line="360" w:lineRule="auto"/>
        <w:jc w:val="both"/>
        <w:rPr>
          <w:rFonts w:ascii="Times New Roman" w:eastAsia="Times New Roman" w:hAnsi="Times New Roman" w:cs="Times New Roman"/>
          <w:sz w:val="24"/>
          <w:szCs w:val="24"/>
        </w:rPr>
      </w:pPr>
      <w:r w:rsidRPr="00DD54FA">
        <w:rPr>
          <w:rFonts w:eastAsia="Times New Roman"/>
          <w:lang w:val="en-IN"/>
        </w:rPr>
        <w:br/>
      </w:r>
      <w:r w:rsidR="00547C9F" w:rsidRPr="00547C9F">
        <w:rPr>
          <w:rFonts w:ascii="Times New Roman" w:eastAsia="Times New Roman" w:hAnsi="Times New Roman" w:cs="Times New Roman"/>
          <w:sz w:val="24"/>
          <w:szCs w:val="24"/>
        </w:rPr>
        <w:t>The Fashion MNIST dataset, while beneficial for image classification, poses certain challenges concerning dataset diversity and resolution limitations. However, leveraging this dataset for fashion image classification applications can lead to significant advancements in e-commerce, retail, predictive analytics, and customer experiences. Future work involves addressing these limitations and expanding the model's applications to meet the demands of real-world fashion scenarios.</w:t>
      </w:r>
    </w:p>
    <w:p w14:paraId="667F53CA" w14:textId="77777777" w:rsidR="00547C9F" w:rsidRPr="00547C9F" w:rsidRDefault="00547C9F" w:rsidP="00547C9F">
      <w:pPr>
        <w:pStyle w:val="ListParagraph"/>
        <w:numPr>
          <w:ilvl w:val="0"/>
          <w:numId w:val="51"/>
        </w:numPr>
        <w:spacing w:line="360" w:lineRule="auto"/>
        <w:rPr>
          <w:rFonts w:eastAsia="Times New Roman"/>
        </w:rPr>
      </w:pPr>
      <w:r w:rsidRPr="00547C9F">
        <w:rPr>
          <w:rFonts w:eastAsia="Times New Roman"/>
          <w:b/>
          <w:bCs w:val="0"/>
        </w:rPr>
        <w:t>Fashion Recommendation Systems:</w:t>
      </w:r>
      <w:r w:rsidRPr="00547C9F">
        <w:rPr>
          <w:rFonts w:eastAsia="Times New Roman"/>
        </w:rPr>
        <w:t xml:space="preserve"> Utilizing the trained model to develop sophisticated recommendation systems for fashion e-commerce platforms.</w:t>
      </w:r>
    </w:p>
    <w:p w14:paraId="3DBE6A7D" w14:textId="77777777" w:rsidR="00547C9F" w:rsidRPr="00547C9F" w:rsidRDefault="00547C9F" w:rsidP="00547C9F">
      <w:pPr>
        <w:pStyle w:val="ListParagraph"/>
        <w:numPr>
          <w:ilvl w:val="0"/>
          <w:numId w:val="51"/>
        </w:numPr>
        <w:spacing w:line="360" w:lineRule="auto"/>
        <w:rPr>
          <w:rFonts w:eastAsia="Times New Roman"/>
        </w:rPr>
      </w:pPr>
      <w:r w:rsidRPr="00547C9F">
        <w:rPr>
          <w:rFonts w:eastAsia="Times New Roman"/>
          <w:b/>
          <w:bCs w:val="0"/>
        </w:rPr>
        <w:lastRenderedPageBreak/>
        <w:t>Adaptation for Real-World Datasets:</w:t>
      </w:r>
      <w:r w:rsidRPr="00547C9F">
        <w:rPr>
          <w:rFonts w:eastAsia="Times New Roman"/>
        </w:rPr>
        <w:t xml:space="preserve"> Extending the model's applicability by fine-tuning or retraining it with larger and more diverse fashion datasets from real-world scenarios.</w:t>
      </w:r>
    </w:p>
    <w:p w14:paraId="4D080BC9" w14:textId="77777777" w:rsidR="00547C9F" w:rsidRPr="00547C9F" w:rsidRDefault="00547C9F" w:rsidP="00547C9F">
      <w:pPr>
        <w:pStyle w:val="ListParagraph"/>
        <w:numPr>
          <w:ilvl w:val="0"/>
          <w:numId w:val="51"/>
        </w:numPr>
        <w:spacing w:line="360" w:lineRule="auto"/>
        <w:rPr>
          <w:rFonts w:eastAsia="Times New Roman"/>
        </w:rPr>
      </w:pPr>
      <w:r w:rsidRPr="00547C9F">
        <w:rPr>
          <w:rFonts w:eastAsia="Times New Roman"/>
          <w:b/>
          <w:bCs w:val="0"/>
        </w:rPr>
        <w:t>Ensemble Models:</w:t>
      </w:r>
      <w:r w:rsidRPr="00547C9F">
        <w:rPr>
          <w:rFonts w:eastAsia="Times New Roman"/>
        </w:rPr>
        <w:t xml:space="preserve"> Integrating the Fashion MNIST model into ensemble models or cascading it with other models for improved performance.</w:t>
      </w:r>
    </w:p>
    <w:p w14:paraId="48B8F7B5" w14:textId="77777777" w:rsidR="00547C9F" w:rsidRPr="00547C9F" w:rsidRDefault="00547C9F" w:rsidP="00547C9F">
      <w:pPr>
        <w:pStyle w:val="ListParagraph"/>
        <w:numPr>
          <w:ilvl w:val="0"/>
          <w:numId w:val="51"/>
        </w:numPr>
        <w:spacing w:line="360" w:lineRule="auto"/>
        <w:rPr>
          <w:rFonts w:eastAsia="Times New Roman"/>
        </w:rPr>
      </w:pPr>
      <w:r w:rsidRPr="00547C9F">
        <w:rPr>
          <w:rFonts w:eastAsia="Times New Roman"/>
          <w:b/>
          <w:bCs w:val="0"/>
        </w:rPr>
        <w:t>Personalized Styling Apps:</w:t>
      </w:r>
      <w:r w:rsidRPr="00547C9F">
        <w:rPr>
          <w:rFonts w:eastAsia="Times New Roman"/>
        </w:rPr>
        <w:t xml:space="preserve"> Creating apps that offer personalized styling advice based on the user's wardrobe or style preferences.</w:t>
      </w:r>
    </w:p>
    <w:p w14:paraId="7B03C4D9" w14:textId="77777777" w:rsidR="00547C9F" w:rsidRPr="00547C9F" w:rsidRDefault="00547C9F" w:rsidP="00547C9F">
      <w:pPr>
        <w:pStyle w:val="ListParagraph"/>
        <w:numPr>
          <w:ilvl w:val="0"/>
          <w:numId w:val="51"/>
        </w:numPr>
        <w:spacing w:line="360" w:lineRule="auto"/>
        <w:rPr>
          <w:rFonts w:eastAsia="Times New Roman"/>
        </w:rPr>
      </w:pPr>
      <w:r w:rsidRPr="00547C9F">
        <w:rPr>
          <w:rFonts w:eastAsia="Times New Roman"/>
          <w:b/>
          <w:bCs w:val="0"/>
        </w:rPr>
        <w:t>Retail Inventory Management:</w:t>
      </w:r>
      <w:r w:rsidRPr="00547C9F">
        <w:rPr>
          <w:rFonts w:eastAsia="Times New Roman"/>
        </w:rPr>
        <w:t xml:space="preserve"> Implementing the model to automate inventory management in retail stores by categorizing and organizing clothing items.</w:t>
      </w:r>
    </w:p>
    <w:p w14:paraId="39E9B1EC" w14:textId="5AA3C0D3" w:rsidR="00547C9F" w:rsidRPr="00547C9F" w:rsidRDefault="00547C9F" w:rsidP="00547C9F">
      <w:pPr>
        <w:pStyle w:val="ListParagraph"/>
        <w:numPr>
          <w:ilvl w:val="0"/>
          <w:numId w:val="51"/>
        </w:numPr>
        <w:spacing w:line="360" w:lineRule="auto"/>
        <w:rPr>
          <w:rFonts w:eastAsia="Times New Roman"/>
        </w:rPr>
      </w:pPr>
      <w:r w:rsidRPr="00547C9F">
        <w:rPr>
          <w:rFonts w:eastAsia="Times New Roman"/>
          <w:b/>
          <w:bCs w:val="0"/>
        </w:rPr>
        <w:t>Visual Search Technologies</w:t>
      </w:r>
      <w:r w:rsidRPr="00547C9F">
        <w:rPr>
          <w:rFonts w:eastAsia="Times New Roman"/>
        </w:rPr>
        <w:t>: Incorporating the model into visual search technologies for efficient exploration and discovery of fashion items.</w:t>
      </w:r>
    </w:p>
    <w:p w14:paraId="57A19282" w14:textId="77777777" w:rsidR="007D7294" w:rsidRDefault="007D7294" w:rsidP="00B1376B">
      <w:pPr>
        <w:spacing w:line="480" w:lineRule="auto"/>
        <w:rPr>
          <w:rFonts w:ascii="Times New Roman" w:eastAsia="Times New Roman" w:hAnsi="Times New Roman" w:cs="Times New Roman"/>
          <w:b/>
          <w:sz w:val="28"/>
          <w:szCs w:val="28"/>
        </w:rPr>
      </w:pPr>
    </w:p>
    <w:p w14:paraId="48D52C8B" w14:textId="77777777" w:rsidR="007D7294" w:rsidRDefault="007D7294" w:rsidP="00B1376B">
      <w:pPr>
        <w:spacing w:line="480" w:lineRule="auto"/>
        <w:rPr>
          <w:rFonts w:ascii="Times New Roman" w:eastAsia="Times New Roman" w:hAnsi="Times New Roman" w:cs="Times New Roman"/>
          <w:b/>
          <w:sz w:val="28"/>
          <w:szCs w:val="28"/>
        </w:rPr>
      </w:pPr>
    </w:p>
    <w:p w14:paraId="5BBD6EA3" w14:textId="77777777" w:rsidR="007D7294" w:rsidRDefault="007D7294" w:rsidP="00B1376B">
      <w:pPr>
        <w:spacing w:line="480" w:lineRule="auto"/>
        <w:rPr>
          <w:rFonts w:ascii="Times New Roman" w:eastAsia="Times New Roman" w:hAnsi="Times New Roman" w:cs="Times New Roman"/>
          <w:b/>
          <w:sz w:val="28"/>
          <w:szCs w:val="28"/>
        </w:rPr>
      </w:pPr>
    </w:p>
    <w:p w14:paraId="4E7E93CE" w14:textId="77777777" w:rsidR="00BC4C55" w:rsidRDefault="00BC4C55" w:rsidP="00BF6070">
      <w:pPr>
        <w:spacing w:line="480" w:lineRule="auto"/>
        <w:jc w:val="center"/>
        <w:rPr>
          <w:rFonts w:ascii="Times New Roman" w:eastAsia="Times New Roman" w:hAnsi="Times New Roman" w:cs="Times New Roman"/>
          <w:b/>
          <w:sz w:val="36"/>
          <w:szCs w:val="36"/>
        </w:rPr>
      </w:pPr>
    </w:p>
    <w:p w14:paraId="3D477F64" w14:textId="77777777" w:rsidR="009C0367" w:rsidRDefault="009C0367" w:rsidP="00BF6070">
      <w:pPr>
        <w:spacing w:line="480" w:lineRule="auto"/>
        <w:jc w:val="center"/>
        <w:rPr>
          <w:rFonts w:ascii="Times New Roman" w:eastAsia="Times New Roman" w:hAnsi="Times New Roman" w:cs="Times New Roman"/>
          <w:b/>
          <w:sz w:val="28"/>
          <w:szCs w:val="28"/>
        </w:rPr>
      </w:pPr>
    </w:p>
    <w:p w14:paraId="1A93A2AE" w14:textId="77777777" w:rsidR="00F164E6" w:rsidRDefault="00F164E6" w:rsidP="00BF6070">
      <w:pPr>
        <w:spacing w:line="480" w:lineRule="auto"/>
        <w:jc w:val="center"/>
        <w:rPr>
          <w:rFonts w:ascii="Times New Roman" w:eastAsia="Times New Roman" w:hAnsi="Times New Roman" w:cs="Times New Roman"/>
          <w:b/>
          <w:sz w:val="28"/>
          <w:szCs w:val="28"/>
        </w:rPr>
      </w:pPr>
    </w:p>
    <w:p w14:paraId="76C8D337" w14:textId="77777777" w:rsidR="00F164E6" w:rsidRDefault="00F164E6" w:rsidP="00BF6070">
      <w:pPr>
        <w:spacing w:line="480" w:lineRule="auto"/>
        <w:jc w:val="center"/>
        <w:rPr>
          <w:rFonts w:ascii="Times New Roman" w:eastAsia="Times New Roman" w:hAnsi="Times New Roman" w:cs="Times New Roman"/>
          <w:b/>
          <w:sz w:val="28"/>
          <w:szCs w:val="28"/>
        </w:rPr>
      </w:pPr>
    </w:p>
    <w:p w14:paraId="0BFB7EB1" w14:textId="77777777" w:rsidR="00F164E6" w:rsidRDefault="00F164E6" w:rsidP="00BF6070">
      <w:pPr>
        <w:spacing w:line="480" w:lineRule="auto"/>
        <w:jc w:val="center"/>
        <w:rPr>
          <w:rFonts w:ascii="Times New Roman" w:eastAsia="Times New Roman" w:hAnsi="Times New Roman" w:cs="Times New Roman"/>
          <w:b/>
          <w:sz w:val="28"/>
          <w:szCs w:val="28"/>
        </w:rPr>
      </w:pPr>
    </w:p>
    <w:p w14:paraId="61B562F4" w14:textId="77777777" w:rsidR="00F164E6" w:rsidRDefault="00F164E6" w:rsidP="00BF6070">
      <w:pPr>
        <w:spacing w:line="480" w:lineRule="auto"/>
        <w:jc w:val="center"/>
        <w:rPr>
          <w:rFonts w:ascii="Times New Roman" w:eastAsia="Times New Roman" w:hAnsi="Times New Roman" w:cs="Times New Roman"/>
          <w:b/>
          <w:sz w:val="28"/>
          <w:szCs w:val="28"/>
        </w:rPr>
      </w:pPr>
    </w:p>
    <w:p w14:paraId="145B68C7" w14:textId="77777777" w:rsidR="00F164E6" w:rsidRDefault="00F164E6" w:rsidP="00BF6070">
      <w:pPr>
        <w:spacing w:line="480" w:lineRule="auto"/>
        <w:jc w:val="center"/>
        <w:rPr>
          <w:rFonts w:ascii="Times New Roman" w:eastAsia="Times New Roman" w:hAnsi="Times New Roman" w:cs="Times New Roman"/>
          <w:b/>
          <w:sz w:val="28"/>
          <w:szCs w:val="28"/>
        </w:rPr>
      </w:pPr>
    </w:p>
    <w:p w14:paraId="57ADFE55" w14:textId="77777777" w:rsidR="00F164E6" w:rsidRDefault="00F164E6" w:rsidP="00BF6070">
      <w:pPr>
        <w:spacing w:line="480" w:lineRule="auto"/>
        <w:jc w:val="center"/>
        <w:rPr>
          <w:rFonts w:ascii="Times New Roman" w:eastAsia="Times New Roman" w:hAnsi="Times New Roman" w:cs="Times New Roman"/>
          <w:b/>
          <w:sz w:val="28"/>
          <w:szCs w:val="28"/>
        </w:rPr>
      </w:pPr>
    </w:p>
    <w:p w14:paraId="11DC8259" w14:textId="77777777" w:rsidR="00F164E6" w:rsidRDefault="00F164E6" w:rsidP="00BF6070">
      <w:pPr>
        <w:spacing w:line="480" w:lineRule="auto"/>
        <w:jc w:val="center"/>
        <w:rPr>
          <w:rFonts w:ascii="Times New Roman" w:eastAsia="Times New Roman" w:hAnsi="Times New Roman" w:cs="Times New Roman"/>
          <w:b/>
          <w:sz w:val="28"/>
          <w:szCs w:val="28"/>
        </w:rPr>
      </w:pPr>
    </w:p>
    <w:p w14:paraId="24BF2395" w14:textId="77777777" w:rsidR="00F164E6" w:rsidRDefault="00F164E6" w:rsidP="00BF6070">
      <w:pPr>
        <w:spacing w:line="480" w:lineRule="auto"/>
        <w:jc w:val="center"/>
        <w:rPr>
          <w:rFonts w:ascii="Times New Roman" w:eastAsia="Times New Roman" w:hAnsi="Times New Roman" w:cs="Times New Roman"/>
          <w:b/>
          <w:sz w:val="28"/>
          <w:szCs w:val="28"/>
        </w:rPr>
      </w:pPr>
    </w:p>
    <w:p w14:paraId="41094A0E" w14:textId="77777777" w:rsidR="00F164E6" w:rsidRDefault="00F164E6" w:rsidP="005F6118">
      <w:pPr>
        <w:spacing w:line="480" w:lineRule="auto"/>
        <w:rPr>
          <w:rFonts w:ascii="Times New Roman" w:eastAsia="Times New Roman" w:hAnsi="Times New Roman" w:cs="Times New Roman"/>
          <w:b/>
          <w:sz w:val="28"/>
          <w:szCs w:val="28"/>
        </w:rPr>
      </w:pPr>
    </w:p>
    <w:p w14:paraId="635A64AF" w14:textId="77777777" w:rsidR="005F6118" w:rsidRDefault="005F6118" w:rsidP="005F6118">
      <w:pPr>
        <w:spacing w:line="480" w:lineRule="auto"/>
        <w:rPr>
          <w:rFonts w:ascii="Times New Roman" w:eastAsia="Times New Roman" w:hAnsi="Times New Roman" w:cs="Times New Roman"/>
          <w:b/>
          <w:sz w:val="28"/>
          <w:szCs w:val="28"/>
        </w:rPr>
      </w:pPr>
    </w:p>
    <w:p w14:paraId="2D9645F1" w14:textId="6563CF01" w:rsidR="007E5830" w:rsidRPr="00BC4C55" w:rsidRDefault="000F68A7" w:rsidP="00BF6070">
      <w:pPr>
        <w:spacing w:line="480" w:lineRule="auto"/>
        <w:jc w:val="center"/>
        <w:rPr>
          <w:rFonts w:ascii="Times New Roman" w:eastAsia="Times New Roman" w:hAnsi="Times New Roman" w:cs="Times New Roman"/>
          <w:sz w:val="28"/>
          <w:szCs w:val="28"/>
        </w:rPr>
      </w:pPr>
      <w:r w:rsidRPr="00BC4C55">
        <w:rPr>
          <w:rFonts w:ascii="Times New Roman" w:eastAsia="Times New Roman" w:hAnsi="Times New Roman" w:cs="Times New Roman"/>
          <w:b/>
          <w:sz w:val="28"/>
          <w:szCs w:val="28"/>
        </w:rPr>
        <w:lastRenderedPageBreak/>
        <w:t>R</w:t>
      </w:r>
      <w:r w:rsidR="00BC4C55">
        <w:rPr>
          <w:rFonts w:ascii="Times New Roman" w:eastAsia="Times New Roman" w:hAnsi="Times New Roman" w:cs="Times New Roman"/>
          <w:b/>
          <w:sz w:val="28"/>
          <w:szCs w:val="28"/>
        </w:rPr>
        <w:t>EFERENCES</w:t>
      </w:r>
    </w:p>
    <w:p w14:paraId="7DB87BC9" w14:textId="4FC2BC0E" w:rsidR="00BC4C55" w:rsidRPr="00BC4C55" w:rsidRDefault="00E23F06" w:rsidP="00E23F06">
      <w:pPr>
        <w:spacing w:line="360" w:lineRule="auto"/>
        <w:ind w:left="360" w:hanging="360"/>
        <w:rPr>
          <w:rFonts w:ascii="Times New Roman" w:eastAsia="Times New Roman" w:hAnsi="Times New Roman" w:cs="Times New Roman"/>
          <w:sz w:val="24"/>
          <w:szCs w:val="24"/>
          <w:lang w:val="en-IN"/>
        </w:rPr>
      </w:pPr>
      <w:r w:rsidRPr="00E23F06">
        <w:rPr>
          <w:rFonts w:ascii="Times New Roman" w:eastAsia="Times New Roman" w:hAnsi="Times New Roman" w:cs="Times New Roman"/>
          <w:sz w:val="24"/>
          <w:szCs w:val="24"/>
          <w:lang w:val="en-IN"/>
        </w:rPr>
        <w:t>[1] https://www.analyticsvidhya.com/blog/2021/05/convolutional-neural-networks</w:t>
      </w:r>
      <w:r>
        <w:rPr>
          <w:rFonts w:ascii="Times New Roman" w:eastAsia="Times New Roman" w:hAnsi="Times New Roman" w:cs="Times New Roman"/>
          <w:sz w:val="24"/>
          <w:szCs w:val="24"/>
          <w:lang w:val="en-IN"/>
        </w:rPr>
        <w:t>-</w:t>
      </w:r>
      <w:r w:rsidRPr="00E23F06">
        <w:rPr>
          <w:rFonts w:ascii="Times New Roman" w:eastAsia="Times New Roman" w:hAnsi="Times New Roman" w:cs="Times New Roman"/>
          <w:sz w:val="24"/>
          <w:szCs w:val="24"/>
          <w:lang w:val="en-IN"/>
        </w:rPr>
        <w:t>cnn/#be44</w:t>
      </w:r>
    </w:p>
    <w:p w14:paraId="2971C6A8" w14:textId="0EC98A91" w:rsidR="00BC4C55" w:rsidRPr="00BC4C55" w:rsidRDefault="00E23F06" w:rsidP="00BC4C55">
      <w:pPr>
        <w:spacing w:line="360" w:lineRule="auto"/>
        <w:ind w:left="360" w:hanging="360"/>
        <w:jc w:val="both"/>
        <w:rPr>
          <w:rFonts w:ascii="Times New Roman" w:eastAsia="Times New Roman" w:hAnsi="Times New Roman" w:cs="Times New Roman"/>
          <w:sz w:val="24"/>
          <w:szCs w:val="24"/>
          <w:lang w:val="en-IN"/>
        </w:rPr>
      </w:pPr>
      <w:r w:rsidRPr="00E23F06">
        <w:rPr>
          <w:rFonts w:ascii="Times New Roman" w:eastAsia="Times New Roman" w:hAnsi="Times New Roman" w:cs="Times New Roman"/>
          <w:sz w:val="24"/>
          <w:szCs w:val="24"/>
          <w:lang w:val="en-IN"/>
        </w:rPr>
        <w:t>[2] https://www.simplilearn.com/image-processing-article</w:t>
      </w:r>
    </w:p>
    <w:p w14:paraId="1D21683C" w14:textId="77777777" w:rsidR="00E23F06" w:rsidRDefault="00BC4C55" w:rsidP="00BC4C55">
      <w:pPr>
        <w:spacing w:line="360" w:lineRule="auto"/>
        <w:ind w:left="360" w:hanging="360"/>
        <w:jc w:val="both"/>
        <w:rPr>
          <w:rFonts w:ascii="Times New Roman" w:eastAsia="Times New Roman" w:hAnsi="Times New Roman" w:cs="Times New Roman"/>
          <w:sz w:val="24"/>
          <w:szCs w:val="24"/>
          <w:lang w:val="en-IN"/>
        </w:rPr>
      </w:pPr>
      <w:r w:rsidRPr="00BC4C55">
        <w:rPr>
          <w:rFonts w:ascii="Times New Roman" w:eastAsia="Times New Roman" w:hAnsi="Times New Roman" w:cs="Times New Roman"/>
          <w:sz w:val="24"/>
          <w:szCs w:val="24"/>
          <w:lang w:val="en-IN"/>
        </w:rPr>
        <w:t xml:space="preserve">[3] </w:t>
      </w:r>
      <w:r w:rsidR="00E23F06" w:rsidRPr="00E23F06">
        <w:rPr>
          <w:rFonts w:ascii="Times New Roman" w:eastAsia="Times New Roman" w:hAnsi="Times New Roman" w:cs="Times New Roman"/>
          <w:sz w:val="24"/>
          <w:szCs w:val="24"/>
          <w:lang w:val="en-IN"/>
        </w:rPr>
        <w:t xml:space="preserve">https://scholar.google.com/ </w:t>
      </w:r>
    </w:p>
    <w:p w14:paraId="01CB4243" w14:textId="77777777" w:rsidR="00E23F06" w:rsidRDefault="00E23F06" w:rsidP="00BC4C55">
      <w:pPr>
        <w:spacing w:line="360" w:lineRule="auto"/>
        <w:ind w:left="360" w:hanging="36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w:t>
      </w:r>
      <w:proofErr w:type="gramStart"/>
      <w:r>
        <w:rPr>
          <w:rFonts w:ascii="Times New Roman" w:eastAsia="Times New Roman" w:hAnsi="Times New Roman" w:cs="Times New Roman"/>
          <w:sz w:val="24"/>
          <w:szCs w:val="24"/>
          <w:lang w:val="en-IN"/>
        </w:rPr>
        <w:t>4]</w:t>
      </w:r>
      <w:r w:rsidRPr="00E23F06">
        <w:rPr>
          <w:rFonts w:ascii="Times New Roman" w:eastAsia="Times New Roman" w:hAnsi="Times New Roman" w:cs="Times New Roman"/>
          <w:sz w:val="24"/>
          <w:szCs w:val="24"/>
          <w:lang w:val="en-IN"/>
        </w:rPr>
        <w:t>https://ieeexplore.ieee.org/Xplore/home.jsp</w:t>
      </w:r>
      <w:proofErr w:type="gramEnd"/>
      <w:r w:rsidRPr="00E23F06">
        <w:rPr>
          <w:rFonts w:ascii="Times New Roman" w:eastAsia="Times New Roman" w:hAnsi="Times New Roman" w:cs="Times New Roman"/>
          <w:sz w:val="24"/>
          <w:szCs w:val="24"/>
          <w:lang w:val="en-IN"/>
        </w:rPr>
        <w:t xml:space="preserve"> </w:t>
      </w:r>
    </w:p>
    <w:p w14:paraId="0CDEDF98" w14:textId="5AE5D44E" w:rsidR="00BC4C55" w:rsidRPr="00BC4C55" w:rsidRDefault="00E23F06" w:rsidP="00BC4C55">
      <w:pPr>
        <w:spacing w:line="360" w:lineRule="auto"/>
        <w:ind w:left="360" w:hanging="36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w:t>
      </w:r>
      <w:proofErr w:type="gramStart"/>
      <w:r>
        <w:rPr>
          <w:rFonts w:ascii="Times New Roman" w:eastAsia="Times New Roman" w:hAnsi="Times New Roman" w:cs="Times New Roman"/>
          <w:sz w:val="24"/>
          <w:szCs w:val="24"/>
          <w:lang w:val="en-IN"/>
        </w:rPr>
        <w:t>5]</w:t>
      </w:r>
      <w:r w:rsidRPr="00E23F06">
        <w:rPr>
          <w:rFonts w:ascii="Times New Roman" w:eastAsia="Times New Roman" w:hAnsi="Times New Roman" w:cs="Times New Roman"/>
          <w:sz w:val="24"/>
          <w:szCs w:val="24"/>
          <w:lang w:val="en-IN"/>
        </w:rPr>
        <w:t>https://arxiv.org/</w:t>
      </w:r>
      <w:proofErr w:type="gramEnd"/>
    </w:p>
    <w:p w14:paraId="64639221" w14:textId="75D7736C" w:rsidR="007E5830" w:rsidRPr="00E23F06" w:rsidRDefault="00BC4C55" w:rsidP="00E23F06">
      <w:pPr>
        <w:spacing w:line="360" w:lineRule="auto"/>
        <w:ind w:left="360" w:hanging="360"/>
        <w:jc w:val="both"/>
        <w:rPr>
          <w:rFonts w:ascii="Times New Roman" w:eastAsia="Times New Roman" w:hAnsi="Times New Roman" w:cs="Times New Roman"/>
          <w:sz w:val="24"/>
          <w:szCs w:val="24"/>
          <w:lang w:val="en-IN"/>
        </w:rPr>
      </w:pPr>
      <w:r w:rsidRPr="00BC4C55">
        <w:rPr>
          <w:rFonts w:ascii="Times New Roman" w:eastAsia="Times New Roman" w:hAnsi="Times New Roman" w:cs="Times New Roman"/>
          <w:sz w:val="24"/>
          <w:szCs w:val="24"/>
          <w:lang w:val="en-IN"/>
        </w:rPr>
        <w:t>[</w:t>
      </w:r>
      <w:r w:rsidR="00E23F06">
        <w:rPr>
          <w:rFonts w:ascii="Times New Roman" w:eastAsia="Times New Roman" w:hAnsi="Times New Roman" w:cs="Times New Roman"/>
          <w:sz w:val="24"/>
          <w:szCs w:val="24"/>
          <w:lang w:val="en-IN"/>
        </w:rPr>
        <w:t>6</w:t>
      </w:r>
      <w:r w:rsidRPr="00BC4C55">
        <w:rPr>
          <w:rFonts w:ascii="Times New Roman" w:eastAsia="Times New Roman" w:hAnsi="Times New Roman" w:cs="Times New Roman"/>
          <w:sz w:val="24"/>
          <w:szCs w:val="24"/>
          <w:lang w:val="en-IN"/>
        </w:rPr>
        <w:t xml:space="preserve">] </w:t>
      </w:r>
      <w:r w:rsidR="00E23F06" w:rsidRPr="00E23F06">
        <w:rPr>
          <w:rFonts w:ascii="Times New Roman" w:eastAsia="Times New Roman" w:hAnsi="Times New Roman" w:cs="Times New Roman"/>
          <w:sz w:val="24"/>
          <w:szCs w:val="24"/>
          <w:lang w:val="en-IN"/>
        </w:rPr>
        <w:t>https://www.coursera.org/learn/cifar-10-image-classification/hom</w:t>
      </w:r>
      <w:r w:rsidR="00E23F06">
        <w:rPr>
          <w:rFonts w:ascii="Times New Roman" w:eastAsia="Times New Roman" w:hAnsi="Times New Roman" w:cs="Times New Roman"/>
          <w:sz w:val="24"/>
          <w:szCs w:val="24"/>
          <w:lang w:val="en-IN"/>
        </w:rPr>
        <w:t>e</w:t>
      </w:r>
    </w:p>
    <w:p w14:paraId="5AE9E244" w14:textId="77777777" w:rsidR="007E5830" w:rsidRDefault="007E5830">
      <w:pPr>
        <w:spacing w:line="360" w:lineRule="auto"/>
        <w:ind w:left="360" w:hanging="360"/>
        <w:jc w:val="both"/>
        <w:rPr>
          <w:rFonts w:ascii="Times New Roman" w:eastAsia="Times New Roman" w:hAnsi="Times New Roman" w:cs="Times New Roman"/>
          <w:sz w:val="24"/>
          <w:szCs w:val="24"/>
        </w:rPr>
      </w:pPr>
    </w:p>
    <w:p w14:paraId="599A2238" w14:textId="77777777" w:rsidR="007E5830" w:rsidRDefault="007E5830">
      <w:pPr>
        <w:spacing w:line="360" w:lineRule="auto"/>
        <w:jc w:val="both"/>
      </w:pPr>
    </w:p>
    <w:p w14:paraId="091F9E2E" w14:textId="77777777" w:rsidR="007E5830" w:rsidRDefault="007E5830">
      <w:pPr>
        <w:spacing w:line="360" w:lineRule="auto"/>
        <w:ind w:left="446" w:hanging="446"/>
        <w:jc w:val="both"/>
        <w:rPr>
          <w:rFonts w:ascii="Times New Roman" w:eastAsia="Times New Roman" w:hAnsi="Times New Roman" w:cs="Times New Roman"/>
          <w:sz w:val="24"/>
          <w:szCs w:val="24"/>
          <w:highlight w:val="white"/>
        </w:rPr>
      </w:pPr>
    </w:p>
    <w:p w14:paraId="1D040A67" w14:textId="77777777" w:rsidR="007E5830" w:rsidRDefault="007E5830">
      <w:pPr>
        <w:spacing w:line="480" w:lineRule="auto"/>
        <w:jc w:val="both"/>
        <w:rPr>
          <w:rFonts w:ascii="Times New Roman" w:eastAsia="Times New Roman" w:hAnsi="Times New Roman" w:cs="Times New Roman"/>
          <w:b/>
          <w:sz w:val="28"/>
          <w:szCs w:val="28"/>
        </w:rPr>
      </w:pPr>
    </w:p>
    <w:p w14:paraId="3F0FD408" w14:textId="77777777" w:rsidR="007E5830" w:rsidRDefault="007E5830">
      <w:pPr>
        <w:spacing w:line="480" w:lineRule="auto"/>
        <w:jc w:val="both"/>
        <w:rPr>
          <w:rFonts w:ascii="Bookman Old Style" w:eastAsia="Bookman Old Style" w:hAnsi="Bookman Old Style" w:cs="Bookman Old Style"/>
          <w:sz w:val="32"/>
          <w:szCs w:val="32"/>
        </w:rPr>
      </w:pPr>
    </w:p>
    <w:sectPr w:rsidR="007E5830" w:rsidSect="00A762E7">
      <w:footerReference w:type="default" r:id="rId21"/>
      <w:pgSz w:w="11906" w:h="16838"/>
      <w:pgMar w:top="1077" w:right="1440" w:bottom="1077"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2DDFF" w14:textId="77777777" w:rsidR="00A762E7" w:rsidRDefault="00A762E7">
      <w:r>
        <w:separator/>
      </w:r>
    </w:p>
  </w:endnote>
  <w:endnote w:type="continuationSeparator" w:id="0">
    <w:p w14:paraId="1C7A19EE" w14:textId="77777777" w:rsidR="00A762E7" w:rsidRDefault="00A76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5F382" w14:textId="77777777" w:rsidR="007E5830" w:rsidRDefault="007E5830">
    <w:pPr>
      <w:pBdr>
        <w:top w:val="nil"/>
        <w:left w:val="nil"/>
        <w:bottom w:val="nil"/>
        <w:right w:val="nil"/>
        <w:between w:val="nil"/>
      </w:pBdr>
      <w:jc w:val="center"/>
      <w:rPr>
        <w:color w:val="000000"/>
      </w:rPr>
    </w:pPr>
  </w:p>
  <w:p w14:paraId="7F4B7DCB" w14:textId="77777777" w:rsidR="007E5830" w:rsidRDefault="007E5830">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A878B" w14:textId="11FB7677" w:rsidR="007E5830" w:rsidRDefault="000F68A7">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5F4D31">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1E2EBDC2" w14:textId="77777777" w:rsidR="007E5830" w:rsidRDefault="007E5830">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760F3" w14:textId="77777777" w:rsidR="00A762E7" w:rsidRDefault="00A762E7">
      <w:r>
        <w:separator/>
      </w:r>
    </w:p>
  </w:footnote>
  <w:footnote w:type="continuationSeparator" w:id="0">
    <w:p w14:paraId="4CBE1CE7" w14:textId="77777777" w:rsidR="00A762E7" w:rsidRDefault="00A762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781"/>
    <w:multiLevelType w:val="hybridMultilevel"/>
    <w:tmpl w:val="9AD8E5A4"/>
    <w:lvl w:ilvl="0" w:tplc="40090001">
      <w:start w:val="1"/>
      <w:numFmt w:val="bullet"/>
      <w:lvlText w:val=""/>
      <w:lvlJc w:val="left"/>
      <w:pPr>
        <w:ind w:left="720" w:hanging="360"/>
      </w:pPr>
      <w:rPr>
        <w:rFonts w:ascii="Symbol" w:hAnsi="Symbol"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C4200F"/>
    <w:multiLevelType w:val="hybridMultilevel"/>
    <w:tmpl w:val="31F269EC"/>
    <w:lvl w:ilvl="0" w:tplc="A0B37DBB">
      <w:start w:val="1"/>
      <w:numFmt w:val="decimal"/>
      <w:lvlText w:val="%1."/>
      <w:lvlJc w:val="left"/>
      <w:pPr>
        <w:ind w:left="780" w:hanging="360"/>
      </w:pPr>
      <w:rPr>
        <w:rFonts w:hint="default"/>
        <w:b w:val="0"/>
        <w:bCs w:val="0"/>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2" w15:restartNumberingAfterBreak="0">
    <w:nsid w:val="02291A64"/>
    <w:multiLevelType w:val="hybridMultilevel"/>
    <w:tmpl w:val="48DA61D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035747F7"/>
    <w:multiLevelType w:val="hybridMultilevel"/>
    <w:tmpl w:val="2996E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1E715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D56910"/>
    <w:multiLevelType w:val="hybridMultilevel"/>
    <w:tmpl w:val="BA0AB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951AE5"/>
    <w:multiLevelType w:val="hybridMultilevel"/>
    <w:tmpl w:val="F24015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1137BC"/>
    <w:multiLevelType w:val="hybridMultilevel"/>
    <w:tmpl w:val="BC9AF8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B851E03"/>
    <w:multiLevelType w:val="hybridMultilevel"/>
    <w:tmpl w:val="2B109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B8F2855"/>
    <w:multiLevelType w:val="multilevel"/>
    <w:tmpl w:val="05FAB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A60339"/>
    <w:multiLevelType w:val="hybridMultilevel"/>
    <w:tmpl w:val="C14066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BF603FD"/>
    <w:multiLevelType w:val="multilevel"/>
    <w:tmpl w:val="1E9A3A4C"/>
    <w:styleLink w:val="CurrentList1"/>
    <w:lvl w:ilvl="0">
      <w:start w:val="1"/>
      <w:numFmt w:val="decimal"/>
      <w:lvlText w:val="%1"/>
      <w:lvlJc w:val="left"/>
      <w:pPr>
        <w:ind w:left="375" w:hanging="375"/>
      </w:pPr>
    </w:lvl>
    <w:lvl w:ilvl="1">
      <w:start w:val="1"/>
      <w:numFmt w:val="decimal"/>
      <w:lvlText w:val="%1.%2"/>
      <w:lvlJc w:val="left"/>
      <w:pPr>
        <w:ind w:left="375" w:hanging="375"/>
      </w:pPr>
      <w:rPr>
        <w:b/>
        <w:bCs w:val="0"/>
        <w:sz w:val="28"/>
        <w:szCs w:val="28"/>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2" w15:restartNumberingAfterBreak="0">
    <w:nsid w:val="1BB066DA"/>
    <w:multiLevelType w:val="hybridMultilevel"/>
    <w:tmpl w:val="FEFA727E"/>
    <w:lvl w:ilvl="0" w:tplc="855E0A28">
      <w:numFmt w:val="bullet"/>
      <w:lvlText w:val="•"/>
      <w:lvlJc w:val="left"/>
      <w:pPr>
        <w:ind w:left="4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3554F3"/>
    <w:multiLevelType w:val="hybridMultilevel"/>
    <w:tmpl w:val="61DCC990"/>
    <w:lvl w:ilvl="0" w:tplc="A0B37DBB">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2C46593"/>
    <w:multiLevelType w:val="hybridMultilevel"/>
    <w:tmpl w:val="488EDF1C"/>
    <w:lvl w:ilvl="0" w:tplc="30046432">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5" w15:restartNumberingAfterBreak="0">
    <w:nsid w:val="24370805"/>
    <w:multiLevelType w:val="hybridMultilevel"/>
    <w:tmpl w:val="AE2075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4A92B7B"/>
    <w:multiLevelType w:val="multilevel"/>
    <w:tmpl w:val="7F90584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574188F"/>
    <w:multiLevelType w:val="hybridMultilevel"/>
    <w:tmpl w:val="91CA57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764578C"/>
    <w:multiLevelType w:val="hybridMultilevel"/>
    <w:tmpl w:val="BDB69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AA5AD6"/>
    <w:multiLevelType w:val="multilevel"/>
    <w:tmpl w:val="0EDEB65A"/>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D3A55AC"/>
    <w:multiLevelType w:val="hybridMultilevel"/>
    <w:tmpl w:val="FEC6A318"/>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1" w15:restartNumberingAfterBreak="0">
    <w:nsid w:val="2E5108BD"/>
    <w:multiLevelType w:val="hybridMultilevel"/>
    <w:tmpl w:val="CD000E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FBA21F4"/>
    <w:multiLevelType w:val="multilevel"/>
    <w:tmpl w:val="7F90584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0420E9C"/>
    <w:multiLevelType w:val="multilevel"/>
    <w:tmpl w:val="783621D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2260C11"/>
    <w:multiLevelType w:val="hybridMultilevel"/>
    <w:tmpl w:val="7BA61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40023F1"/>
    <w:multiLevelType w:val="hybridMultilevel"/>
    <w:tmpl w:val="B7A234E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5FE0064"/>
    <w:multiLevelType w:val="multilevel"/>
    <w:tmpl w:val="7F90584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38222481"/>
    <w:multiLevelType w:val="multilevel"/>
    <w:tmpl w:val="4EF6A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8D207A"/>
    <w:multiLevelType w:val="hybridMultilevel"/>
    <w:tmpl w:val="E0860EF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6847A2A"/>
    <w:multiLevelType w:val="multilevel"/>
    <w:tmpl w:val="D9123680"/>
    <w:lvl w:ilvl="0">
      <w:start w:val="4"/>
      <w:numFmt w:val="decimal"/>
      <w:lvlText w:val="%1"/>
      <w:lvlJc w:val="left"/>
      <w:pPr>
        <w:ind w:left="576" w:hanging="576"/>
      </w:pPr>
      <w:rPr>
        <w:rFonts w:hint="default"/>
      </w:rPr>
    </w:lvl>
    <w:lvl w:ilvl="1">
      <w:start w:val="4"/>
      <w:numFmt w:val="decimal"/>
      <w:lvlText w:val="%1.%2"/>
      <w:lvlJc w:val="left"/>
      <w:pPr>
        <w:ind w:left="936" w:hanging="576"/>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485408B1"/>
    <w:multiLevelType w:val="multilevel"/>
    <w:tmpl w:val="574EBDD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4B343F37"/>
    <w:multiLevelType w:val="hybridMultilevel"/>
    <w:tmpl w:val="35402E7C"/>
    <w:lvl w:ilvl="0" w:tplc="855E0A28">
      <w:numFmt w:val="bullet"/>
      <w:lvlText w:val="•"/>
      <w:lvlJc w:val="left"/>
      <w:pPr>
        <w:ind w:left="420" w:hanging="360"/>
      </w:pPr>
      <w:rPr>
        <w:rFonts w:ascii="Times New Roman" w:eastAsia="Calibri"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32" w15:restartNumberingAfterBreak="0">
    <w:nsid w:val="4C5D62F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C83798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CF17681"/>
    <w:multiLevelType w:val="hybridMultilevel"/>
    <w:tmpl w:val="22021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E031004"/>
    <w:multiLevelType w:val="hybridMultilevel"/>
    <w:tmpl w:val="2EA82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2D02B5D"/>
    <w:multiLevelType w:val="multilevel"/>
    <w:tmpl w:val="9826561A"/>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54A73F5F"/>
    <w:multiLevelType w:val="multilevel"/>
    <w:tmpl w:val="D9DC61CA"/>
    <w:lvl w:ilvl="0">
      <w:start w:val="1"/>
      <w:numFmt w:val="bullet"/>
      <w:lvlText w:val=""/>
      <w:lvlJc w:val="left"/>
      <w:pPr>
        <w:ind w:left="360" w:hanging="360"/>
      </w:pPr>
      <w:rPr>
        <w:rFonts w:ascii="Wingdings" w:hAnsi="Wingding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7257ED0"/>
    <w:multiLevelType w:val="hybridMultilevel"/>
    <w:tmpl w:val="84EE3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917188B"/>
    <w:multiLevelType w:val="multilevel"/>
    <w:tmpl w:val="9432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AC4636B"/>
    <w:multiLevelType w:val="multilevel"/>
    <w:tmpl w:val="D9DC61CA"/>
    <w:lvl w:ilvl="0">
      <w:start w:val="1"/>
      <w:numFmt w:val="bullet"/>
      <w:lvlText w:val=""/>
      <w:lvlJc w:val="left"/>
      <w:pPr>
        <w:ind w:left="360" w:hanging="360"/>
      </w:pPr>
      <w:rPr>
        <w:rFonts w:ascii="Wingdings" w:hAnsi="Wingding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5F3C55D3"/>
    <w:multiLevelType w:val="hybridMultilevel"/>
    <w:tmpl w:val="9E98B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4D17C45"/>
    <w:multiLevelType w:val="hybridMultilevel"/>
    <w:tmpl w:val="2F3211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96D59C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rPr>
        <w:b/>
        <w:bCs w:val="0"/>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B5209C7"/>
    <w:multiLevelType w:val="multilevel"/>
    <w:tmpl w:val="D9DC61CA"/>
    <w:lvl w:ilvl="0">
      <w:start w:val="1"/>
      <w:numFmt w:val="bullet"/>
      <w:lvlText w:val=""/>
      <w:lvlJc w:val="left"/>
      <w:pPr>
        <w:ind w:left="360" w:hanging="360"/>
      </w:pPr>
      <w:rPr>
        <w:rFonts w:ascii="Wingdings" w:hAnsi="Wingding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169149E"/>
    <w:multiLevelType w:val="hybridMultilevel"/>
    <w:tmpl w:val="E3AA9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2CD6090"/>
    <w:multiLevelType w:val="hybridMultilevel"/>
    <w:tmpl w:val="15D602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31B1FF3"/>
    <w:multiLevelType w:val="multilevel"/>
    <w:tmpl w:val="CC08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24411E"/>
    <w:multiLevelType w:val="multilevel"/>
    <w:tmpl w:val="9B8E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8A92D51"/>
    <w:multiLevelType w:val="multilevel"/>
    <w:tmpl w:val="68E0E0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7BB653FC"/>
    <w:multiLevelType w:val="multilevel"/>
    <w:tmpl w:val="3FFC3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C0F2193"/>
    <w:multiLevelType w:val="hybridMultilevel"/>
    <w:tmpl w:val="60446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1797330">
    <w:abstractNumId w:val="43"/>
  </w:num>
  <w:num w:numId="2" w16cid:durableId="1080298172">
    <w:abstractNumId w:val="30"/>
  </w:num>
  <w:num w:numId="3" w16cid:durableId="301931750">
    <w:abstractNumId w:val="42"/>
  </w:num>
  <w:num w:numId="4" w16cid:durableId="2145809486">
    <w:abstractNumId w:val="17"/>
  </w:num>
  <w:num w:numId="5" w16cid:durableId="323433078">
    <w:abstractNumId w:val="6"/>
  </w:num>
  <w:num w:numId="6" w16cid:durableId="459152327">
    <w:abstractNumId w:val="25"/>
  </w:num>
  <w:num w:numId="7" w16cid:durableId="1861121037">
    <w:abstractNumId w:val="41"/>
  </w:num>
  <w:num w:numId="8" w16cid:durableId="459154487">
    <w:abstractNumId w:val="8"/>
  </w:num>
  <w:num w:numId="9" w16cid:durableId="104546922">
    <w:abstractNumId w:val="22"/>
  </w:num>
  <w:num w:numId="10" w16cid:durableId="1292058618">
    <w:abstractNumId w:val="10"/>
  </w:num>
  <w:num w:numId="11" w16cid:durableId="1335768254">
    <w:abstractNumId w:val="15"/>
  </w:num>
  <w:num w:numId="12" w16cid:durableId="1992320754">
    <w:abstractNumId w:val="47"/>
  </w:num>
  <w:num w:numId="13" w16cid:durableId="1095904119">
    <w:abstractNumId w:val="16"/>
  </w:num>
  <w:num w:numId="14" w16cid:durableId="422653575">
    <w:abstractNumId w:val="26"/>
  </w:num>
  <w:num w:numId="15" w16cid:durableId="1539512303">
    <w:abstractNumId w:val="37"/>
  </w:num>
  <w:num w:numId="16" w16cid:durableId="67652384">
    <w:abstractNumId w:val="40"/>
  </w:num>
  <w:num w:numId="17" w16cid:durableId="1209755046">
    <w:abstractNumId w:val="44"/>
  </w:num>
  <w:num w:numId="18" w16cid:durableId="27684697">
    <w:abstractNumId w:val="5"/>
  </w:num>
  <w:num w:numId="19" w16cid:durableId="1274288569">
    <w:abstractNumId w:val="45"/>
  </w:num>
  <w:num w:numId="20" w16cid:durableId="1904951763">
    <w:abstractNumId w:val="2"/>
  </w:num>
  <w:num w:numId="21" w16cid:durableId="608270345">
    <w:abstractNumId w:val="31"/>
  </w:num>
  <w:num w:numId="22" w16cid:durableId="477915166">
    <w:abstractNumId w:val="12"/>
  </w:num>
  <w:num w:numId="23" w16cid:durableId="1006322125">
    <w:abstractNumId w:val="9"/>
  </w:num>
  <w:num w:numId="24" w16cid:durableId="637420536">
    <w:abstractNumId w:val="11"/>
  </w:num>
  <w:num w:numId="25" w16cid:durableId="1173570807">
    <w:abstractNumId w:val="49"/>
  </w:num>
  <w:num w:numId="26" w16cid:durableId="1145897486">
    <w:abstractNumId w:val="7"/>
  </w:num>
  <w:num w:numId="27" w16cid:durableId="892035401">
    <w:abstractNumId w:val="4"/>
  </w:num>
  <w:num w:numId="28" w16cid:durableId="2144686153">
    <w:abstractNumId w:val="32"/>
  </w:num>
  <w:num w:numId="29" w16cid:durableId="592593886">
    <w:abstractNumId w:val="33"/>
  </w:num>
  <w:num w:numId="30" w16cid:durableId="94399132">
    <w:abstractNumId w:val="23"/>
  </w:num>
  <w:num w:numId="31" w16cid:durableId="1365256299">
    <w:abstractNumId w:val="34"/>
  </w:num>
  <w:num w:numId="32" w16cid:durableId="1659846924">
    <w:abstractNumId w:val="24"/>
  </w:num>
  <w:num w:numId="33" w16cid:durableId="1489131589">
    <w:abstractNumId w:val="18"/>
  </w:num>
  <w:num w:numId="34" w16cid:durableId="1001352646">
    <w:abstractNumId w:val="14"/>
  </w:num>
  <w:num w:numId="35" w16cid:durableId="434134759">
    <w:abstractNumId w:val="1"/>
  </w:num>
  <w:num w:numId="36" w16cid:durableId="2132893499">
    <w:abstractNumId w:val="13"/>
  </w:num>
  <w:num w:numId="37" w16cid:durableId="1343044687">
    <w:abstractNumId w:val="36"/>
  </w:num>
  <w:num w:numId="38" w16cid:durableId="987441629">
    <w:abstractNumId w:val="39"/>
  </w:num>
  <w:num w:numId="39" w16cid:durableId="1908101770">
    <w:abstractNumId w:val="21"/>
  </w:num>
  <w:num w:numId="40" w16cid:durableId="1622952316">
    <w:abstractNumId w:val="35"/>
  </w:num>
  <w:num w:numId="41" w16cid:durableId="1566254285">
    <w:abstractNumId w:val="3"/>
  </w:num>
  <w:num w:numId="42" w16cid:durableId="95172607">
    <w:abstractNumId w:val="51"/>
  </w:num>
  <w:num w:numId="43" w16cid:durableId="1058286189">
    <w:abstractNumId w:val="0"/>
  </w:num>
  <w:num w:numId="44" w16cid:durableId="2077587219">
    <w:abstractNumId w:val="27"/>
  </w:num>
  <w:num w:numId="45" w16cid:durableId="154037724">
    <w:abstractNumId w:val="38"/>
  </w:num>
  <w:num w:numId="46" w16cid:durableId="1887184875">
    <w:abstractNumId w:val="50"/>
  </w:num>
  <w:num w:numId="47" w16cid:durableId="94181333">
    <w:abstractNumId w:val="19"/>
  </w:num>
  <w:num w:numId="48" w16cid:durableId="399593407">
    <w:abstractNumId w:val="29"/>
  </w:num>
  <w:num w:numId="49" w16cid:durableId="34887039">
    <w:abstractNumId w:val="20"/>
  </w:num>
  <w:num w:numId="50" w16cid:durableId="667631582">
    <w:abstractNumId w:val="46"/>
  </w:num>
  <w:num w:numId="51" w16cid:durableId="681863160">
    <w:abstractNumId w:val="28"/>
  </w:num>
  <w:num w:numId="52" w16cid:durableId="554051305">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830"/>
    <w:rsid w:val="00016107"/>
    <w:rsid w:val="00020BF4"/>
    <w:rsid w:val="00022423"/>
    <w:rsid w:val="000544F6"/>
    <w:rsid w:val="000D14CB"/>
    <w:rsid w:val="000F68A7"/>
    <w:rsid w:val="00102765"/>
    <w:rsid w:val="001069B5"/>
    <w:rsid w:val="00111D8D"/>
    <w:rsid w:val="0011601B"/>
    <w:rsid w:val="001216C4"/>
    <w:rsid w:val="001369EE"/>
    <w:rsid w:val="00141460"/>
    <w:rsid w:val="001579AC"/>
    <w:rsid w:val="001A3522"/>
    <w:rsid w:val="00204968"/>
    <w:rsid w:val="00284BC2"/>
    <w:rsid w:val="002910B1"/>
    <w:rsid w:val="002B72EE"/>
    <w:rsid w:val="002C045E"/>
    <w:rsid w:val="002C0A63"/>
    <w:rsid w:val="002C2365"/>
    <w:rsid w:val="002D0437"/>
    <w:rsid w:val="002E3A58"/>
    <w:rsid w:val="002E5C64"/>
    <w:rsid w:val="00304D7B"/>
    <w:rsid w:val="00331E4E"/>
    <w:rsid w:val="0033395A"/>
    <w:rsid w:val="00336540"/>
    <w:rsid w:val="00364058"/>
    <w:rsid w:val="00403D69"/>
    <w:rsid w:val="00416B2A"/>
    <w:rsid w:val="004404DC"/>
    <w:rsid w:val="00467711"/>
    <w:rsid w:val="004B7160"/>
    <w:rsid w:val="004C0C53"/>
    <w:rsid w:val="004D5941"/>
    <w:rsid w:val="004E5E6F"/>
    <w:rsid w:val="00512AB4"/>
    <w:rsid w:val="00512BFC"/>
    <w:rsid w:val="00521DFA"/>
    <w:rsid w:val="00522F99"/>
    <w:rsid w:val="00547C9F"/>
    <w:rsid w:val="005F1ADD"/>
    <w:rsid w:val="005F4D31"/>
    <w:rsid w:val="005F6118"/>
    <w:rsid w:val="00607FEA"/>
    <w:rsid w:val="00617E75"/>
    <w:rsid w:val="006231AB"/>
    <w:rsid w:val="006570E8"/>
    <w:rsid w:val="00676942"/>
    <w:rsid w:val="0068321B"/>
    <w:rsid w:val="006A1A9E"/>
    <w:rsid w:val="006B0D80"/>
    <w:rsid w:val="006B6029"/>
    <w:rsid w:val="006C4840"/>
    <w:rsid w:val="006C697F"/>
    <w:rsid w:val="006E4825"/>
    <w:rsid w:val="007159F6"/>
    <w:rsid w:val="007532D4"/>
    <w:rsid w:val="007C7911"/>
    <w:rsid w:val="007D7294"/>
    <w:rsid w:val="007E272B"/>
    <w:rsid w:val="007E5830"/>
    <w:rsid w:val="00835839"/>
    <w:rsid w:val="008878C9"/>
    <w:rsid w:val="00891915"/>
    <w:rsid w:val="008C66E7"/>
    <w:rsid w:val="008E6A70"/>
    <w:rsid w:val="00905B52"/>
    <w:rsid w:val="00955588"/>
    <w:rsid w:val="009871CB"/>
    <w:rsid w:val="009A5C04"/>
    <w:rsid w:val="009C0367"/>
    <w:rsid w:val="00A24652"/>
    <w:rsid w:val="00A321CC"/>
    <w:rsid w:val="00A6375B"/>
    <w:rsid w:val="00A762E7"/>
    <w:rsid w:val="00A86B6F"/>
    <w:rsid w:val="00AC07CD"/>
    <w:rsid w:val="00AC7DDA"/>
    <w:rsid w:val="00B1376B"/>
    <w:rsid w:val="00B14834"/>
    <w:rsid w:val="00B26A51"/>
    <w:rsid w:val="00B4377B"/>
    <w:rsid w:val="00B61F9C"/>
    <w:rsid w:val="00BC4C55"/>
    <w:rsid w:val="00BD159F"/>
    <w:rsid w:val="00BE076A"/>
    <w:rsid w:val="00BE1806"/>
    <w:rsid w:val="00BF6070"/>
    <w:rsid w:val="00C1221D"/>
    <w:rsid w:val="00C648A0"/>
    <w:rsid w:val="00CB4041"/>
    <w:rsid w:val="00D16465"/>
    <w:rsid w:val="00D41A35"/>
    <w:rsid w:val="00D7612C"/>
    <w:rsid w:val="00D92960"/>
    <w:rsid w:val="00D96E72"/>
    <w:rsid w:val="00DB4194"/>
    <w:rsid w:val="00DC132B"/>
    <w:rsid w:val="00DD54FA"/>
    <w:rsid w:val="00E23F06"/>
    <w:rsid w:val="00E314EB"/>
    <w:rsid w:val="00E332FE"/>
    <w:rsid w:val="00E702C0"/>
    <w:rsid w:val="00E71957"/>
    <w:rsid w:val="00E72CDA"/>
    <w:rsid w:val="00E747A5"/>
    <w:rsid w:val="00E82255"/>
    <w:rsid w:val="00EC01BE"/>
    <w:rsid w:val="00EC71AA"/>
    <w:rsid w:val="00F164E6"/>
    <w:rsid w:val="00F257CB"/>
    <w:rsid w:val="00F8714D"/>
    <w:rsid w:val="00FA3A57"/>
    <w:rsid w:val="00FB564E"/>
    <w:rsid w:val="00FE46B1"/>
    <w:rsid w:val="00FF17A3"/>
    <w:rsid w:val="00FF7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37E91"/>
  <w15:docId w15:val="{F082F782-AE36-BA48-8F79-342A0F4AA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styleId="BodyText2">
    <w:name w:val="Body Text 2"/>
    <w:basedOn w:val="Normal"/>
    <w:link w:val="BodyText2Char"/>
    <w:uiPriority w:val="99"/>
    <w:unhideWhenUsed/>
    <w:rsid w:val="006570E8"/>
    <w:pPr>
      <w:spacing w:line="36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6570E8"/>
    <w:rPr>
      <w:rFonts w:ascii="Times New Roman" w:hAnsi="Times New Roman" w:cs="Times New Roman"/>
      <w:sz w:val="24"/>
      <w:szCs w:val="24"/>
    </w:rPr>
  </w:style>
  <w:style w:type="character" w:customStyle="1" w:styleId="match">
    <w:name w:val="match"/>
    <w:basedOn w:val="DefaultParagraphFont"/>
    <w:rsid w:val="00F8714D"/>
  </w:style>
  <w:style w:type="paragraph" w:styleId="NormalWeb">
    <w:name w:val="Normal (Web)"/>
    <w:basedOn w:val="Normal"/>
    <w:uiPriority w:val="99"/>
    <w:semiHidden/>
    <w:unhideWhenUsed/>
    <w:rsid w:val="00DD54FA"/>
    <w:rPr>
      <w:rFonts w:ascii="Times New Roman" w:hAnsi="Times New Roman" w:cs="Times New Roman"/>
      <w:sz w:val="24"/>
      <w:szCs w:val="24"/>
    </w:rPr>
  </w:style>
  <w:style w:type="numbering" w:customStyle="1" w:styleId="CurrentList1">
    <w:name w:val="Current List1"/>
    <w:uiPriority w:val="99"/>
    <w:rsid w:val="00B14834"/>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701">
      <w:bodyDiv w:val="1"/>
      <w:marLeft w:val="0"/>
      <w:marRight w:val="0"/>
      <w:marTop w:val="0"/>
      <w:marBottom w:val="0"/>
      <w:divBdr>
        <w:top w:val="none" w:sz="0" w:space="0" w:color="auto"/>
        <w:left w:val="none" w:sz="0" w:space="0" w:color="auto"/>
        <w:bottom w:val="none" w:sz="0" w:space="0" w:color="auto"/>
        <w:right w:val="none" w:sz="0" w:space="0" w:color="auto"/>
      </w:divBdr>
    </w:div>
    <w:div w:id="82773711">
      <w:bodyDiv w:val="1"/>
      <w:marLeft w:val="0"/>
      <w:marRight w:val="0"/>
      <w:marTop w:val="0"/>
      <w:marBottom w:val="0"/>
      <w:divBdr>
        <w:top w:val="none" w:sz="0" w:space="0" w:color="auto"/>
        <w:left w:val="none" w:sz="0" w:space="0" w:color="auto"/>
        <w:bottom w:val="none" w:sz="0" w:space="0" w:color="auto"/>
        <w:right w:val="none" w:sz="0" w:space="0" w:color="auto"/>
      </w:divBdr>
    </w:div>
    <w:div w:id="100999824">
      <w:bodyDiv w:val="1"/>
      <w:marLeft w:val="0"/>
      <w:marRight w:val="0"/>
      <w:marTop w:val="0"/>
      <w:marBottom w:val="0"/>
      <w:divBdr>
        <w:top w:val="none" w:sz="0" w:space="0" w:color="auto"/>
        <w:left w:val="none" w:sz="0" w:space="0" w:color="auto"/>
        <w:bottom w:val="none" w:sz="0" w:space="0" w:color="auto"/>
        <w:right w:val="none" w:sz="0" w:space="0" w:color="auto"/>
      </w:divBdr>
    </w:div>
    <w:div w:id="128089300">
      <w:bodyDiv w:val="1"/>
      <w:marLeft w:val="0"/>
      <w:marRight w:val="0"/>
      <w:marTop w:val="0"/>
      <w:marBottom w:val="0"/>
      <w:divBdr>
        <w:top w:val="none" w:sz="0" w:space="0" w:color="auto"/>
        <w:left w:val="none" w:sz="0" w:space="0" w:color="auto"/>
        <w:bottom w:val="none" w:sz="0" w:space="0" w:color="auto"/>
        <w:right w:val="none" w:sz="0" w:space="0" w:color="auto"/>
      </w:divBdr>
    </w:div>
    <w:div w:id="177239791">
      <w:bodyDiv w:val="1"/>
      <w:marLeft w:val="0"/>
      <w:marRight w:val="0"/>
      <w:marTop w:val="0"/>
      <w:marBottom w:val="0"/>
      <w:divBdr>
        <w:top w:val="none" w:sz="0" w:space="0" w:color="auto"/>
        <w:left w:val="none" w:sz="0" w:space="0" w:color="auto"/>
        <w:bottom w:val="none" w:sz="0" w:space="0" w:color="auto"/>
        <w:right w:val="none" w:sz="0" w:space="0" w:color="auto"/>
      </w:divBdr>
    </w:div>
    <w:div w:id="210776072">
      <w:bodyDiv w:val="1"/>
      <w:marLeft w:val="0"/>
      <w:marRight w:val="0"/>
      <w:marTop w:val="0"/>
      <w:marBottom w:val="0"/>
      <w:divBdr>
        <w:top w:val="none" w:sz="0" w:space="0" w:color="auto"/>
        <w:left w:val="none" w:sz="0" w:space="0" w:color="auto"/>
        <w:bottom w:val="none" w:sz="0" w:space="0" w:color="auto"/>
        <w:right w:val="none" w:sz="0" w:space="0" w:color="auto"/>
      </w:divBdr>
    </w:div>
    <w:div w:id="281812673">
      <w:bodyDiv w:val="1"/>
      <w:marLeft w:val="0"/>
      <w:marRight w:val="0"/>
      <w:marTop w:val="0"/>
      <w:marBottom w:val="0"/>
      <w:divBdr>
        <w:top w:val="none" w:sz="0" w:space="0" w:color="auto"/>
        <w:left w:val="none" w:sz="0" w:space="0" w:color="auto"/>
        <w:bottom w:val="none" w:sz="0" w:space="0" w:color="auto"/>
        <w:right w:val="none" w:sz="0" w:space="0" w:color="auto"/>
      </w:divBdr>
    </w:div>
    <w:div w:id="302004777">
      <w:bodyDiv w:val="1"/>
      <w:marLeft w:val="0"/>
      <w:marRight w:val="0"/>
      <w:marTop w:val="0"/>
      <w:marBottom w:val="0"/>
      <w:divBdr>
        <w:top w:val="none" w:sz="0" w:space="0" w:color="auto"/>
        <w:left w:val="none" w:sz="0" w:space="0" w:color="auto"/>
        <w:bottom w:val="none" w:sz="0" w:space="0" w:color="auto"/>
        <w:right w:val="none" w:sz="0" w:space="0" w:color="auto"/>
      </w:divBdr>
    </w:div>
    <w:div w:id="308443420">
      <w:bodyDiv w:val="1"/>
      <w:marLeft w:val="0"/>
      <w:marRight w:val="0"/>
      <w:marTop w:val="0"/>
      <w:marBottom w:val="0"/>
      <w:divBdr>
        <w:top w:val="none" w:sz="0" w:space="0" w:color="auto"/>
        <w:left w:val="none" w:sz="0" w:space="0" w:color="auto"/>
        <w:bottom w:val="none" w:sz="0" w:space="0" w:color="auto"/>
        <w:right w:val="none" w:sz="0" w:space="0" w:color="auto"/>
      </w:divBdr>
    </w:div>
    <w:div w:id="367024802">
      <w:bodyDiv w:val="1"/>
      <w:marLeft w:val="0"/>
      <w:marRight w:val="0"/>
      <w:marTop w:val="0"/>
      <w:marBottom w:val="0"/>
      <w:divBdr>
        <w:top w:val="none" w:sz="0" w:space="0" w:color="auto"/>
        <w:left w:val="none" w:sz="0" w:space="0" w:color="auto"/>
        <w:bottom w:val="none" w:sz="0" w:space="0" w:color="auto"/>
        <w:right w:val="none" w:sz="0" w:space="0" w:color="auto"/>
      </w:divBdr>
    </w:div>
    <w:div w:id="375207351">
      <w:bodyDiv w:val="1"/>
      <w:marLeft w:val="0"/>
      <w:marRight w:val="0"/>
      <w:marTop w:val="0"/>
      <w:marBottom w:val="0"/>
      <w:divBdr>
        <w:top w:val="none" w:sz="0" w:space="0" w:color="auto"/>
        <w:left w:val="none" w:sz="0" w:space="0" w:color="auto"/>
        <w:bottom w:val="none" w:sz="0" w:space="0" w:color="auto"/>
        <w:right w:val="none" w:sz="0" w:space="0" w:color="auto"/>
      </w:divBdr>
    </w:div>
    <w:div w:id="425925784">
      <w:bodyDiv w:val="1"/>
      <w:marLeft w:val="0"/>
      <w:marRight w:val="0"/>
      <w:marTop w:val="0"/>
      <w:marBottom w:val="0"/>
      <w:divBdr>
        <w:top w:val="none" w:sz="0" w:space="0" w:color="auto"/>
        <w:left w:val="none" w:sz="0" w:space="0" w:color="auto"/>
        <w:bottom w:val="none" w:sz="0" w:space="0" w:color="auto"/>
        <w:right w:val="none" w:sz="0" w:space="0" w:color="auto"/>
      </w:divBdr>
    </w:div>
    <w:div w:id="442113494">
      <w:bodyDiv w:val="1"/>
      <w:marLeft w:val="0"/>
      <w:marRight w:val="0"/>
      <w:marTop w:val="0"/>
      <w:marBottom w:val="0"/>
      <w:divBdr>
        <w:top w:val="none" w:sz="0" w:space="0" w:color="auto"/>
        <w:left w:val="none" w:sz="0" w:space="0" w:color="auto"/>
        <w:bottom w:val="none" w:sz="0" w:space="0" w:color="auto"/>
        <w:right w:val="none" w:sz="0" w:space="0" w:color="auto"/>
      </w:divBdr>
    </w:div>
    <w:div w:id="462430945">
      <w:bodyDiv w:val="1"/>
      <w:marLeft w:val="0"/>
      <w:marRight w:val="0"/>
      <w:marTop w:val="0"/>
      <w:marBottom w:val="0"/>
      <w:divBdr>
        <w:top w:val="none" w:sz="0" w:space="0" w:color="auto"/>
        <w:left w:val="none" w:sz="0" w:space="0" w:color="auto"/>
        <w:bottom w:val="none" w:sz="0" w:space="0" w:color="auto"/>
        <w:right w:val="none" w:sz="0" w:space="0" w:color="auto"/>
      </w:divBdr>
    </w:div>
    <w:div w:id="468286898">
      <w:bodyDiv w:val="1"/>
      <w:marLeft w:val="0"/>
      <w:marRight w:val="0"/>
      <w:marTop w:val="0"/>
      <w:marBottom w:val="0"/>
      <w:divBdr>
        <w:top w:val="none" w:sz="0" w:space="0" w:color="auto"/>
        <w:left w:val="none" w:sz="0" w:space="0" w:color="auto"/>
        <w:bottom w:val="none" w:sz="0" w:space="0" w:color="auto"/>
        <w:right w:val="none" w:sz="0" w:space="0" w:color="auto"/>
      </w:divBdr>
    </w:div>
    <w:div w:id="505948770">
      <w:bodyDiv w:val="1"/>
      <w:marLeft w:val="0"/>
      <w:marRight w:val="0"/>
      <w:marTop w:val="0"/>
      <w:marBottom w:val="0"/>
      <w:divBdr>
        <w:top w:val="none" w:sz="0" w:space="0" w:color="auto"/>
        <w:left w:val="none" w:sz="0" w:space="0" w:color="auto"/>
        <w:bottom w:val="none" w:sz="0" w:space="0" w:color="auto"/>
        <w:right w:val="none" w:sz="0" w:space="0" w:color="auto"/>
      </w:divBdr>
    </w:div>
    <w:div w:id="523248970">
      <w:bodyDiv w:val="1"/>
      <w:marLeft w:val="0"/>
      <w:marRight w:val="0"/>
      <w:marTop w:val="0"/>
      <w:marBottom w:val="0"/>
      <w:divBdr>
        <w:top w:val="none" w:sz="0" w:space="0" w:color="auto"/>
        <w:left w:val="none" w:sz="0" w:space="0" w:color="auto"/>
        <w:bottom w:val="none" w:sz="0" w:space="0" w:color="auto"/>
        <w:right w:val="none" w:sz="0" w:space="0" w:color="auto"/>
      </w:divBdr>
    </w:div>
    <w:div w:id="670108714">
      <w:bodyDiv w:val="1"/>
      <w:marLeft w:val="0"/>
      <w:marRight w:val="0"/>
      <w:marTop w:val="0"/>
      <w:marBottom w:val="0"/>
      <w:divBdr>
        <w:top w:val="none" w:sz="0" w:space="0" w:color="auto"/>
        <w:left w:val="none" w:sz="0" w:space="0" w:color="auto"/>
        <w:bottom w:val="none" w:sz="0" w:space="0" w:color="auto"/>
        <w:right w:val="none" w:sz="0" w:space="0" w:color="auto"/>
      </w:divBdr>
    </w:div>
    <w:div w:id="715929803">
      <w:bodyDiv w:val="1"/>
      <w:marLeft w:val="0"/>
      <w:marRight w:val="0"/>
      <w:marTop w:val="0"/>
      <w:marBottom w:val="0"/>
      <w:divBdr>
        <w:top w:val="none" w:sz="0" w:space="0" w:color="auto"/>
        <w:left w:val="none" w:sz="0" w:space="0" w:color="auto"/>
        <w:bottom w:val="none" w:sz="0" w:space="0" w:color="auto"/>
        <w:right w:val="none" w:sz="0" w:space="0" w:color="auto"/>
      </w:divBdr>
    </w:div>
    <w:div w:id="768739544">
      <w:bodyDiv w:val="1"/>
      <w:marLeft w:val="0"/>
      <w:marRight w:val="0"/>
      <w:marTop w:val="0"/>
      <w:marBottom w:val="0"/>
      <w:divBdr>
        <w:top w:val="none" w:sz="0" w:space="0" w:color="auto"/>
        <w:left w:val="none" w:sz="0" w:space="0" w:color="auto"/>
        <w:bottom w:val="none" w:sz="0" w:space="0" w:color="auto"/>
        <w:right w:val="none" w:sz="0" w:space="0" w:color="auto"/>
      </w:divBdr>
    </w:div>
    <w:div w:id="776684149">
      <w:bodyDiv w:val="1"/>
      <w:marLeft w:val="0"/>
      <w:marRight w:val="0"/>
      <w:marTop w:val="0"/>
      <w:marBottom w:val="0"/>
      <w:divBdr>
        <w:top w:val="none" w:sz="0" w:space="0" w:color="auto"/>
        <w:left w:val="none" w:sz="0" w:space="0" w:color="auto"/>
        <w:bottom w:val="none" w:sz="0" w:space="0" w:color="auto"/>
        <w:right w:val="none" w:sz="0" w:space="0" w:color="auto"/>
      </w:divBdr>
    </w:div>
    <w:div w:id="826015963">
      <w:bodyDiv w:val="1"/>
      <w:marLeft w:val="0"/>
      <w:marRight w:val="0"/>
      <w:marTop w:val="0"/>
      <w:marBottom w:val="0"/>
      <w:divBdr>
        <w:top w:val="none" w:sz="0" w:space="0" w:color="auto"/>
        <w:left w:val="none" w:sz="0" w:space="0" w:color="auto"/>
        <w:bottom w:val="none" w:sz="0" w:space="0" w:color="auto"/>
        <w:right w:val="none" w:sz="0" w:space="0" w:color="auto"/>
      </w:divBdr>
    </w:div>
    <w:div w:id="834567824">
      <w:bodyDiv w:val="1"/>
      <w:marLeft w:val="0"/>
      <w:marRight w:val="0"/>
      <w:marTop w:val="0"/>
      <w:marBottom w:val="0"/>
      <w:divBdr>
        <w:top w:val="none" w:sz="0" w:space="0" w:color="auto"/>
        <w:left w:val="none" w:sz="0" w:space="0" w:color="auto"/>
        <w:bottom w:val="none" w:sz="0" w:space="0" w:color="auto"/>
        <w:right w:val="none" w:sz="0" w:space="0" w:color="auto"/>
      </w:divBdr>
    </w:div>
    <w:div w:id="855849782">
      <w:bodyDiv w:val="1"/>
      <w:marLeft w:val="0"/>
      <w:marRight w:val="0"/>
      <w:marTop w:val="0"/>
      <w:marBottom w:val="0"/>
      <w:divBdr>
        <w:top w:val="none" w:sz="0" w:space="0" w:color="auto"/>
        <w:left w:val="none" w:sz="0" w:space="0" w:color="auto"/>
        <w:bottom w:val="none" w:sz="0" w:space="0" w:color="auto"/>
        <w:right w:val="none" w:sz="0" w:space="0" w:color="auto"/>
      </w:divBdr>
    </w:div>
    <w:div w:id="860826059">
      <w:bodyDiv w:val="1"/>
      <w:marLeft w:val="0"/>
      <w:marRight w:val="0"/>
      <w:marTop w:val="0"/>
      <w:marBottom w:val="0"/>
      <w:divBdr>
        <w:top w:val="none" w:sz="0" w:space="0" w:color="auto"/>
        <w:left w:val="none" w:sz="0" w:space="0" w:color="auto"/>
        <w:bottom w:val="none" w:sz="0" w:space="0" w:color="auto"/>
        <w:right w:val="none" w:sz="0" w:space="0" w:color="auto"/>
      </w:divBdr>
    </w:div>
    <w:div w:id="865603395">
      <w:bodyDiv w:val="1"/>
      <w:marLeft w:val="0"/>
      <w:marRight w:val="0"/>
      <w:marTop w:val="0"/>
      <w:marBottom w:val="0"/>
      <w:divBdr>
        <w:top w:val="none" w:sz="0" w:space="0" w:color="auto"/>
        <w:left w:val="none" w:sz="0" w:space="0" w:color="auto"/>
        <w:bottom w:val="none" w:sz="0" w:space="0" w:color="auto"/>
        <w:right w:val="none" w:sz="0" w:space="0" w:color="auto"/>
      </w:divBdr>
    </w:div>
    <w:div w:id="866330324">
      <w:bodyDiv w:val="1"/>
      <w:marLeft w:val="0"/>
      <w:marRight w:val="0"/>
      <w:marTop w:val="0"/>
      <w:marBottom w:val="0"/>
      <w:divBdr>
        <w:top w:val="none" w:sz="0" w:space="0" w:color="auto"/>
        <w:left w:val="none" w:sz="0" w:space="0" w:color="auto"/>
        <w:bottom w:val="none" w:sz="0" w:space="0" w:color="auto"/>
        <w:right w:val="none" w:sz="0" w:space="0" w:color="auto"/>
      </w:divBdr>
    </w:div>
    <w:div w:id="887909860">
      <w:bodyDiv w:val="1"/>
      <w:marLeft w:val="0"/>
      <w:marRight w:val="0"/>
      <w:marTop w:val="0"/>
      <w:marBottom w:val="0"/>
      <w:divBdr>
        <w:top w:val="none" w:sz="0" w:space="0" w:color="auto"/>
        <w:left w:val="none" w:sz="0" w:space="0" w:color="auto"/>
        <w:bottom w:val="none" w:sz="0" w:space="0" w:color="auto"/>
        <w:right w:val="none" w:sz="0" w:space="0" w:color="auto"/>
      </w:divBdr>
    </w:div>
    <w:div w:id="965433751">
      <w:bodyDiv w:val="1"/>
      <w:marLeft w:val="0"/>
      <w:marRight w:val="0"/>
      <w:marTop w:val="0"/>
      <w:marBottom w:val="0"/>
      <w:divBdr>
        <w:top w:val="none" w:sz="0" w:space="0" w:color="auto"/>
        <w:left w:val="none" w:sz="0" w:space="0" w:color="auto"/>
        <w:bottom w:val="none" w:sz="0" w:space="0" w:color="auto"/>
        <w:right w:val="none" w:sz="0" w:space="0" w:color="auto"/>
      </w:divBdr>
      <w:divsChild>
        <w:div w:id="596250367">
          <w:marLeft w:val="0"/>
          <w:marRight w:val="0"/>
          <w:marTop w:val="0"/>
          <w:marBottom w:val="0"/>
          <w:divBdr>
            <w:top w:val="single" w:sz="2" w:space="0" w:color="D9D9E3"/>
            <w:left w:val="single" w:sz="2" w:space="0" w:color="D9D9E3"/>
            <w:bottom w:val="single" w:sz="2" w:space="0" w:color="D9D9E3"/>
            <w:right w:val="single" w:sz="2" w:space="0" w:color="D9D9E3"/>
          </w:divBdr>
          <w:divsChild>
            <w:div w:id="1941330694">
              <w:marLeft w:val="0"/>
              <w:marRight w:val="0"/>
              <w:marTop w:val="0"/>
              <w:marBottom w:val="0"/>
              <w:divBdr>
                <w:top w:val="single" w:sz="2" w:space="0" w:color="D9D9E3"/>
                <w:left w:val="single" w:sz="2" w:space="0" w:color="D9D9E3"/>
                <w:bottom w:val="single" w:sz="2" w:space="0" w:color="D9D9E3"/>
                <w:right w:val="single" w:sz="2" w:space="0" w:color="D9D9E3"/>
              </w:divBdr>
              <w:divsChild>
                <w:div w:id="733620753">
                  <w:marLeft w:val="0"/>
                  <w:marRight w:val="0"/>
                  <w:marTop w:val="0"/>
                  <w:marBottom w:val="0"/>
                  <w:divBdr>
                    <w:top w:val="single" w:sz="2" w:space="0" w:color="D9D9E3"/>
                    <w:left w:val="single" w:sz="2" w:space="0" w:color="D9D9E3"/>
                    <w:bottom w:val="single" w:sz="2" w:space="0" w:color="D9D9E3"/>
                    <w:right w:val="single" w:sz="2" w:space="0" w:color="D9D9E3"/>
                  </w:divBdr>
                  <w:divsChild>
                    <w:div w:id="1301768390">
                      <w:marLeft w:val="0"/>
                      <w:marRight w:val="0"/>
                      <w:marTop w:val="0"/>
                      <w:marBottom w:val="0"/>
                      <w:divBdr>
                        <w:top w:val="single" w:sz="2" w:space="0" w:color="D9D9E3"/>
                        <w:left w:val="single" w:sz="2" w:space="0" w:color="D9D9E3"/>
                        <w:bottom w:val="single" w:sz="2" w:space="0" w:color="D9D9E3"/>
                        <w:right w:val="single" w:sz="2" w:space="0" w:color="D9D9E3"/>
                      </w:divBdr>
                      <w:divsChild>
                        <w:div w:id="792594558">
                          <w:marLeft w:val="0"/>
                          <w:marRight w:val="0"/>
                          <w:marTop w:val="0"/>
                          <w:marBottom w:val="0"/>
                          <w:divBdr>
                            <w:top w:val="single" w:sz="2" w:space="0" w:color="D9D9E3"/>
                            <w:left w:val="single" w:sz="2" w:space="0" w:color="D9D9E3"/>
                            <w:bottom w:val="single" w:sz="2" w:space="0" w:color="D9D9E3"/>
                            <w:right w:val="single" w:sz="2" w:space="0" w:color="D9D9E3"/>
                          </w:divBdr>
                          <w:divsChild>
                            <w:div w:id="1843348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347">
                                  <w:marLeft w:val="0"/>
                                  <w:marRight w:val="0"/>
                                  <w:marTop w:val="0"/>
                                  <w:marBottom w:val="0"/>
                                  <w:divBdr>
                                    <w:top w:val="single" w:sz="2" w:space="0" w:color="D9D9E3"/>
                                    <w:left w:val="single" w:sz="2" w:space="0" w:color="D9D9E3"/>
                                    <w:bottom w:val="single" w:sz="2" w:space="0" w:color="D9D9E3"/>
                                    <w:right w:val="single" w:sz="2" w:space="0" w:color="D9D9E3"/>
                                  </w:divBdr>
                                  <w:divsChild>
                                    <w:div w:id="243031749">
                                      <w:marLeft w:val="0"/>
                                      <w:marRight w:val="0"/>
                                      <w:marTop w:val="0"/>
                                      <w:marBottom w:val="0"/>
                                      <w:divBdr>
                                        <w:top w:val="single" w:sz="2" w:space="0" w:color="D9D9E3"/>
                                        <w:left w:val="single" w:sz="2" w:space="0" w:color="D9D9E3"/>
                                        <w:bottom w:val="single" w:sz="2" w:space="0" w:color="D9D9E3"/>
                                        <w:right w:val="single" w:sz="2" w:space="0" w:color="D9D9E3"/>
                                      </w:divBdr>
                                      <w:divsChild>
                                        <w:div w:id="488600141">
                                          <w:marLeft w:val="0"/>
                                          <w:marRight w:val="0"/>
                                          <w:marTop w:val="0"/>
                                          <w:marBottom w:val="0"/>
                                          <w:divBdr>
                                            <w:top w:val="single" w:sz="2" w:space="0" w:color="D9D9E3"/>
                                            <w:left w:val="single" w:sz="2" w:space="0" w:color="D9D9E3"/>
                                            <w:bottom w:val="single" w:sz="2" w:space="0" w:color="D9D9E3"/>
                                            <w:right w:val="single" w:sz="2" w:space="0" w:color="D9D9E3"/>
                                          </w:divBdr>
                                          <w:divsChild>
                                            <w:div w:id="247085347">
                                              <w:marLeft w:val="0"/>
                                              <w:marRight w:val="0"/>
                                              <w:marTop w:val="0"/>
                                              <w:marBottom w:val="0"/>
                                              <w:divBdr>
                                                <w:top w:val="single" w:sz="2" w:space="0" w:color="D9D9E3"/>
                                                <w:left w:val="single" w:sz="2" w:space="0" w:color="D9D9E3"/>
                                                <w:bottom w:val="single" w:sz="2" w:space="0" w:color="D9D9E3"/>
                                                <w:right w:val="single" w:sz="2" w:space="0" w:color="D9D9E3"/>
                                              </w:divBdr>
                                              <w:divsChild>
                                                <w:div w:id="2074620675">
                                                  <w:marLeft w:val="0"/>
                                                  <w:marRight w:val="0"/>
                                                  <w:marTop w:val="0"/>
                                                  <w:marBottom w:val="0"/>
                                                  <w:divBdr>
                                                    <w:top w:val="single" w:sz="2" w:space="0" w:color="D9D9E3"/>
                                                    <w:left w:val="single" w:sz="2" w:space="0" w:color="D9D9E3"/>
                                                    <w:bottom w:val="single" w:sz="2" w:space="0" w:color="D9D9E3"/>
                                                    <w:right w:val="single" w:sz="2" w:space="0" w:color="D9D9E3"/>
                                                  </w:divBdr>
                                                  <w:divsChild>
                                                    <w:div w:id="621616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599354">
          <w:marLeft w:val="0"/>
          <w:marRight w:val="0"/>
          <w:marTop w:val="0"/>
          <w:marBottom w:val="0"/>
          <w:divBdr>
            <w:top w:val="none" w:sz="0" w:space="0" w:color="auto"/>
            <w:left w:val="none" w:sz="0" w:space="0" w:color="auto"/>
            <w:bottom w:val="none" w:sz="0" w:space="0" w:color="auto"/>
            <w:right w:val="none" w:sz="0" w:space="0" w:color="auto"/>
          </w:divBdr>
        </w:div>
      </w:divsChild>
    </w:div>
    <w:div w:id="995377917">
      <w:bodyDiv w:val="1"/>
      <w:marLeft w:val="0"/>
      <w:marRight w:val="0"/>
      <w:marTop w:val="0"/>
      <w:marBottom w:val="0"/>
      <w:divBdr>
        <w:top w:val="none" w:sz="0" w:space="0" w:color="auto"/>
        <w:left w:val="none" w:sz="0" w:space="0" w:color="auto"/>
        <w:bottom w:val="none" w:sz="0" w:space="0" w:color="auto"/>
        <w:right w:val="none" w:sz="0" w:space="0" w:color="auto"/>
      </w:divBdr>
    </w:div>
    <w:div w:id="996303262">
      <w:bodyDiv w:val="1"/>
      <w:marLeft w:val="0"/>
      <w:marRight w:val="0"/>
      <w:marTop w:val="0"/>
      <w:marBottom w:val="0"/>
      <w:divBdr>
        <w:top w:val="none" w:sz="0" w:space="0" w:color="auto"/>
        <w:left w:val="none" w:sz="0" w:space="0" w:color="auto"/>
        <w:bottom w:val="none" w:sz="0" w:space="0" w:color="auto"/>
        <w:right w:val="none" w:sz="0" w:space="0" w:color="auto"/>
      </w:divBdr>
      <w:divsChild>
        <w:div w:id="535168078">
          <w:marLeft w:val="0"/>
          <w:marRight w:val="0"/>
          <w:marTop w:val="0"/>
          <w:marBottom w:val="0"/>
          <w:divBdr>
            <w:top w:val="single" w:sz="2" w:space="0" w:color="D9D9E3"/>
            <w:left w:val="single" w:sz="2" w:space="0" w:color="D9D9E3"/>
            <w:bottom w:val="single" w:sz="2" w:space="0" w:color="D9D9E3"/>
            <w:right w:val="single" w:sz="2" w:space="0" w:color="D9D9E3"/>
          </w:divBdr>
          <w:divsChild>
            <w:div w:id="136344541">
              <w:marLeft w:val="0"/>
              <w:marRight w:val="0"/>
              <w:marTop w:val="0"/>
              <w:marBottom w:val="0"/>
              <w:divBdr>
                <w:top w:val="single" w:sz="2" w:space="0" w:color="D9D9E3"/>
                <w:left w:val="single" w:sz="2" w:space="0" w:color="D9D9E3"/>
                <w:bottom w:val="single" w:sz="2" w:space="0" w:color="D9D9E3"/>
                <w:right w:val="single" w:sz="2" w:space="0" w:color="D9D9E3"/>
              </w:divBdr>
              <w:divsChild>
                <w:div w:id="285505087">
                  <w:marLeft w:val="0"/>
                  <w:marRight w:val="0"/>
                  <w:marTop w:val="0"/>
                  <w:marBottom w:val="0"/>
                  <w:divBdr>
                    <w:top w:val="single" w:sz="2" w:space="0" w:color="D9D9E3"/>
                    <w:left w:val="single" w:sz="2" w:space="0" w:color="D9D9E3"/>
                    <w:bottom w:val="single" w:sz="2" w:space="0" w:color="D9D9E3"/>
                    <w:right w:val="single" w:sz="2" w:space="0" w:color="D9D9E3"/>
                  </w:divBdr>
                  <w:divsChild>
                    <w:div w:id="1570533754">
                      <w:marLeft w:val="0"/>
                      <w:marRight w:val="0"/>
                      <w:marTop w:val="0"/>
                      <w:marBottom w:val="0"/>
                      <w:divBdr>
                        <w:top w:val="single" w:sz="2" w:space="0" w:color="D9D9E3"/>
                        <w:left w:val="single" w:sz="2" w:space="0" w:color="D9D9E3"/>
                        <w:bottom w:val="single" w:sz="2" w:space="0" w:color="D9D9E3"/>
                        <w:right w:val="single" w:sz="2" w:space="0" w:color="D9D9E3"/>
                      </w:divBdr>
                      <w:divsChild>
                        <w:div w:id="1413041847">
                          <w:marLeft w:val="0"/>
                          <w:marRight w:val="0"/>
                          <w:marTop w:val="0"/>
                          <w:marBottom w:val="0"/>
                          <w:divBdr>
                            <w:top w:val="single" w:sz="2" w:space="0" w:color="auto"/>
                            <w:left w:val="single" w:sz="2" w:space="0" w:color="auto"/>
                            <w:bottom w:val="single" w:sz="6" w:space="0" w:color="auto"/>
                            <w:right w:val="single" w:sz="2" w:space="0" w:color="auto"/>
                          </w:divBdr>
                          <w:divsChild>
                            <w:div w:id="1795631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633853">
                                  <w:marLeft w:val="0"/>
                                  <w:marRight w:val="0"/>
                                  <w:marTop w:val="0"/>
                                  <w:marBottom w:val="0"/>
                                  <w:divBdr>
                                    <w:top w:val="single" w:sz="2" w:space="0" w:color="D9D9E3"/>
                                    <w:left w:val="single" w:sz="2" w:space="0" w:color="D9D9E3"/>
                                    <w:bottom w:val="single" w:sz="2" w:space="0" w:color="D9D9E3"/>
                                    <w:right w:val="single" w:sz="2" w:space="0" w:color="D9D9E3"/>
                                  </w:divBdr>
                                  <w:divsChild>
                                    <w:div w:id="1715615679">
                                      <w:marLeft w:val="0"/>
                                      <w:marRight w:val="0"/>
                                      <w:marTop w:val="0"/>
                                      <w:marBottom w:val="0"/>
                                      <w:divBdr>
                                        <w:top w:val="single" w:sz="2" w:space="0" w:color="D9D9E3"/>
                                        <w:left w:val="single" w:sz="2" w:space="0" w:color="D9D9E3"/>
                                        <w:bottom w:val="single" w:sz="2" w:space="0" w:color="D9D9E3"/>
                                        <w:right w:val="single" w:sz="2" w:space="0" w:color="D9D9E3"/>
                                      </w:divBdr>
                                      <w:divsChild>
                                        <w:div w:id="500120342">
                                          <w:marLeft w:val="0"/>
                                          <w:marRight w:val="0"/>
                                          <w:marTop w:val="0"/>
                                          <w:marBottom w:val="0"/>
                                          <w:divBdr>
                                            <w:top w:val="single" w:sz="2" w:space="0" w:color="D9D9E3"/>
                                            <w:left w:val="single" w:sz="2" w:space="0" w:color="D9D9E3"/>
                                            <w:bottom w:val="single" w:sz="2" w:space="0" w:color="D9D9E3"/>
                                            <w:right w:val="single" w:sz="2" w:space="0" w:color="D9D9E3"/>
                                          </w:divBdr>
                                          <w:divsChild>
                                            <w:div w:id="1596788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1857600">
                          <w:marLeft w:val="0"/>
                          <w:marRight w:val="0"/>
                          <w:marTop w:val="0"/>
                          <w:marBottom w:val="0"/>
                          <w:divBdr>
                            <w:top w:val="single" w:sz="2" w:space="0" w:color="auto"/>
                            <w:left w:val="single" w:sz="2" w:space="0" w:color="auto"/>
                            <w:bottom w:val="single" w:sz="6" w:space="0" w:color="auto"/>
                            <w:right w:val="single" w:sz="2" w:space="0" w:color="auto"/>
                          </w:divBdr>
                          <w:divsChild>
                            <w:div w:id="16845472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651595">
                                  <w:marLeft w:val="0"/>
                                  <w:marRight w:val="0"/>
                                  <w:marTop w:val="0"/>
                                  <w:marBottom w:val="0"/>
                                  <w:divBdr>
                                    <w:top w:val="single" w:sz="2" w:space="0" w:color="D9D9E3"/>
                                    <w:left w:val="single" w:sz="2" w:space="0" w:color="D9D9E3"/>
                                    <w:bottom w:val="single" w:sz="2" w:space="0" w:color="D9D9E3"/>
                                    <w:right w:val="single" w:sz="2" w:space="0" w:color="D9D9E3"/>
                                  </w:divBdr>
                                  <w:divsChild>
                                    <w:div w:id="1697543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8406745">
                                  <w:marLeft w:val="0"/>
                                  <w:marRight w:val="0"/>
                                  <w:marTop w:val="0"/>
                                  <w:marBottom w:val="0"/>
                                  <w:divBdr>
                                    <w:top w:val="single" w:sz="2" w:space="0" w:color="D9D9E3"/>
                                    <w:left w:val="single" w:sz="2" w:space="0" w:color="D9D9E3"/>
                                    <w:bottom w:val="single" w:sz="2" w:space="0" w:color="D9D9E3"/>
                                    <w:right w:val="single" w:sz="2" w:space="0" w:color="D9D9E3"/>
                                  </w:divBdr>
                                  <w:divsChild>
                                    <w:div w:id="962543783">
                                      <w:marLeft w:val="0"/>
                                      <w:marRight w:val="0"/>
                                      <w:marTop w:val="0"/>
                                      <w:marBottom w:val="0"/>
                                      <w:divBdr>
                                        <w:top w:val="single" w:sz="2" w:space="0" w:color="D9D9E3"/>
                                        <w:left w:val="single" w:sz="2" w:space="0" w:color="D9D9E3"/>
                                        <w:bottom w:val="single" w:sz="2" w:space="0" w:color="D9D9E3"/>
                                        <w:right w:val="single" w:sz="2" w:space="0" w:color="D9D9E3"/>
                                      </w:divBdr>
                                      <w:divsChild>
                                        <w:div w:id="814293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6376050">
                          <w:marLeft w:val="0"/>
                          <w:marRight w:val="0"/>
                          <w:marTop w:val="0"/>
                          <w:marBottom w:val="0"/>
                          <w:divBdr>
                            <w:top w:val="single" w:sz="2" w:space="0" w:color="auto"/>
                            <w:left w:val="single" w:sz="2" w:space="0" w:color="auto"/>
                            <w:bottom w:val="single" w:sz="6" w:space="0" w:color="auto"/>
                            <w:right w:val="single" w:sz="2" w:space="0" w:color="auto"/>
                          </w:divBdr>
                          <w:divsChild>
                            <w:div w:id="1572734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97356899">
                                  <w:marLeft w:val="0"/>
                                  <w:marRight w:val="0"/>
                                  <w:marTop w:val="0"/>
                                  <w:marBottom w:val="0"/>
                                  <w:divBdr>
                                    <w:top w:val="single" w:sz="2" w:space="0" w:color="D9D9E3"/>
                                    <w:left w:val="single" w:sz="2" w:space="0" w:color="D9D9E3"/>
                                    <w:bottom w:val="single" w:sz="2" w:space="0" w:color="D9D9E3"/>
                                    <w:right w:val="single" w:sz="2" w:space="0" w:color="D9D9E3"/>
                                  </w:divBdr>
                                  <w:divsChild>
                                    <w:div w:id="1984500169">
                                      <w:marLeft w:val="0"/>
                                      <w:marRight w:val="0"/>
                                      <w:marTop w:val="0"/>
                                      <w:marBottom w:val="0"/>
                                      <w:divBdr>
                                        <w:top w:val="single" w:sz="2" w:space="0" w:color="D9D9E3"/>
                                        <w:left w:val="single" w:sz="2" w:space="0" w:color="D9D9E3"/>
                                        <w:bottom w:val="single" w:sz="2" w:space="0" w:color="D9D9E3"/>
                                        <w:right w:val="single" w:sz="2" w:space="0" w:color="D9D9E3"/>
                                      </w:divBdr>
                                      <w:divsChild>
                                        <w:div w:id="2142191890">
                                          <w:marLeft w:val="0"/>
                                          <w:marRight w:val="0"/>
                                          <w:marTop w:val="0"/>
                                          <w:marBottom w:val="0"/>
                                          <w:divBdr>
                                            <w:top w:val="single" w:sz="2" w:space="0" w:color="D9D9E3"/>
                                            <w:left w:val="single" w:sz="2" w:space="0" w:color="D9D9E3"/>
                                            <w:bottom w:val="single" w:sz="2" w:space="0" w:color="D9D9E3"/>
                                            <w:right w:val="single" w:sz="2" w:space="0" w:color="D9D9E3"/>
                                          </w:divBdr>
                                          <w:divsChild>
                                            <w:div w:id="11401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4764137">
          <w:marLeft w:val="0"/>
          <w:marRight w:val="0"/>
          <w:marTop w:val="0"/>
          <w:marBottom w:val="0"/>
          <w:divBdr>
            <w:top w:val="none" w:sz="0" w:space="0" w:color="auto"/>
            <w:left w:val="none" w:sz="0" w:space="0" w:color="auto"/>
            <w:bottom w:val="none" w:sz="0" w:space="0" w:color="auto"/>
            <w:right w:val="none" w:sz="0" w:space="0" w:color="auto"/>
          </w:divBdr>
          <w:divsChild>
            <w:div w:id="2113084187">
              <w:marLeft w:val="0"/>
              <w:marRight w:val="0"/>
              <w:marTop w:val="0"/>
              <w:marBottom w:val="0"/>
              <w:divBdr>
                <w:top w:val="single" w:sz="2" w:space="0" w:color="D9D9E3"/>
                <w:left w:val="single" w:sz="2" w:space="0" w:color="D9D9E3"/>
                <w:bottom w:val="single" w:sz="2" w:space="0" w:color="D9D9E3"/>
                <w:right w:val="single" w:sz="2" w:space="0" w:color="D9D9E3"/>
              </w:divBdr>
              <w:divsChild>
                <w:div w:id="8029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42037">
      <w:bodyDiv w:val="1"/>
      <w:marLeft w:val="0"/>
      <w:marRight w:val="0"/>
      <w:marTop w:val="0"/>
      <w:marBottom w:val="0"/>
      <w:divBdr>
        <w:top w:val="none" w:sz="0" w:space="0" w:color="auto"/>
        <w:left w:val="none" w:sz="0" w:space="0" w:color="auto"/>
        <w:bottom w:val="none" w:sz="0" w:space="0" w:color="auto"/>
        <w:right w:val="none" w:sz="0" w:space="0" w:color="auto"/>
      </w:divBdr>
    </w:div>
    <w:div w:id="1131361059">
      <w:bodyDiv w:val="1"/>
      <w:marLeft w:val="0"/>
      <w:marRight w:val="0"/>
      <w:marTop w:val="0"/>
      <w:marBottom w:val="0"/>
      <w:divBdr>
        <w:top w:val="none" w:sz="0" w:space="0" w:color="auto"/>
        <w:left w:val="none" w:sz="0" w:space="0" w:color="auto"/>
        <w:bottom w:val="none" w:sz="0" w:space="0" w:color="auto"/>
        <w:right w:val="none" w:sz="0" w:space="0" w:color="auto"/>
      </w:divBdr>
    </w:div>
    <w:div w:id="1139422677">
      <w:bodyDiv w:val="1"/>
      <w:marLeft w:val="0"/>
      <w:marRight w:val="0"/>
      <w:marTop w:val="0"/>
      <w:marBottom w:val="0"/>
      <w:divBdr>
        <w:top w:val="none" w:sz="0" w:space="0" w:color="auto"/>
        <w:left w:val="none" w:sz="0" w:space="0" w:color="auto"/>
        <w:bottom w:val="none" w:sz="0" w:space="0" w:color="auto"/>
        <w:right w:val="none" w:sz="0" w:space="0" w:color="auto"/>
      </w:divBdr>
    </w:div>
    <w:div w:id="1144347415">
      <w:bodyDiv w:val="1"/>
      <w:marLeft w:val="0"/>
      <w:marRight w:val="0"/>
      <w:marTop w:val="0"/>
      <w:marBottom w:val="0"/>
      <w:divBdr>
        <w:top w:val="none" w:sz="0" w:space="0" w:color="auto"/>
        <w:left w:val="none" w:sz="0" w:space="0" w:color="auto"/>
        <w:bottom w:val="none" w:sz="0" w:space="0" w:color="auto"/>
        <w:right w:val="none" w:sz="0" w:space="0" w:color="auto"/>
      </w:divBdr>
    </w:div>
    <w:div w:id="1156729529">
      <w:bodyDiv w:val="1"/>
      <w:marLeft w:val="0"/>
      <w:marRight w:val="0"/>
      <w:marTop w:val="0"/>
      <w:marBottom w:val="0"/>
      <w:divBdr>
        <w:top w:val="none" w:sz="0" w:space="0" w:color="auto"/>
        <w:left w:val="none" w:sz="0" w:space="0" w:color="auto"/>
        <w:bottom w:val="none" w:sz="0" w:space="0" w:color="auto"/>
        <w:right w:val="none" w:sz="0" w:space="0" w:color="auto"/>
      </w:divBdr>
    </w:div>
    <w:div w:id="1178075798">
      <w:bodyDiv w:val="1"/>
      <w:marLeft w:val="0"/>
      <w:marRight w:val="0"/>
      <w:marTop w:val="0"/>
      <w:marBottom w:val="0"/>
      <w:divBdr>
        <w:top w:val="none" w:sz="0" w:space="0" w:color="auto"/>
        <w:left w:val="none" w:sz="0" w:space="0" w:color="auto"/>
        <w:bottom w:val="none" w:sz="0" w:space="0" w:color="auto"/>
        <w:right w:val="none" w:sz="0" w:space="0" w:color="auto"/>
      </w:divBdr>
    </w:div>
    <w:div w:id="1190073435">
      <w:bodyDiv w:val="1"/>
      <w:marLeft w:val="0"/>
      <w:marRight w:val="0"/>
      <w:marTop w:val="0"/>
      <w:marBottom w:val="0"/>
      <w:divBdr>
        <w:top w:val="none" w:sz="0" w:space="0" w:color="auto"/>
        <w:left w:val="none" w:sz="0" w:space="0" w:color="auto"/>
        <w:bottom w:val="none" w:sz="0" w:space="0" w:color="auto"/>
        <w:right w:val="none" w:sz="0" w:space="0" w:color="auto"/>
      </w:divBdr>
    </w:div>
    <w:div w:id="1231425465">
      <w:bodyDiv w:val="1"/>
      <w:marLeft w:val="0"/>
      <w:marRight w:val="0"/>
      <w:marTop w:val="0"/>
      <w:marBottom w:val="0"/>
      <w:divBdr>
        <w:top w:val="none" w:sz="0" w:space="0" w:color="auto"/>
        <w:left w:val="none" w:sz="0" w:space="0" w:color="auto"/>
        <w:bottom w:val="none" w:sz="0" w:space="0" w:color="auto"/>
        <w:right w:val="none" w:sz="0" w:space="0" w:color="auto"/>
      </w:divBdr>
    </w:div>
    <w:div w:id="1250770883">
      <w:bodyDiv w:val="1"/>
      <w:marLeft w:val="0"/>
      <w:marRight w:val="0"/>
      <w:marTop w:val="0"/>
      <w:marBottom w:val="0"/>
      <w:divBdr>
        <w:top w:val="none" w:sz="0" w:space="0" w:color="auto"/>
        <w:left w:val="none" w:sz="0" w:space="0" w:color="auto"/>
        <w:bottom w:val="none" w:sz="0" w:space="0" w:color="auto"/>
        <w:right w:val="none" w:sz="0" w:space="0" w:color="auto"/>
      </w:divBdr>
    </w:div>
    <w:div w:id="1254433786">
      <w:bodyDiv w:val="1"/>
      <w:marLeft w:val="0"/>
      <w:marRight w:val="0"/>
      <w:marTop w:val="0"/>
      <w:marBottom w:val="0"/>
      <w:divBdr>
        <w:top w:val="none" w:sz="0" w:space="0" w:color="auto"/>
        <w:left w:val="none" w:sz="0" w:space="0" w:color="auto"/>
        <w:bottom w:val="none" w:sz="0" w:space="0" w:color="auto"/>
        <w:right w:val="none" w:sz="0" w:space="0" w:color="auto"/>
      </w:divBdr>
    </w:div>
    <w:div w:id="1295600272">
      <w:bodyDiv w:val="1"/>
      <w:marLeft w:val="0"/>
      <w:marRight w:val="0"/>
      <w:marTop w:val="0"/>
      <w:marBottom w:val="0"/>
      <w:divBdr>
        <w:top w:val="none" w:sz="0" w:space="0" w:color="auto"/>
        <w:left w:val="none" w:sz="0" w:space="0" w:color="auto"/>
        <w:bottom w:val="none" w:sz="0" w:space="0" w:color="auto"/>
        <w:right w:val="none" w:sz="0" w:space="0" w:color="auto"/>
      </w:divBdr>
    </w:div>
    <w:div w:id="1305543604">
      <w:bodyDiv w:val="1"/>
      <w:marLeft w:val="0"/>
      <w:marRight w:val="0"/>
      <w:marTop w:val="0"/>
      <w:marBottom w:val="0"/>
      <w:divBdr>
        <w:top w:val="none" w:sz="0" w:space="0" w:color="auto"/>
        <w:left w:val="none" w:sz="0" w:space="0" w:color="auto"/>
        <w:bottom w:val="none" w:sz="0" w:space="0" w:color="auto"/>
        <w:right w:val="none" w:sz="0" w:space="0" w:color="auto"/>
      </w:divBdr>
    </w:div>
    <w:div w:id="1306593368">
      <w:bodyDiv w:val="1"/>
      <w:marLeft w:val="0"/>
      <w:marRight w:val="0"/>
      <w:marTop w:val="0"/>
      <w:marBottom w:val="0"/>
      <w:divBdr>
        <w:top w:val="none" w:sz="0" w:space="0" w:color="auto"/>
        <w:left w:val="none" w:sz="0" w:space="0" w:color="auto"/>
        <w:bottom w:val="none" w:sz="0" w:space="0" w:color="auto"/>
        <w:right w:val="none" w:sz="0" w:space="0" w:color="auto"/>
      </w:divBdr>
    </w:div>
    <w:div w:id="1312951344">
      <w:bodyDiv w:val="1"/>
      <w:marLeft w:val="0"/>
      <w:marRight w:val="0"/>
      <w:marTop w:val="0"/>
      <w:marBottom w:val="0"/>
      <w:divBdr>
        <w:top w:val="none" w:sz="0" w:space="0" w:color="auto"/>
        <w:left w:val="none" w:sz="0" w:space="0" w:color="auto"/>
        <w:bottom w:val="none" w:sz="0" w:space="0" w:color="auto"/>
        <w:right w:val="none" w:sz="0" w:space="0" w:color="auto"/>
      </w:divBdr>
    </w:div>
    <w:div w:id="1350184520">
      <w:bodyDiv w:val="1"/>
      <w:marLeft w:val="0"/>
      <w:marRight w:val="0"/>
      <w:marTop w:val="0"/>
      <w:marBottom w:val="0"/>
      <w:divBdr>
        <w:top w:val="none" w:sz="0" w:space="0" w:color="auto"/>
        <w:left w:val="none" w:sz="0" w:space="0" w:color="auto"/>
        <w:bottom w:val="none" w:sz="0" w:space="0" w:color="auto"/>
        <w:right w:val="none" w:sz="0" w:space="0" w:color="auto"/>
      </w:divBdr>
    </w:div>
    <w:div w:id="1377509880">
      <w:bodyDiv w:val="1"/>
      <w:marLeft w:val="0"/>
      <w:marRight w:val="0"/>
      <w:marTop w:val="0"/>
      <w:marBottom w:val="0"/>
      <w:divBdr>
        <w:top w:val="none" w:sz="0" w:space="0" w:color="auto"/>
        <w:left w:val="none" w:sz="0" w:space="0" w:color="auto"/>
        <w:bottom w:val="none" w:sz="0" w:space="0" w:color="auto"/>
        <w:right w:val="none" w:sz="0" w:space="0" w:color="auto"/>
      </w:divBdr>
    </w:div>
    <w:div w:id="1418135901">
      <w:bodyDiv w:val="1"/>
      <w:marLeft w:val="0"/>
      <w:marRight w:val="0"/>
      <w:marTop w:val="0"/>
      <w:marBottom w:val="0"/>
      <w:divBdr>
        <w:top w:val="none" w:sz="0" w:space="0" w:color="auto"/>
        <w:left w:val="none" w:sz="0" w:space="0" w:color="auto"/>
        <w:bottom w:val="none" w:sz="0" w:space="0" w:color="auto"/>
        <w:right w:val="none" w:sz="0" w:space="0" w:color="auto"/>
      </w:divBdr>
    </w:div>
    <w:div w:id="1418867471">
      <w:bodyDiv w:val="1"/>
      <w:marLeft w:val="0"/>
      <w:marRight w:val="0"/>
      <w:marTop w:val="0"/>
      <w:marBottom w:val="0"/>
      <w:divBdr>
        <w:top w:val="none" w:sz="0" w:space="0" w:color="auto"/>
        <w:left w:val="none" w:sz="0" w:space="0" w:color="auto"/>
        <w:bottom w:val="none" w:sz="0" w:space="0" w:color="auto"/>
        <w:right w:val="none" w:sz="0" w:space="0" w:color="auto"/>
      </w:divBdr>
      <w:divsChild>
        <w:div w:id="1682703943">
          <w:marLeft w:val="0"/>
          <w:marRight w:val="0"/>
          <w:marTop w:val="0"/>
          <w:marBottom w:val="0"/>
          <w:divBdr>
            <w:top w:val="single" w:sz="2" w:space="0" w:color="D9D9E3"/>
            <w:left w:val="single" w:sz="2" w:space="0" w:color="D9D9E3"/>
            <w:bottom w:val="single" w:sz="2" w:space="0" w:color="D9D9E3"/>
            <w:right w:val="single" w:sz="2" w:space="0" w:color="D9D9E3"/>
          </w:divBdr>
          <w:divsChild>
            <w:div w:id="1460143671">
              <w:marLeft w:val="0"/>
              <w:marRight w:val="0"/>
              <w:marTop w:val="0"/>
              <w:marBottom w:val="0"/>
              <w:divBdr>
                <w:top w:val="single" w:sz="2" w:space="0" w:color="D9D9E3"/>
                <w:left w:val="single" w:sz="2" w:space="0" w:color="D9D9E3"/>
                <w:bottom w:val="single" w:sz="2" w:space="0" w:color="D9D9E3"/>
                <w:right w:val="single" w:sz="2" w:space="0" w:color="D9D9E3"/>
              </w:divBdr>
              <w:divsChild>
                <w:div w:id="1290669156">
                  <w:marLeft w:val="0"/>
                  <w:marRight w:val="0"/>
                  <w:marTop w:val="0"/>
                  <w:marBottom w:val="0"/>
                  <w:divBdr>
                    <w:top w:val="single" w:sz="2" w:space="0" w:color="D9D9E3"/>
                    <w:left w:val="single" w:sz="2" w:space="0" w:color="D9D9E3"/>
                    <w:bottom w:val="single" w:sz="2" w:space="0" w:color="D9D9E3"/>
                    <w:right w:val="single" w:sz="2" w:space="0" w:color="D9D9E3"/>
                  </w:divBdr>
                  <w:divsChild>
                    <w:div w:id="1997873346">
                      <w:marLeft w:val="0"/>
                      <w:marRight w:val="0"/>
                      <w:marTop w:val="0"/>
                      <w:marBottom w:val="0"/>
                      <w:divBdr>
                        <w:top w:val="single" w:sz="2" w:space="0" w:color="D9D9E3"/>
                        <w:left w:val="single" w:sz="2" w:space="0" w:color="D9D9E3"/>
                        <w:bottom w:val="single" w:sz="2" w:space="0" w:color="D9D9E3"/>
                        <w:right w:val="single" w:sz="2" w:space="0" w:color="D9D9E3"/>
                      </w:divBdr>
                      <w:divsChild>
                        <w:div w:id="455104117">
                          <w:marLeft w:val="0"/>
                          <w:marRight w:val="0"/>
                          <w:marTop w:val="0"/>
                          <w:marBottom w:val="0"/>
                          <w:divBdr>
                            <w:top w:val="single" w:sz="2" w:space="0" w:color="D9D9E3"/>
                            <w:left w:val="single" w:sz="2" w:space="0" w:color="D9D9E3"/>
                            <w:bottom w:val="single" w:sz="2" w:space="0" w:color="D9D9E3"/>
                            <w:right w:val="single" w:sz="2" w:space="0" w:color="D9D9E3"/>
                          </w:divBdr>
                          <w:divsChild>
                            <w:div w:id="410395448">
                              <w:marLeft w:val="0"/>
                              <w:marRight w:val="0"/>
                              <w:marTop w:val="100"/>
                              <w:marBottom w:val="100"/>
                              <w:divBdr>
                                <w:top w:val="single" w:sz="2" w:space="0" w:color="D9D9E3"/>
                                <w:left w:val="single" w:sz="2" w:space="0" w:color="D9D9E3"/>
                                <w:bottom w:val="single" w:sz="2" w:space="0" w:color="D9D9E3"/>
                                <w:right w:val="single" w:sz="2" w:space="0" w:color="D9D9E3"/>
                              </w:divBdr>
                              <w:divsChild>
                                <w:div w:id="419448154">
                                  <w:marLeft w:val="0"/>
                                  <w:marRight w:val="0"/>
                                  <w:marTop w:val="0"/>
                                  <w:marBottom w:val="0"/>
                                  <w:divBdr>
                                    <w:top w:val="single" w:sz="2" w:space="0" w:color="D9D9E3"/>
                                    <w:left w:val="single" w:sz="2" w:space="0" w:color="D9D9E3"/>
                                    <w:bottom w:val="single" w:sz="2" w:space="0" w:color="D9D9E3"/>
                                    <w:right w:val="single" w:sz="2" w:space="0" w:color="D9D9E3"/>
                                  </w:divBdr>
                                  <w:divsChild>
                                    <w:div w:id="903947280">
                                      <w:marLeft w:val="0"/>
                                      <w:marRight w:val="0"/>
                                      <w:marTop w:val="0"/>
                                      <w:marBottom w:val="0"/>
                                      <w:divBdr>
                                        <w:top w:val="single" w:sz="2" w:space="0" w:color="D9D9E3"/>
                                        <w:left w:val="single" w:sz="2" w:space="0" w:color="D9D9E3"/>
                                        <w:bottom w:val="single" w:sz="2" w:space="0" w:color="D9D9E3"/>
                                        <w:right w:val="single" w:sz="2" w:space="0" w:color="D9D9E3"/>
                                      </w:divBdr>
                                      <w:divsChild>
                                        <w:div w:id="1442802026">
                                          <w:marLeft w:val="0"/>
                                          <w:marRight w:val="0"/>
                                          <w:marTop w:val="0"/>
                                          <w:marBottom w:val="0"/>
                                          <w:divBdr>
                                            <w:top w:val="single" w:sz="2" w:space="0" w:color="D9D9E3"/>
                                            <w:left w:val="single" w:sz="2" w:space="0" w:color="D9D9E3"/>
                                            <w:bottom w:val="single" w:sz="2" w:space="0" w:color="D9D9E3"/>
                                            <w:right w:val="single" w:sz="2" w:space="0" w:color="D9D9E3"/>
                                          </w:divBdr>
                                          <w:divsChild>
                                            <w:div w:id="1428884450">
                                              <w:marLeft w:val="0"/>
                                              <w:marRight w:val="0"/>
                                              <w:marTop w:val="0"/>
                                              <w:marBottom w:val="0"/>
                                              <w:divBdr>
                                                <w:top w:val="single" w:sz="2" w:space="0" w:color="D9D9E3"/>
                                                <w:left w:val="single" w:sz="2" w:space="0" w:color="D9D9E3"/>
                                                <w:bottom w:val="single" w:sz="2" w:space="0" w:color="D9D9E3"/>
                                                <w:right w:val="single" w:sz="2" w:space="0" w:color="D9D9E3"/>
                                              </w:divBdr>
                                              <w:divsChild>
                                                <w:div w:id="792672372">
                                                  <w:marLeft w:val="0"/>
                                                  <w:marRight w:val="0"/>
                                                  <w:marTop w:val="0"/>
                                                  <w:marBottom w:val="0"/>
                                                  <w:divBdr>
                                                    <w:top w:val="single" w:sz="2" w:space="0" w:color="D9D9E3"/>
                                                    <w:left w:val="single" w:sz="2" w:space="0" w:color="D9D9E3"/>
                                                    <w:bottom w:val="single" w:sz="2" w:space="0" w:color="D9D9E3"/>
                                                    <w:right w:val="single" w:sz="2" w:space="0" w:color="D9D9E3"/>
                                                  </w:divBdr>
                                                  <w:divsChild>
                                                    <w:div w:id="1099450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20735269">
          <w:marLeft w:val="0"/>
          <w:marRight w:val="0"/>
          <w:marTop w:val="0"/>
          <w:marBottom w:val="0"/>
          <w:divBdr>
            <w:top w:val="none" w:sz="0" w:space="0" w:color="auto"/>
            <w:left w:val="none" w:sz="0" w:space="0" w:color="auto"/>
            <w:bottom w:val="none" w:sz="0" w:space="0" w:color="auto"/>
            <w:right w:val="none" w:sz="0" w:space="0" w:color="auto"/>
          </w:divBdr>
        </w:div>
      </w:divsChild>
    </w:div>
    <w:div w:id="1420642438">
      <w:bodyDiv w:val="1"/>
      <w:marLeft w:val="0"/>
      <w:marRight w:val="0"/>
      <w:marTop w:val="0"/>
      <w:marBottom w:val="0"/>
      <w:divBdr>
        <w:top w:val="none" w:sz="0" w:space="0" w:color="auto"/>
        <w:left w:val="none" w:sz="0" w:space="0" w:color="auto"/>
        <w:bottom w:val="none" w:sz="0" w:space="0" w:color="auto"/>
        <w:right w:val="none" w:sz="0" w:space="0" w:color="auto"/>
      </w:divBdr>
    </w:div>
    <w:div w:id="1441606219">
      <w:bodyDiv w:val="1"/>
      <w:marLeft w:val="0"/>
      <w:marRight w:val="0"/>
      <w:marTop w:val="0"/>
      <w:marBottom w:val="0"/>
      <w:divBdr>
        <w:top w:val="none" w:sz="0" w:space="0" w:color="auto"/>
        <w:left w:val="none" w:sz="0" w:space="0" w:color="auto"/>
        <w:bottom w:val="none" w:sz="0" w:space="0" w:color="auto"/>
        <w:right w:val="none" w:sz="0" w:space="0" w:color="auto"/>
      </w:divBdr>
    </w:div>
    <w:div w:id="1488279750">
      <w:bodyDiv w:val="1"/>
      <w:marLeft w:val="0"/>
      <w:marRight w:val="0"/>
      <w:marTop w:val="0"/>
      <w:marBottom w:val="0"/>
      <w:divBdr>
        <w:top w:val="none" w:sz="0" w:space="0" w:color="auto"/>
        <w:left w:val="none" w:sz="0" w:space="0" w:color="auto"/>
        <w:bottom w:val="none" w:sz="0" w:space="0" w:color="auto"/>
        <w:right w:val="none" w:sz="0" w:space="0" w:color="auto"/>
      </w:divBdr>
      <w:divsChild>
        <w:div w:id="273829595">
          <w:marLeft w:val="0"/>
          <w:marRight w:val="0"/>
          <w:marTop w:val="0"/>
          <w:marBottom w:val="0"/>
          <w:divBdr>
            <w:top w:val="single" w:sz="2" w:space="0" w:color="auto"/>
            <w:left w:val="single" w:sz="2" w:space="0" w:color="auto"/>
            <w:bottom w:val="single" w:sz="6" w:space="0" w:color="auto"/>
            <w:right w:val="single" w:sz="2" w:space="0" w:color="auto"/>
          </w:divBdr>
          <w:divsChild>
            <w:div w:id="159987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6494785">
                  <w:marLeft w:val="0"/>
                  <w:marRight w:val="0"/>
                  <w:marTop w:val="0"/>
                  <w:marBottom w:val="0"/>
                  <w:divBdr>
                    <w:top w:val="single" w:sz="2" w:space="0" w:color="D9D9E3"/>
                    <w:left w:val="single" w:sz="2" w:space="0" w:color="D9D9E3"/>
                    <w:bottom w:val="single" w:sz="2" w:space="0" w:color="D9D9E3"/>
                    <w:right w:val="single" w:sz="2" w:space="0" w:color="D9D9E3"/>
                  </w:divBdr>
                  <w:divsChild>
                    <w:div w:id="1947350868">
                      <w:marLeft w:val="0"/>
                      <w:marRight w:val="0"/>
                      <w:marTop w:val="0"/>
                      <w:marBottom w:val="0"/>
                      <w:divBdr>
                        <w:top w:val="single" w:sz="2" w:space="0" w:color="D9D9E3"/>
                        <w:left w:val="single" w:sz="2" w:space="0" w:color="D9D9E3"/>
                        <w:bottom w:val="single" w:sz="2" w:space="0" w:color="D9D9E3"/>
                        <w:right w:val="single" w:sz="2" w:space="0" w:color="D9D9E3"/>
                      </w:divBdr>
                      <w:divsChild>
                        <w:div w:id="2030061062">
                          <w:marLeft w:val="0"/>
                          <w:marRight w:val="0"/>
                          <w:marTop w:val="0"/>
                          <w:marBottom w:val="0"/>
                          <w:divBdr>
                            <w:top w:val="single" w:sz="2" w:space="0" w:color="D9D9E3"/>
                            <w:left w:val="single" w:sz="2" w:space="0" w:color="D9D9E3"/>
                            <w:bottom w:val="single" w:sz="2" w:space="0" w:color="D9D9E3"/>
                            <w:right w:val="single" w:sz="2" w:space="0" w:color="D9D9E3"/>
                          </w:divBdr>
                          <w:divsChild>
                            <w:div w:id="874804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0970180">
      <w:bodyDiv w:val="1"/>
      <w:marLeft w:val="0"/>
      <w:marRight w:val="0"/>
      <w:marTop w:val="0"/>
      <w:marBottom w:val="0"/>
      <w:divBdr>
        <w:top w:val="none" w:sz="0" w:space="0" w:color="auto"/>
        <w:left w:val="none" w:sz="0" w:space="0" w:color="auto"/>
        <w:bottom w:val="none" w:sz="0" w:space="0" w:color="auto"/>
        <w:right w:val="none" w:sz="0" w:space="0" w:color="auto"/>
      </w:divBdr>
    </w:div>
    <w:div w:id="1552377418">
      <w:bodyDiv w:val="1"/>
      <w:marLeft w:val="0"/>
      <w:marRight w:val="0"/>
      <w:marTop w:val="0"/>
      <w:marBottom w:val="0"/>
      <w:divBdr>
        <w:top w:val="none" w:sz="0" w:space="0" w:color="auto"/>
        <w:left w:val="none" w:sz="0" w:space="0" w:color="auto"/>
        <w:bottom w:val="none" w:sz="0" w:space="0" w:color="auto"/>
        <w:right w:val="none" w:sz="0" w:space="0" w:color="auto"/>
      </w:divBdr>
    </w:div>
    <w:div w:id="1647053631">
      <w:bodyDiv w:val="1"/>
      <w:marLeft w:val="0"/>
      <w:marRight w:val="0"/>
      <w:marTop w:val="0"/>
      <w:marBottom w:val="0"/>
      <w:divBdr>
        <w:top w:val="none" w:sz="0" w:space="0" w:color="auto"/>
        <w:left w:val="none" w:sz="0" w:space="0" w:color="auto"/>
        <w:bottom w:val="none" w:sz="0" w:space="0" w:color="auto"/>
        <w:right w:val="none" w:sz="0" w:space="0" w:color="auto"/>
      </w:divBdr>
      <w:divsChild>
        <w:div w:id="1150634497">
          <w:marLeft w:val="0"/>
          <w:marRight w:val="0"/>
          <w:marTop w:val="0"/>
          <w:marBottom w:val="0"/>
          <w:divBdr>
            <w:top w:val="single" w:sz="2" w:space="0" w:color="D9D9E3"/>
            <w:left w:val="single" w:sz="2" w:space="0" w:color="D9D9E3"/>
            <w:bottom w:val="single" w:sz="2" w:space="0" w:color="D9D9E3"/>
            <w:right w:val="single" w:sz="2" w:space="0" w:color="D9D9E3"/>
          </w:divBdr>
          <w:divsChild>
            <w:div w:id="635570442">
              <w:marLeft w:val="0"/>
              <w:marRight w:val="0"/>
              <w:marTop w:val="0"/>
              <w:marBottom w:val="0"/>
              <w:divBdr>
                <w:top w:val="single" w:sz="2" w:space="0" w:color="D9D9E3"/>
                <w:left w:val="single" w:sz="2" w:space="0" w:color="D9D9E3"/>
                <w:bottom w:val="single" w:sz="2" w:space="0" w:color="D9D9E3"/>
                <w:right w:val="single" w:sz="2" w:space="0" w:color="D9D9E3"/>
              </w:divBdr>
              <w:divsChild>
                <w:div w:id="1981422168">
                  <w:marLeft w:val="0"/>
                  <w:marRight w:val="0"/>
                  <w:marTop w:val="0"/>
                  <w:marBottom w:val="0"/>
                  <w:divBdr>
                    <w:top w:val="single" w:sz="2" w:space="0" w:color="D9D9E3"/>
                    <w:left w:val="single" w:sz="2" w:space="0" w:color="D9D9E3"/>
                    <w:bottom w:val="single" w:sz="2" w:space="0" w:color="D9D9E3"/>
                    <w:right w:val="single" w:sz="2" w:space="0" w:color="D9D9E3"/>
                  </w:divBdr>
                  <w:divsChild>
                    <w:div w:id="1280726068">
                      <w:marLeft w:val="0"/>
                      <w:marRight w:val="0"/>
                      <w:marTop w:val="0"/>
                      <w:marBottom w:val="0"/>
                      <w:divBdr>
                        <w:top w:val="single" w:sz="2" w:space="0" w:color="D9D9E3"/>
                        <w:left w:val="single" w:sz="2" w:space="0" w:color="D9D9E3"/>
                        <w:bottom w:val="single" w:sz="2" w:space="0" w:color="D9D9E3"/>
                        <w:right w:val="single" w:sz="2" w:space="0" w:color="D9D9E3"/>
                      </w:divBdr>
                      <w:divsChild>
                        <w:div w:id="950550634">
                          <w:marLeft w:val="0"/>
                          <w:marRight w:val="0"/>
                          <w:marTop w:val="0"/>
                          <w:marBottom w:val="0"/>
                          <w:divBdr>
                            <w:top w:val="single" w:sz="2" w:space="0" w:color="D9D9E3"/>
                            <w:left w:val="single" w:sz="2" w:space="0" w:color="D9D9E3"/>
                            <w:bottom w:val="single" w:sz="2" w:space="0" w:color="D9D9E3"/>
                            <w:right w:val="single" w:sz="2" w:space="0" w:color="D9D9E3"/>
                          </w:divBdr>
                          <w:divsChild>
                            <w:div w:id="44697359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286842">
                                  <w:marLeft w:val="0"/>
                                  <w:marRight w:val="0"/>
                                  <w:marTop w:val="0"/>
                                  <w:marBottom w:val="0"/>
                                  <w:divBdr>
                                    <w:top w:val="single" w:sz="2" w:space="0" w:color="D9D9E3"/>
                                    <w:left w:val="single" w:sz="2" w:space="0" w:color="D9D9E3"/>
                                    <w:bottom w:val="single" w:sz="2" w:space="0" w:color="D9D9E3"/>
                                    <w:right w:val="single" w:sz="2" w:space="0" w:color="D9D9E3"/>
                                  </w:divBdr>
                                  <w:divsChild>
                                    <w:div w:id="198133925">
                                      <w:marLeft w:val="0"/>
                                      <w:marRight w:val="0"/>
                                      <w:marTop w:val="0"/>
                                      <w:marBottom w:val="0"/>
                                      <w:divBdr>
                                        <w:top w:val="single" w:sz="2" w:space="0" w:color="D9D9E3"/>
                                        <w:left w:val="single" w:sz="2" w:space="0" w:color="D9D9E3"/>
                                        <w:bottom w:val="single" w:sz="2" w:space="0" w:color="D9D9E3"/>
                                        <w:right w:val="single" w:sz="2" w:space="0" w:color="D9D9E3"/>
                                      </w:divBdr>
                                      <w:divsChild>
                                        <w:div w:id="772867243">
                                          <w:marLeft w:val="0"/>
                                          <w:marRight w:val="0"/>
                                          <w:marTop w:val="0"/>
                                          <w:marBottom w:val="0"/>
                                          <w:divBdr>
                                            <w:top w:val="single" w:sz="2" w:space="0" w:color="D9D9E3"/>
                                            <w:left w:val="single" w:sz="2" w:space="0" w:color="D9D9E3"/>
                                            <w:bottom w:val="single" w:sz="2" w:space="0" w:color="D9D9E3"/>
                                            <w:right w:val="single" w:sz="2" w:space="0" w:color="D9D9E3"/>
                                          </w:divBdr>
                                          <w:divsChild>
                                            <w:div w:id="1925872967">
                                              <w:marLeft w:val="0"/>
                                              <w:marRight w:val="0"/>
                                              <w:marTop w:val="0"/>
                                              <w:marBottom w:val="0"/>
                                              <w:divBdr>
                                                <w:top w:val="single" w:sz="2" w:space="0" w:color="D9D9E3"/>
                                                <w:left w:val="single" w:sz="2" w:space="0" w:color="D9D9E3"/>
                                                <w:bottom w:val="single" w:sz="2" w:space="0" w:color="D9D9E3"/>
                                                <w:right w:val="single" w:sz="2" w:space="0" w:color="D9D9E3"/>
                                              </w:divBdr>
                                              <w:divsChild>
                                                <w:div w:id="348222949">
                                                  <w:marLeft w:val="0"/>
                                                  <w:marRight w:val="0"/>
                                                  <w:marTop w:val="0"/>
                                                  <w:marBottom w:val="0"/>
                                                  <w:divBdr>
                                                    <w:top w:val="single" w:sz="2" w:space="0" w:color="D9D9E3"/>
                                                    <w:left w:val="single" w:sz="2" w:space="0" w:color="D9D9E3"/>
                                                    <w:bottom w:val="single" w:sz="2" w:space="0" w:color="D9D9E3"/>
                                                    <w:right w:val="single" w:sz="2" w:space="0" w:color="D9D9E3"/>
                                                  </w:divBdr>
                                                  <w:divsChild>
                                                    <w:div w:id="1909803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23552132">
          <w:marLeft w:val="0"/>
          <w:marRight w:val="0"/>
          <w:marTop w:val="0"/>
          <w:marBottom w:val="0"/>
          <w:divBdr>
            <w:top w:val="none" w:sz="0" w:space="0" w:color="auto"/>
            <w:left w:val="none" w:sz="0" w:space="0" w:color="auto"/>
            <w:bottom w:val="none" w:sz="0" w:space="0" w:color="auto"/>
            <w:right w:val="none" w:sz="0" w:space="0" w:color="auto"/>
          </w:divBdr>
        </w:div>
      </w:divsChild>
    </w:div>
    <w:div w:id="1655645251">
      <w:bodyDiv w:val="1"/>
      <w:marLeft w:val="0"/>
      <w:marRight w:val="0"/>
      <w:marTop w:val="0"/>
      <w:marBottom w:val="0"/>
      <w:divBdr>
        <w:top w:val="none" w:sz="0" w:space="0" w:color="auto"/>
        <w:left w:val="none" w:sz="0" w:space="0" w:color="auto"/>
        <w:bottom w:val="none" w:sz="0" w:space="0" w:color="auto"/>
        <w:right w:val="none" w:sz="0" w:space="0" w:color="auto"/>
      </w:divBdr>
    </w:div>
    <w:div w:id="1717193138">
      <w:bodyDiv w:val="1"/>
      <w:marLeft w:val="0"/>
      <w:marRight w:val="0"/>
      <w:marTop w:val="0"/>
      <w:marBottom w:val="0"/>
      <w:divBdr>
        <w:top w:val="none" w:sz="0" w:space="0" w:color="auto"/>
        <w:left w:val="none" w:sz="0" w:space="0" w:color="auto"/>
        <w:bottom w:val="none" w:sz="0" w:space="0" w:color="auto"/>
        <w:right w:val="none" w:sz="0" w:space="0" w:color="auto"/>
      </w:divBdr>
    </w:div>
    <w:div w:id="1718427081">
      <w:bodyDiv w:val="1"/>
      <w:marLeft w:val="0"/>
      <w:marRight w:val="0"/>
      <w:marTop w:val="0"/>
      <w:marBottom w:val="0"/>
      <w:divBdr>
        <w:top w:val="none" w:sz="0" w:space="0" w:color="auto"/>
        <w:left w:val="none" w:sz="0" w:space="0" w:color="auto"/>
        <w:bottom w:val="none" w:sz="0" w:space="0" w:color="auto"/>
        <w:right w:val="none" w:sz="0" w:space="0" w:color="auto"/>
      </w:divBdr>
    </w:div>
    <w:div w:id="1786267402">
      <w:bodyDiv w:val="1"/>
      <w:marLeft w:val="0"/>
      <w:marRight w:val="0"/>
      <w:marTop w:val="0"/>
      <w:marBottom w:val="0"/>
      <w:divBdr>
        <w:top w:val="none" w:sz="0" w:space="0" w:color="auto"/>
        <w:left w:val="none" w:sz="0" w:space="0" w:color="auto"/>
        <w:bottom w:val="none" w:sz="0" w:space="0" w:color="auto"/>
        <w:right w:val="none" w:sz="0" w:space="0" w:color="auto"/>
      </w:divBdr>
    </w:div>
    <w:div w:id="1787431683">
      <w:bodyDiv w:val="1"/>
      <w:marLeft w:val="0"/>
      <w:marRight w:val="0"/>
      <w:marTop w:val="0"/>
      <w:marBottom w:val="0"/>
      <w:divBdr>
        <w:top w:val="none" w:sz="0" w:space="0" w:color="auto"/>
        <w:left w:val="none" w:sz="0" w:space="0" w:color="auto"/>
        <w:bottom w:val="none" w:sz="0" w:space="0" w:color="auto"/>
        <w:right w:val="none" w:sz="0" w:space="0" w:color="auto"/>
      </w:divBdr>
    </w:div>
    <w:div w:id="1840003084">
      <w:bodyDiv w:val="1"/>
      <w:marLeft w:val="0"/>
      <w:marRight w:val="0"/>
      <w:marTop w:val="0"/>
      <w:marBottom w:val="0"/>
      <w:divBdr>
        <w:top w:val="none" w:sz="0" w:space="0" w:color="auto"/>
        <w:left w:val="none" w:sz="0" w:space="0" w:color="auto"/>
        <w:bottom w:val="none" w:sz="0" w:space="0" w:color="auto"/>
        <w:right w:val="none" w:sz="0" w:space="0" w:color="auto"/>
      </w:divBdr>
    </w:div>
    <w:div w:id="1842087198">
      <w:bodyDiv w:val="1"/>
      <w:marLeft w:val="0"/>
      <w:marRight w:val="0"/>
      <w:marTop w:val="0"/>
      <w:marBottom w:val="0"/>
      <w:divBdr>
        <w:top w:val="none" w:sz="0" w:space="0" w:color="auto"/>
        <w:left w:val="none" w:sz="0" w:space="0" w:color="auto"/>
        <w:bottom w:val="none" w:sz="0" w:space="0" w:color="auto"/>
        <w:right w:val="none" w:sz="0" w:space="0" w:color="auto"/>
      </w:divBdr>
    </w:div>
    <w:div w:id="1866399827">
      <w:bodyDiv w:val="1"/>
      <w:marLeft w:val="0"/>
      <w:marRight w:val="0"/>
      <w:marTop w:val="0"/>
      <w:marBottom w:val="0"/>
      <w:divBdr>
        <w:top w:val="none" w:sz="0" w:space="0" w:color="auto"/>
        <w:left w:val="none" w:sz="0" w:space="0" w:color="auto"/>
        <w:bottom w:val="none" w:sz="0" w:space="0" w:color="auto"/>
        <w:right w:val="none" w:sz="0" w:space="0" w:color="auto"/>
      </w:divBdr>
      <w:divsChild>
        <w:div w:id="450052196">
          <w:marLeft w:val="0"/>
          <w:marRight w:val="0"/>
          <w:marTop w:val="0"/>
          <w:marBottom w:val="0"/>
          <w:divBdr>
            <w:top w:val="single" w:sz="2" w:space="0" w:color="D9D9E3"/>
            <w:left w:val="single" w:sz="2" w:space="0" w:color="D9D9E3"/>
            <w:bottom w:val="single" w:sz="2" w:space="0" w:color="D9D9E3"/>
            <w:right w:val="single" w:sz="2" w:space="0" w:color="D9D9E3"/>
          </w:divBdr>
          <w:divsChild>
            <w:div w:id="379011651">
              <w:marLeft w:val="0"/>
              <w:marRight w:val="0"/>
              <w:marTop w:val="0"/>
              <w:marBottom w:val="0"/>
              <w:divBdr>
                <w:top w:val="single" w:sz="2" w:space="0" w:color="D9D9E3"/>
                <w:left w:val="single" w:sz="2" w:space="0" w:color="D9D9E3"/>
                <w:bottom w:val="single" w:sz="2" w:space="0" w:color="D9D9E3"/>
                <w:right w:val="single" w:sz="2" w:space="0" w:color="D9D9E3"/>
              </w:divBdr>
              <w:divsChild>
                <w:div w:id="148131913">
                  <w:marLeft w:val="0"/>
                  <w:marRight w:val="0"/>
                  <w:marTop w:val="0"/>
                  <w:marBottom w:val="0"/>
                  <w:divBdr>
                    <w:top w:val="single" w:sz="2" w:space="0" w:color="D9D9E3"/>
                    <w:left w:val="single" w:sz="2" w:space="0" w:color="D9D9E3"/>
                    <w:bottom w:val="single" w:sz="2" w:space="0" w:color="D9D9E3"/>
                    <w:right w:val="single" w:sz="2" w:space="0" w:color="D9D9E3"/>
                  </w:divBdr>
                  <w:divsChild>
                    <w:div w:id="1592736342">
                      <w:marLeft w:val="0"/>
                      <w:marRight w:val="0"/>
                      <w:marTop w:val="0"/>
                      <w:marBottom w:val="0"/>
                      <w:divBdr>
                        <w:top w:val="single" w:sz="2" w:space="0" w:color="D9D9E3"/>
                        <w:left w:val="single" w:sz="2" w:space="0" w:color="D9D9E3"/>
                        <w:bottom w:val="single" w:sz="2" w:space="0" w:color="D9D9E3"/>
                        <w:right w:val="single" w:sz="2" w:space="0" w:color="D9D9E3"/>
                      </w:divBdr>
                      <w:divsChild>
                        <w:div w:id="603196366">
                          <w:marLeft w:val="0"/>
                          <w:marRight w:val="0"/>
                          <w:marTop w:val="0"/>
                          <w:marBottom w:val="0"/>
                          <w:divBdr>
                            <w:top w:val="single" w:sz="2" w:space="0" w:color="D9D9E3"/>
                            <w:left w:val="single" w:sz="2" w:space="0" w:color="D9D9E3"/>
                            <w:bottom w:val="single" w:sz="2" w:space="0" w:color="D9D9E3"/>
                            <w:right w:val="single" w:sz="2" w:space="0" w:color="D9D9E3"/>
                          </w:divBdr>
                          <w:divsChild>
                            <w:div w:id="1705401655">
                              <w:marLeft w:val="0"/>
                              <w:marRight w:val="0"/>
                              <w:marTop w:val="100"/>
                              <w:marBottom w:val="100"/>
                              <w:divBdr>
                                <w:top w:val="single" w:sz="2" w:space="0" w:color="D9D9E3"/>
                                <w:left w:val="single" w:sz="2" w:space="0" w:color="D9D9E3"/>
                                <w:bottom w:val="single" w:sz="2" w:space="0" w:color="D9D9E3"/>
                                <w:right w:val="single" w:sz="2" w:space="0" w:color="D9D9E3"/>
                              </w:divBdr>
                              <w:divsChild>
                                <w:div w:id="770703766">
                                  <w:marLeft w:val="0"/>
                                  <w:marRight w:val="0"/>
                                  <w:marTop w:val="0"/>
                                  <w:marBottom w:val="0"/>
                                  <w:divBdr>
                                    <w:top w:val="single" w:sz="2" w:space="0" w:color="D9D9E3"/>
                                    <w:left w:val="single" w:sz="2" w:space="0" w:color="D9D9E3"/>
                                    <w:bottom w:val="single" w:sz="2" w:space="0" w:color="D9D9E3"/>
                                    <w:right w:val="single" w:sz="2" w:space="0" w:color="D9D9E3"/>
                                  </w:divBdr>
                                  <w:divsChild>
                                    <w:div w:id="601569635">
                                      <w:marLeft w:val="0"/>
                                      <w:marRight w:val="0"/>
                                      <w:marTop w:val="0"/>
                                      <w:marBottom w:val="0"/>
                                      <w:divBdr>
                                        <w:top w:val="single" w:sz="2" w:space="0" w:color="D9D9E3"/>
                                        <w:left w:val="single" w:sz="2" w:space="0" w:color="D9D9E3"/>
                                        <w:bottom w:val="single" w:sz="2" w:space="0" w:color="D9D9E3"/>
                                        <w:right w:val="single" w:sz="2" w:space="0" w:color="D9D9E3"/>
                                      </w:divBdr>
                                      <w:divsChild>
                                        <w:div w:id="664094823">
                                          <w:marLeft w:val="0"/>
                                          <w:marRight w:val="0"/>
                                          <w:marTop w:val="0"/>
                                          <w:marBottom w:val="0"/>
                                          <w:divBdr>
                                            <w:top w:val="single" w:sz="2" w:space="0" w:color="D9D9E3"/>
                                            <w:left w:val="single" w:sz="2" w:space="0" w:color="D9D9E3"/>
                                            <w:bottom w:val="single" w:sz="2" w:space="0" w:color="D9D9E3"/>
                                            <w:right w:val="single" w:sz="2" w:space="0" w:color="D9D9E3"/>
                                          </w:divBdr>
                                          <w:divsChild>
                                            <w:div w:id="1616329580">
                                              <w:marLeft w:val="0"/>
                                              <w:marRight w:val="0"/>
                                              <w:marTop w:val="0"/>
                                              <w:marBottom w:val="0"/>
                                              <w:divBdr>
                                                <w:top w:val="single" w:sz="2" w:space="0" w:color="D9D9E3"/>
                                                <w:left w:val="single" w:sz="2" w:space="0" w:color="D9D9E3"/>
                                                <w:bottom w:val="single" w:sz="2" w:space="0" w:color="D9D9E3"/>
                                                <w:right w:val="single" w:sz="2" w:space="0" w:color="D9D9E3"/>
                                              </w:divBdr>
                                              <w:divsChild>
                                                <w:div w:id="889457267">
                                                  <w:marLeft w:val="0"/>
                                                  <w:marRight w:val="0"/>
                                                  <w:marTop w:val="0"/>
                                                  <w:marBottom w:val="0"/>
                                                  <w:divBdr>
                                                    <w:top w:val="single" w:sz="2" w:space="0" w:color="D9D9E3"/>
                                                    <w:left w:val="single" w:sz="2" w:space="0" w:color="D9D9E3"/>
                                                    <w:bottom w:val="single" w:sz="2" w:space="0" w:color="D9D9E3"/>
                                                    <w:right w:val="single" w:sz="2" w:space="0" w:color="D9D9E3"/>
                                                  </w:divBdr>
                                                  <w:divsChild>
                                                    <w:div w:id="1705593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0300290">
          <w:marLeft w:val="0"/>
          <w:marRight w:val="0"/>
          <w:marTop w:val="0"/>
          <w:marBottom w:val="0"/>
          <w:divBdr>
            <w:top w:val="none" w:sz="0" w:space="0" w:color="auto"/>
            <w:left w:val="none" w:sz="0" w:space="0" w:color="auto"/>
            <w:bottom w:val="none" w:sz="0" w:space="0" w:color="auto"/>
            <w:right w:val="none" w:sz="0" w:space="0" w:color="auto"/>
          </w:divBdr>
        </w:div>
      </w:divsChild>
    </w:div>
    <w:div w:id="1907573161">
      <w:bodyDiv w:val="1"/>
      <w:marLeft w:val="0"/>
      <w:marRight w:val="0"/>
      <w:marTop w:val="0"/>
      <w:marBottom w:val="0"/>
      <w:divBdr>
        <w:top w:val="none" w:sz="0" w:space="0" w:color="auto"/>
        <w:left w:val="none" w:sz="0" w:space="0" w:color="auto"/>
        <w:bottom w:val="none" w:sz="0" w:space="0" w:color="auto"/>
        <w:right w:val="none" w:sz="0" w:space="0" w:color="auto"/>
      </w:divBdr>
      <w:divsChild>
        <w:div w:id="126515788">
          <w:marLeft w:val="0"/>
          <w:marRight w:val="0"/>
          <w:marTop w:val="0"/>
          <w:marBottom w:val="0"/>
          <w:divBdr>
            <w:top w:val="single" w:sz="2" w:space="0" w:color="auto"/>
            <w:left w:val="single" w:sz="2" w:space="0" w:color="auto"/>
            <w:bottom w:val="single" w:sz="6" w:space="0" w:color="auto"/>
            <w:right w:val="single" w:sz="2" w:space="0" w:color="auto"/>
          </w:divBdr>
          <w:divsChild>
            <w:div w:id="339242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417987">
                  <w:marLeft w:val="0"/>
                  <w:marRight w:val="0"/>
                  <w:marTop w:val="0"/>
                  <w:marBottom w:val="0"/>
                  <w:divBdr>
                    <w:top w:val="single" w:sz="2" w:space="0" w:color="D9D9E3"/>
                    <w:left w:val="single" w:sz="2" w:space="0" w:color="D9D9E3"/>
                    <w:bottom w:val="single" w:sz="2" w:space="0" w:color="D9D9E3"/>
                    <w:right w:val="single" w:sz="2" w:space="0" w:color="D9D9E3"/>
                  </w:divBdr>
                  <w:divsChild>
                    <w:div w:id="1838111613">
                      <w:marLeft w:val="0"/>
                      <w:marRight w:val="0"/>
                      <w:marTop w:val="0"/>
                      <w:marBottom w:val="0"/>
                      <w:divBdr>
                        <w:top w:val="single" w:sz="2" w:space="0" w:color="D9D9E3"/>
                        <w:left w:val="single" w:sz="2" w:space="0" w:color="D9D9E3"/>
                        <w:bottom w:val="single" w:sz="2" w:space="0" w:color="D9D9E3"/>
                        <w:right w:val="single" w:sz="2" w:space="0" w:color="D9D9E3"/>
                      </w:divBdr>
                      <w:divsChild>
                        <w:div w:id="1105273394">
                          <w:marLeft w:val="0"/>
                          <w:marRight w:val="0"/>
                          <w:marTop w:val="0"/>
                          <w:marBottom w:val="0"/>
                          <w:divBdr>
                            <w:top w:val="single" w:sz="2" w:space="0" w:color="D9D9E3"/>
                            <w:left w:val="single" w:sz="2" w:space="0" w:color="D9D9E3"/>
                            <w:bottom w:val="single" w:sz="2" w:space="0" w:color="D9D9E3"/>
                            <w:right w:val="single" w:sz="2" w:space="0" w:color="D9D9E3"/>
                          </w:divBdr>
                          <w:divsChild>
                            <w:div w:id="1747993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8152090">
      <w:bodyDiv w:val="1"/>
      <w:marLeft w:val="0"/>
      <w:marRight w:val="0"/>
      <w:marTop w:val="0"/>
      <w:marBottom w:val="0"/>
      <w:divBdr>
        <w:top w:val="none" w:sz="0" w:space="0" w:color="auto"/>
        <w:left w:val="none" w:sz="0" w:space="0" w:color="auto"/>
        <w:bottom w:val="none" w:sz="0" w:space="0" w:color="auto"/>
        <w:right w:val="none" w:sz="0" w:space="0" w:color="auto"/>
      </w:divBdr>
    </w:div>
    <w:div w:id="1972249141">
      <w:bodyDiv w:val="1"/>
      <w:marLeft w:val="0"/>
      <w:marRight w:val="0"/>
      <w:marTop w:val="0"/>
      <w:marBottom w:val="0"/>
      <w:divBdr>
        <w:top w:val="none" w:sz="0" w:space="0" w:color="auto"/>
        <w:left w:val="none" w:sz="0" w:space="0" w:color="auto"/>
        <w:bottom w:val="none" w:sz="0" w:space="0" w:color="auto"/>
        <w:right w:val="none" w:sz="0" w:space="0" w:color="auto"/>
      </w:divBdr>
    </w:div>
    <w:div w:id="2087458100">
      <w:bodyDiv w:val="1"/>
      <w:marLeft w:val="0"/>
      <w:marRight w:val="0"/>
      <w:marTop w:val="0"/>
      <w:marBottom w:val="0"/>
      <w:divBdr>
        <w:top w:val="none" w:sz="0" w:space="0" w:color="auto"/>
        <w:left w:val="none" w:sz="0" w:space="0" w:color="auto"/>
        <w:bottom w:val="none" w:sz="0" w:space="0" w:color="auto"/>
        <w:right w:val="none" w:sz="0" w:space="0" w:color="auto"/>
      </w:divBdr>
    </w:div>
    <w:div w:id="2114939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5AFE348F-0EED-4BA3-A68B-B91C8DFFF3E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18</Pages>
  <Words>2782</Words>
  <Characters>15863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Guru Prasad</dc:creator>
  <cp:lastModifiedBy>anjiii ..</cp:lastModifiedBy>
  <cp:revision>3</cp:revision>
  <cp:lastPrinted>2024-01-10T14:55:00Z</cp:lastPrinted>
  <dcterms:created xsi:type="dcterms:W3CDTF">2024-01-10T14:58:00Z</dcterms:created>
  <dcterms:modified xsi:type="dcterms:W3CDTF">2024-01-12T06:28:00Z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392058742f6a9ea851691a5af414c6502ae38d85634051f0bd3eb4fb07de250a</vt:lpwstr>
  </property>
</Properties>
</file>